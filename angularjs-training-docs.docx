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467EED" w:rsidP="004E1AED">
      <w:pPr>
        <w:pStyle w:val="Title"/>
      </w:pPr>
      <w:r>
        <w:t>AnGULAR JS</w:t>
      </w:r>
    </w:p>
    <w:p w:rsidR="00E46CDF" w:rsidRPr="006F024C" w:rsidRDefault="00E46CDF" w:rsidP="00E46CDF">
      <w:pPr>
        <w:rPr>
          <w:rFonts w:ascii="Calibri" w:hAnsi="Calibri"/>
          <w:color w:val="494949"/>
          <w:sz w:val="28"/>
          <w:szCs w:val="28"/>
          <w:shd w:val="clear" w:color="auto" w:fill="FFFFFF"/>
        </w:rPr>
      </w:pPr>
      <w:r w:rsidRPr="006F024C">
        <w:rPr>
          <w:rFonts w:ascii="Calibri" w:hAnsi="Calibri"/>
          <w:color w:val="494949"/>
          <w:sz w:val="28"/>
          <w:szCs w:val="28"/>
          <w:shd w:val="clear" w:color="auto" w:fill="FFFFFF"/>
        </w:rPr>
        <w:t>AngularJS is a client side JavaScript MVC framework to develop a dynamic web application. </w:t>
      </w:r>
    </w:p>
    <w:p w:rsidR="009776B8" w:rsidRPr="006F024C" w:rsidRDefault="00E46CDF" w:rsidP="00E46CDF">
      <w:pPr>
        <w:rPr>
          <w:rFonts w:ascii="Calibri" w:hAnsi="Calibri"/>
          <w:color w:val="494949"/>
          <w:sz w:val="28"/>
          <w:szCs w:val="28"/>
          <w:shd w:val="clear" w:color="auto" w:fill="FFFFFF"/>
        </w:rPr>
      </w:pPr>
      <w:r w:rsidRPr="006F024C">
        <w:rPr>
          <w:rFonts w:ascii="Calibri" w:hAnsi="Calibri"/>
          <w:color w:val="494949"/>
          <w:sz w:val="28"/>
          <w:szCs w:val="28"/>
          <w:shd w:val="clear" w:color="auto" w:fill="FFFFFF"/>
        </w:rPr>
        <w:t xml:space="preserve">AngularJS changes static HTML to dynamic HTML. </w:t>
      </w:r>
    </w:p>
    <w:p w:rsidR="004E1AED" w:rsidRPr="006F024C" w:rsidRDefault="00E46CDF" w:rsidP="00E46CDF">
      <w:pPr>
        <w:rPr>
          <w:rFonts w:ascii="Calibri" w:hAnsi="Calibri"/>
          <w:color w:val="494949"/>
          <w:sz w:val="28"/>
          <w:szCs w:val="28"/>
          <w:shd w:val="clear" w:color="auto" w:fill="FFFFFF"/>
        </w:rPr>
      </w:pPr>
      <w:r w:rsidRPr="006F024C">
        <w:rPr>
          <w:rFonts w:ascii="Calibri" w:hAnsi="Calibri"/>
          <w:color w:val="494949"/>
          <w:sz w:val="28"/>
          <w:szCs w:val="28"/>
          <w:shd w:val="clear" w:color="auto" w:fill="FFFFFF"/>
        </w:rPr>
        <w:t>AngularJS can be used to create Single Page Applications.</w:t>
      </w:r>
    </w:p>
    <w:p w:rsidR="009776B8" w:rsidRPr="006F024C" w:rsidRDefault="009776B8" w:rsidP="00E46CDF">
      <w:pPr>
        <w:rPr>
          <w:rFonts w:ascii="Calibri" w:hAnsi="Calibri"/>
          <w:color w:val="494949"/>
          <w:sz w:val="28"/>
          <w:szCs w:val="28"/>
          <w:shd w:val="clear" w:color="auto" w:fill="FFFFFF"/>
        </w:rPr>
      </w:pPr>
      <w:r w:rsidRPr="006F024C">
        <w:rPr>
          <w:rFonts w:ascii="Calibri" w:hAnsi="Calibri"/>
          <w:color w:val="000000"/>
          <w:sz w:val="28"/>
          <w:szCs w:val="28"/>
          <w:shd w:val="clear" w:color="auto" w:fill="FFFFFF"/>
        </w:rPr>
        <w:t>AngularJS extends HTML attributes with </w:t>
      </w:r>
      <w:r w:rsidRPr="006F024C">
        <w:rPr>
          <w:rStyle w:val="Strong"/>
          <w:rFonts w:ascii="Calibri" w:hAnsi="Calibri"/>
          <w:color w:val="000000"/>
          <w:sz w:val="28"/>
          <w:szCs w:val="28"/>
          <w:shd w:val="clear" w:color="auto" w:fill="FFFFFF"/>
        </w:rPr>
        <w:t>Directives</w:t>
      </w:r>
      <w:r w:rsidRPr="006F024C">
        <w:rPr>
          <w:rFonts w:ascii="Calibri" w:hAnsi="Calibri"/>
          <w:color w:val="000000"/>
          <w:sz w:val="28"/>
          <w:szCs w:val="28"/>
          <w:shd w:val="clear" w:color="auto" w:fill="FFFFFF"/>
        </w:rPr>
        <w:t>, and binds data to HTML with </w:t>
      </w:r>
      <w:r w:rsidRPr="006F024C">
        <w:rPr>
          <w:rStyle w:val="Strong"/>
          <w:rFonts w:ascii="Calibri" w:hAnsi="Calibri"/>
          <w:color w:val="000000"/>
          <w:sz w:val="28"/>
          <w:szCs w:val="28"/>
          <w:shd w:val="clear" w:color="auto" w:fill="FFFFFF"/>
        </w:rPr>
        <w:t>Expressions</w:t>
      </w:r>
      <w:r w:rsidRPr="006F024C">
        <w:rPr>
          <w:rFonts w:ascii="Calibri" w:hAnsi="Calibri"/>
          <w:color w:val="000000"/>
          <w:sz w:val="28"/>
          <w:szCs w:val="28"/>
          <w:shd w:val="clear" w:color="auto" w:fill="FFFFFF"/>
        </w:rPr>
        <w:t>.</w:t>
      </w:r>
    </w:p>
    <w:p w:rsidR="00D911D3" w:rsidRPr="006F024C" w:rsidRDefault="00B64CCA" w:rsidP="00E46CDF">
      <w:pPr>
        <w:rPr>
          <w:rFonts w:ascii="Calibri" w:hAnsi="Calibri"/>
          <w:sz w:val="28"/>
          <w:szCs w:val="28"/>
        </w:rPr>
      </w:pPr>
      <w:r w:rsidRPr="006F024C">
        <w:rPr>
          <w:rFonts w:ascii="Calibri" w:hAnsi="Calibri"/>
          <w:color w:val="494949"/>
          <w:sz w:val="28"/>
          <w:szCs w:val="28"/>
          <w:shd w:val="clear" w:color="auto" w:fill="FFFFFF"/>
        </w:rPr>
        <w:t>AngularJS website - </w:t>
      </w:r>
      <w:hyperlink r:id="rId11" w:tgtFrame="_blank" w:history="1">
        <w:r w:rsidRPr="006F024C">
          <w:rPr>
            <w:rStyle w:val="Hyperlink"/>
            <w:rFonts w:ascii="Calibri" w:hAnsi="Calibri"/>
            <w:color w:val="337AB7"/>
            <w:sz w:val="28"/>
            <w:szCs w:val="28"/>
            <w:shd w:val="clear" w:color="auto" w:fill="FFFFFF"/>
          </w:rPr>
          <w:t>https://angularjs.org</w:t>
        </w:r>
      </w:hyperlink>
    </w:p>
    <w:p w:rsidR="00D911D3" w:rsidRPr="006F024C" w:rsidRDefault="00D911D3" w:rsidP="00E46CDF">
      <w:pPr>
        <w:rPr>
          <w:rFonts w:ascii="Calibri" w:hAnsi="Calibri"/>
          <w:sz w:val="28"/>
          <w:szCs w:val="28"/>
        </w:rPr>
      </w:pPr>
    </w:p>
    <w:p w:rsidR="00D911D3" w:rsidRPr="005E675A" w:rsidRDefault="00D911D3" w:rsidP="005E675A">
      <w:pPr>
        <w:pStyle w:val="Heading2"/>
      </w:pPr>
      <w:r w:rsidRPr="005E675A">
        <w:t>AngularJS Extends HTML</w:t>
      </w:r>
    </w:p>
    <w:p w:rsidR="00D911D3" w:rsidRPr="006F024C" w:rsidRDefault="00D911D3" w:rsidP="00D911D3">
      <w:pPr>
        <w:pStyle w:val="NormalWeb"/>
        <w:shd w:val="clear" w:color="auto" w:fill="FFFFFF"/>
        <w:rPr>
          <w:rFonts w:ascii="Calibri" w:hAnsi="Calibri"/>
          <w:color w:val="000000"/>
          <w:sz w:val="28"/>
          <w:szCs w:val="28"/>
        </w:rPr>
      </w:pPr>
      <w:r w:rsidRPr="006F024C">
        <w:rPr>
          <w:rFonts w:ascii="Calibri" w:hAnsi="Calibri"/>
          <w:color w:val="000000"/>
          <w:sz w:val="28"/>
          <w:szCs w:val="28"/>
        </w:rPr>
        <w:t>AngularJS extends HTML with </w:t>
      </w:r>
      <w:r w:rsidRPr="006F024C">
        <w:rPr>
          <w:rStyle w:val="Strong"/>
          <w:rFonts w:ascii="Calibri" w:hAnsi="Calibri"/>
          <w:color w:val="000000"/>
          <w:sz w:val="28"/>
          <w:szCs w:val="28"/>
        </w:rPr>
        <w:t>ng-directives</w:t>
      </w:r>
      <w:r w:rsidRPr="006F024C">
        <w:rPr>
          <w:rFonts w:ascii="Calibri" w:hAnsi="Calibri"/>
          <w:color w:val="000000"/>
          <w:sz w:val="28"/>
          <w:szCs w:val="28"/>
        </w:rPr>
        <w:t>.</w:t>
      </w:r>
    </w:p>
    <w:p w:rsidR="00D911D3" w:rsidRPr="006F024C" w:rsidRDefault="00D911D3" w:rsidP="00D911D3">
      <w:pPr>
        <w:pStyle w:val="NormalWeb"/>
        <w:shd w:val="clear" w:color="auto" w:fill="FFFFFF"/>
        <w:rPr>
          <w:rFonts w:ascii="Calibri" w:hAnsi="Calibri"/>
          <w:color w:val="000000"/>
          <w:sz w:val="28"/>
          <w:szCs w:val="28"/>
        </w:rPr>
      </w:pPr>
      <w:r w:rsidRPr="006F024C">
        <w:rPr>
          <w:rFonts w:ascii="Calibri" w:hAnsi="Calibri"/>
          <w:color w:val="000000"/>
          <w:sz w:val="28"/>
          <w:szCs w:val="28"/>
        </w:rPr>
        <w:t>The </w:t>
      </w:r>
      <w:r w:rsidRPr="006F024C">
        <w:rPr>
          <w:rStyle w:val="Strong"/>
          <w:rFonts w:ascii="Calibri" w:hAnsi="Calibri"/>
          <w:color w:val="000000"/>
          <w:sz w:val="28"/>
          <w:szCs w:val="28"/>
        </w:rPr>
        <w:t>ng-app</w:t>
      </w:r>
      <w:r w:rsidRPr="006F024C">
        <w:rPr>
          <w:rFonts w:ascii="Calibri" w:hAnsi="Calibri"/>
          <w:color w:val="000000"/>
          <w:sz w:val="28"/>
          <w:szCs w:val="28"/>
        </w:rPr>
        <w:t> directive defines an AngularJS application.</w:t>
      </w:r>
    </w:p>
    <w:p w:rsidR="00D911D3" w:rsidRPr="006F024C" w:rsidRDefault="00D911D3" w:rsidP="00D911D3">
      <w:pPr>
        <w:pStyle w:val="NormalWeb"/>
        <w:shd w:val="clear" w:color="auto" w:fill="FFFFFF"/>
        <w:rPr>
          <w:rFonts w:ascii="Calibri" w:hAnsi="Calibri"/>
          <w:color w:val="000000"/>
          <w:sz w:val="28"/>
          <w:szCs w:val="28"/>
        </w:rPr>
      </w:pPr>
      <w:r w:rsidRPr="006F024C">
        <w:rPr>
          <w:rFonts w:ascii="Calibri" w:hAnsi="Calibri"/>
          <w:color w:val="000000"/>
          <w:sz w:val="28"/>
          <w:szCs w:val="28"/>
        </w:rPr>
        <w:t>The </w:t>
      </w:r>
      <w:r w:rsidRPr="006F024C">
        <w:rPr>
          <w:rStyle w:val="Strong"/>
          <w:rFonts w:ascii="Calibri" w:hAnsi="Calibri"/>
          <w:color w:val="000000"/>
          <w:sz w:val="28"/>
          <w:szCs w:val="28"/>
        </w:rPr>
        <w:t>ng-model</w:t>
      </w:r>
      <w:r w:rsidRPr="006F024C">
        <w:rPr>
          <w:rFonts w:ascii="Calibri" w:hAnsi="Calibri"/>
          <w:color w:val="000000"/>
          <w:sz w:val="28"/>
          <w:szCs w:val="28"/>
        </w:rPr>
        <w:t xml:space="preserve"> directive binds the value of HTML controls (input, select, </w:t>
      </w:r>
      <w:proofErr w:type="spellStart"/>
      <w:r w:rsidRPr="006F024C">
        <w:rPr>
          <w:rFonts w:ascii="Calibri" w:hAnsi="Calibri"/>
          <w:color w:val="000000"/>
          <w:sz w:val="28"/>
          <w:szCs w:val="28"/>
        </w:rPr>
        <w:t>textarea</w:t>
      </w:r>
      <w:proofErr w:type="spellEnd"/>
      <w:r w:rsidRPr="006F024C">
        <w:rPr>
          <w:rFonts w:ascii="Calibri" w:hAnsi="Calibri"/>
          <w:color w:val="000000"/>
          <w:sz w:val="28"/>
          <w:szCs w:val="28"/>
        </w:rPr>
        <w:t>) to application data.</w:t>
      </w:r>
    </w:p>
    <w:p w:rsidR="00D911D3" w:rsidRPr="006F024C" w:rsidRDefault="00D911D3" w:rsidP="00D911D3">
      <w:pPr>
        <w:pStyle w:val="NormalWeb"/>
        <w:shd w:val="clear" w:color="auto" w:fill="FFFFFF"/>
        <w:rPr>
          <w:rFonts w:ascii="Calibri" w:hAnsi="Calibri"/>
          <w:color w:val="000000"/>
          <w:sz w:val="28"/>
          <w:szCs w:val="28"/>
        </w:rPr>
      </w:pPr>
      <w:r w:rsidRPr="006F024C">
        <w:rPr>
          <w:rFonts w:ascii="Calibri" w:hAnsi="Calibri"/>
          <w:color w:val="000000"/>
          <w:sz w:val="28"/>
          <w:szCs w:val="28"/>
        </w:rPr>
        <w:t>The </w:t>
      </w:r>
      <w:r w:rsidRPr="006F024C">
        <w:rPr>
          <w:rStyle w:val="Strong"/>
          <w:rFonts w:ascii="Calibri" w:hAnsi="Calibri"/>
          <w:color w:val="000000"/>
          <w:sz w:val="28"/>
          <w:szCs w:val="28"/>
        </w:rPr>
        <w:t>ng-bind</w:t>
      </w:r>
      <w:r w:rsidRPr="006F024C">
        <w:rPr>
          <w:rFonts w:ascii="Calibri" w:hAnsi="Calibri"/>
          <w:color w:val="000000"/>
          <w:sz w:val="28"/>
          <w:szCs w:val="28"/>
        </w:rPr>
        <w:t> directive binds application data to the HTML view.</w:t>
      </w:r>
    </w:p>
    <w:p w:rsidR="0029260B" w:rsidRPr="006F024C" w:rsidRDefault="0029260B" w:rsidP="00D911D3">
      <w:pPr>
        <w:pStyle w:val="NormalWeb"/>
        <w:shd w:val="clear" w:color="auto" w:fill="FFFFFF"/>
        <w:rPr>
          <w:rFonts w:ascii="Calibri" w:hAnsi="Calibri"/>
          <w:color w:val="000000"/>
          <w:sz w:val="28"/>
          <w:szCs w:val="28"/>
        </w:rPr>
      </w:pPr>
      <w:r w:rsidRPr="006F024C">
        <w:rPr>
          <w:rFonts w:ascii="Calibri" w:hAnsi="Calibri"/>
          <w:color w:val="494949"/>
          <w:sz w:val="28"/>
          <w:szCs w:val="28"/>
          <w:shd w:val="clear" w:color="auto" w:fill="FFFFFF"/>
        </w:rPr>
        <w:t>Most of the directives in AngularJS are starting with </w:t>
      </w:r>
      <w:r w:rsidRPr="006F024C">
        <w:rPr>
          <w:rStyle w:val="Strong"/>
          <w:rFonts w:ascii="Calibri" w:eastAsiaTheme="majorEastAsia" w:hAnsi="Calibri"/>
          <w:color w:val="494949"/>
          <w:sz w:val="28"/>
          <w:szCs w:val="28"/>
          <w:shd w:val="clear" w:color="auto" w:fill="FFFFFF"/>
        </w:rPr>
        <w:t>ng</w:t>
      </w:r>
      <w:r w:rsidRPr="006F024C">
        <w:rPr>
          <w:rFonts w:ascii="Calibri" w:hAnsi="Calibri"/>
          <w:color w:val="494949"/>
          <w:sz w:val="28"/>
          <w:szCs w:val="28"/>
          <w:shd w:val="clear" w:color="auto" w:fill="FFFFFF"/>
        </w:rPr>
        <w:t xml:space="preserve">. It stands for Angular. </w:t>
      </w:r>
    </w:p>
    <w:p w:rsidR="00E9633B" w:rsidRPr="006F024C" w:rsidRDefault="00E9633B" w:rsidP="00E9633B">
      <w:pPr>
        <w:shd w:val="clear" w:color="auto" w:fill="F1F1FA"/>
        <w:spacing w:before="0" w:after="0" w:line="240" w:lineRule="auto"/>
        <w:rPr>
          <w:rFonts w:ascii="Calibri" w:eastAsia="Times New Roman" w:hAnsi="Calibri" w:cs="Helvetica"/>
          <w:color w:val="333333"/>
          <w:sz w:val="28"/>
          <w:szCs w:val="28"/>
          <w:lang w:val="en-IN" w:eastAsia="en-IN"/>
        </w:rPr>
      </w:pPr>
      <w:r w:rsidRPr="006F024C">
        <w:rPr>
          <w:rFonts w:ascii="Calibri" w:eastAsia="Times New Roman" w:hAnsi="Calibri" w:cs="Helvetica"/>
          <w:color w:val="333333"/>
          <w:sz w:val="28"/>
          <w:szCs w:val="28"/>
          <w:lang w:val="en-IN" w:eastAsia="en-IN"/>
        </w:rPr>
        <w:t>Example: First AngularJS Application</w:t>
      </w:r>
    </w:p>
    <w:p w:rsidR="00E9633B" w:rsidRPr="006F024C" w:rsidRDefault="00E9633B" w:rsidP="00E9633B">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onsolas"/>
          <w:color w:val="000000"/>
          <w:sz w:val="28"/>
          <w:szCs w:val="28"/>
          <w:lang w:val="en-IN" w:eastAsia="en-IN"/>
        </w:rPr>
      </w:pPr>
    </w:p>
    <w:p w:rsidR="005C3578" w:rsidRPr="006F024C" w:rsidRDefault="00EE625D" w:rsidP="00A3359F">
      <w:pPr>
        <w:rPr>
          <w:rFonts w:ascii="Calibri" w:hAnsi="Calibri" w:cs="Consolas"/>
          <w:color w:val="0000CD"/>
          <w:sz w:val="28"/>
          <w:szCs w:val="28"/>
        </w:rPr>
      </w:pPr>
      <w:proofErr w:type="gramStart"/>
      <w:r w:rsidRPr="006F024C">
        <w:rPr>
          <w:rFonts w:ascii="Calibri" w:hAnsi="Calibri" w:cs="Consolas"/>
          <w:color w:val="0000CD"/>
          <w:sz w:val="28"/>
          <w:szCs w:val="28"/>
        </w:rPr>
        <w:t>&lt;</w:t>
      </w:r>
      <w:r w:rsidRPr="006F024C">
        <w:rPr>
          <w:rFonts w:ascii="Calibri" w:hAnsi="Calibri" w:cs="Consolas"/>
          <w:color w:val="A52A2A"/>
          <w:sz w:val="28"/>
          <w:szCs w:val="28"/>
        </w:rPr>
        <w:t>!DOCTYPE</w:t>
      </w:r>
      <w:proofErr w:type="gramEnd"/>
      <w:r w:rsidRPr="006F024C">
        <w:rPr>
          <w:rFonts w:ascii="Calibri" w:hAnsi="Calibri" w:cs="Consolas"/>
          <w:color w:val="FF0000"/>
          <w:sz w:val="28"/>
          <w:szCs w:val="28"/>
        </w:rPr>
        <w:t> html</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html</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script</w:t>
      </w:r>
      <w:r w:rsidRPr="006F024C">
        <w:rPr>
          <w:rFonts w:ascii="Calibri" w:hAnsi="Calibri" w:cs="Consolas"/>
          <w:color w:val="FF0000"/>
          <w:sz w:val="28"/>
          <w:szCs w:val="28"/>
        </w:rPr>
        <w:t> src</w:t>
      </w:r>
      <w:r w:rsidRPr="006F024C">
        <w:rPr>
          <w:rFonts w:ascii="Calibri" w:hAnsi="Calibri" w:cs="Consolas"/>
          <w:color w:val="0000CD"/>
          <w:sz w:val="28"/>
          <w:szCs w:val="28"/>
        </w:rPr>
        <w:t>="https://ajax.googleapis.com/ajax/libs/angularjs/1.6.4/angular.min.js"&gt;&lt;</w:t>
      </w:r>
      <w:r w:rsidRPr="006F024C">
        <w:rPr>
          <w:rFonts w:ascii="Calibri" w:hAnsi="Calibri" w:cs="Consolas"/>
          <w:color w:val="A52A2A"/>
          <w:sz w:val="28"/>
          <w:szCs w:val="28"/>
        </w:rPr>
        <w:t>/script</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body</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FF0000"/>
          <w:sz w:val="28"/>
          <w:szCs w:val="28"/>
        </w:rPr>
        <w:t> ng-app</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shd w:val="clear" w:color="auto" w:fill="FFFFFF"/>
        </w:rPr>
        <w:t>  </w:t>
      </w:r>
      <w:r w:rsidRPr="006F024C">
        <w:rPr>
          <w:rFonts w:ascii="Calibri" w:hAnsi="Calibri" w:cs="Consolas"/>
          <w:color w:val="0000CD"/>
          <w:sz w:val="28"/>
          <w:szCs w:val="28"/>
        </w:rPr>
        <w:t>&lt;</w:t>
      </w:r>
      <w:r w:rsidRPr="006F024C">
        <w:rPr>
          <w:rFonts w:ascii="Calibri" w:hAnsi="Calibri" w:cs="Consolas"/>
          <w:color w:val="A52A2A"/>
          <w:sz w:val="28"/>
          <w:szCs w:val="28"/>
        </w:rPr>
        <w:t>p</w:t>
      </w:r>
      <w:r w:rsidRPr="006F024C">
        <w:rPr>
          <w:rFonts w:ascii="Calibri" w:hAnsi="Calibri" w:cs="Consolas"/>
          <w:color w:val="0000CD"/>
          <w:sz w:val="28"/>
          <w:szCs w:val="28"/>
        </w:rPr>
        <w:t>&gt;</w:t>
      </w:r>
      <w:r w:rsidRPr="006F024C">
        <w:rPr>
          <w:rFonts w:ascii="Calibri" w:hAnsi="Calibri" w:cs="Consolas"/>
          <w:color w:val="000000"/>
          <w:sz w:val="28"/>
          <w:szCs w:val="28"/>
          <w:shd w:val="clear" w:color="auto" w:fill="FFFFFF"/>
        </w:rPr>
        <w:t>Name: </w:t>
      </w:r>
      <w:r w:rsidRPr="006F024C">
        <w:rPr>
          <w:rFonts w:ascii="Calibri" w:hAnsi="Calibri" w:cs="Consolas"/>
          <w:color w:val="0000CD"/>
          <w:sz w:val="28"/>
          <w:szCs w:val="28"/>
        </w:rPr>
        <w:t>&lt;</w:t>
      </w:r>
      <w:r w:rsidRPr="006F024C">
        <w:rPr>
          <w:rFonts w:ascii="Calibri" w:hAnsi="Calibri" w:cs="Consolas"/>
          <w:color w:val="A52A2A"/>
          <w:sz w:val="28"/>
          <w:szCs w:val="28"/>
        </w:rPr>
        <w:t>input</w:t>
      </w:r>
      <w:r w:rsidRPr="006F024C">
        <w:rPr>
          <w:rFonts w:ascii="Calibri" w:hAnsi="Calibri" w:cs="Consolas"/>
          <w:color w:val="FF0000"/>
          <w:sz w:val="28"/>
          <w:szCs w:val="28"/>
        </w:rPr>
        <w:t> type</w:t>
      </w:r>
      <w:r w:rsidRPr="006F024C">
        <w:rPr>
          <w:rFonts w:ascii="Calibri" w:hAnsi="Calibri" w:cs="Consolas"/>
          <w:color w:val="0000CD"/>
          <w:sz w:val="28"/>
          <w:szCs w:val="28"/>
        </w:rPr>
        <w:t>="text"</w:t>
      </w:r>
      <w:r w:rsidRPr="006F024C">
        <w:rPr>
          <w:rFonts w:ascii="Calibri" w:hAnsi="Calibri" w:cs="Consolas"/>
          <w:color w:val="FF0000"/>
          <w:sz w:val="28"/>
          <w:szCs w:val="28"/>
        </w:rPr>
        <w:t> ng-model</w:t>
      </w:r>
      <w:r w:rsidRPr="006F024C">
        <w:rPr>
          <w:rFonts w:ascii="Calibri" w:hAnsi="Calibri" w:cs="Consolas"/>
          <w:color w:val="0000CD"/>
          <w:sz w:val="28"/>
          <w:szCs w:val="28"/>
        </w:rPr>
        <w:t>="name"&gt;&lt;</w:t>
      </w:r>
      <w:r w:rsidRPr="006F024C">
        <w:rPr>
          <w:rFonts w:ascii="Calibri" w:hAnsi="Calibri" w:cs="Consolas"/>
          <w:color w:val="A52A2A"/>
          <w:sz w:val="28"/>
          <w:szCs w:val="28"/>
        </w:rPr>
        <w:t>/p</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shd w:val="clear" w:color="auto" w:fill="FFFFFF"/>
        </w:rPr>
        <w:lastRenderedPageBreak/>
        <w:t>  </w:t>
      </w:r>
      <w:r w:rsidRPr="006F024C">
        <w:rPr>
          <w:rFonts w:ascii="Calibri" w:hAnsi="Calibri" w:cs="Consolas"/>
          <w:color w:val="0000CD"/>
          <w:sz w:val="28"/>
          <w:szCs w:val="28"/>
        </w:rPr>
        <w:t>&lt;</w:t>
      </w:r>
      <w:r w:rsidRPr="006F024C">
        <w:rPr>
          <w:rFonts w:ascii="Calibri" w:hAnsi="Calibri" w:cs="Consolas"/>
          <w:color w:val="A52A2A"/>
          <w:sz w:val="28"/>
          <w:szCs w:val="28"/>
        </w:rPr>
        <w:t>p</w:t>
      </w:r>
      <w:r w:rsidRPr="006F024C">
        <w:rPr>
          <w:rFonts w:ascii="Calibri" w:hAnsi="Calibri" w:cs="Consolas"/>
          <w:color w:val="FF0000"/>
          <w:sz w:val="28"/>
          <w:szCs w:val="28"/>
        </w:rPr>
        <w:t> ng-bind</w:t>
      </w:r>
      <w:r w:rsidRPr="006F024C">
        <w:rPr>
          <w:rFonts w:ascii="Calibri" w:hAnsi="Calibri" w:cs="Consolas"/>
          <w:color w:val="0000CD"/>
          <w:sz w:val="28"/>
          <w:szCs w:val="28"/>
        </w:rPr>
        <w:t>="name"&gt;&lt;</w:t>
      </w:r>
      <w:r w:rsidRPr="006F024C">
        <w:rPr>
          <w:rFonts w:ascii="Calibri" w:hAnsi="Calibri" w:cs="Consolas"/>
          <w:color w:val="A52A2A"/>
          <w:sz w:val="28"/>
          <w:szCs w:val="28"/>
        </w:rPr>
        <w:t>/p</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/body</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/html</w:t>
      </w:r>
      <w:r w:rsidRPr="006F024C">
        <w:rPr>
          <w:rFonts w:ascii="Calibri" w:hAnsi="Calibri" w:cs="Consolas"/>
          <w:color w:val="0000CD"/>
          <w:sz w:val="28"/>
          <w:szCs w:val="28"/>
        </w:rPr>
        <w:t>&gt;</w:t>
      </w:r>
    </w:p>
    <w:p w:rsidR="00A3359F" w:rsidRPr="006F024C" w:rsidRDefault="00A3359F" w:rsidP="005E675A">
      <w:pPr>
        <w:pStyle w:val="Heading2"/>
        <w:rPr>
          <w:rFonts w:cs="Consolas"/>
          <w:color w:val="0000CD"/>
        </w:rPr>
      </w:pPr>
      <w:r w:rsidRPr="006F024C">
        <w:t>Expression:</w:t>
      </w:r>
    </w:p>
    <w:p w:rsidR="005E675A" w:rsidRDefault="005E675A" w:rsidP="00A3359F">
      <w:pPr>
        <w:pStyle w:val="NormalWeb"/>
        <w:shd w:val="clear" w:color="auto" w:fill="FFFFFF"/>
        <w:spacing w:before="0" w:beforeAutospacing="0" w:after="300" w:afterAutospacing="0"/>
        <w:jc w:val="both"/>
        <w:rPr>
          <w:rFonts w:ascii="Calibri" w:hAnsi="Calibri"/>
          <w:color w:val="494949"/>
          <w:sz w:val="28"/>
          <w:szCs w:val="28"/>
        </w:rPr>
      </w:pPr>
    </w:p>
    <w:p w:rsidR="00A3359F" w:rsidRPr="006F024C" w:rsidRDefault="00A3359F" w:rsidP="00A3359F">
      <w:pPr>
        <w:pStyle w:val="NormalWeb"/>
        <w:shd w:val="clear" w:color="auto" w:fill="FFFFFF"/>
        <w:spacing w:before="0" w:beforeAutospacing="0" w:after="300" w:afterAutospacing="0"/>
        <w:jc w:val="both"/>
        <w:rPr>
          <w:rFonts w:ascii="Calibri" w:hAnsi="Calibri"/>
          <w:color w:val="494949"/>
          <w:sz w:val="28"/>
          <w:szCs w:val="28"/>
        </w:rPr>
      </w:pPr>
      <w:r w:rsidRPr="006F024C">
        <w:rPr>
          <w:rFonts w:ascii="Calibri" w:hAnsi="Calibri"/>
          <w:color w:val="494949"/>
          <w:sz w:val="28"/>
          <w:szCs w:val="28"/>
        </w:rPr>
        <w:t xml:space="preserve">An expression is like JavaScript code which is usually wrapped inside double curly braces such as </w:t>
      </w:r>
      <w:proofErr w:type="gramStart"/>
      <w:r w:rsidRPr="006F024C">
        <w:rPr>
          <w:rFonts w:ascii="Calibri" w:hAnsi="Calibri"/>
          <w:color w:val="494949"/>
          <w:sz w:val="28"/>
          <w:szCs w:val="28"/>
        </w:rPr>
        <w:t>{{ expression</w:t>
      </w:r>
      <w:proofErr w:type="gramEnd"/>
      <w:r w:rsidRPr="006F024C">
        <w:rPr>
          <w:rFonts w:ascii="Calibri" w:hAnsi="Calibri"/>
          <w:color w:val="494949"/>
          <w:sz w:val="28"/>
          <w:szCs w:val="28"/>
        </w:rPr>
        <w:t xml:space="preserve"> }}. AngularJS framework evaluates the expression and produces a result. In the above example, </w:t>
      </w:r>
      <w:proofErr w:type="gramStart"/>
      <w:r w:rsidRPr="006F024C">
        <w:rPr>
          <w:rFonts w:ascii="Calibri" w:hAnsi="Calibri"/>
          <w:color w:val="494949"/>
          <w:sz w:val="28"/>
          <w:szCs w:val="28"/>
        </w:rPr>
        <w:t>{{ Num</w:t>
      </w:r>
      <w:proofErr w:type="gramEnd"/>
      <w:r w:rsidRPr="006F024C">
        <w:rPr>
          <w:rFonts w:ascii="Calibri" w:hAnsi="Calibri"/>
          <w:color w:val="494949"/>
          <w:sz w:val="28"/>
          <w:szCs w:val="28"/>
        </w:rPr>
        <w:t>1 * Num2}} will simply display the product of Num1 and Num2.</w:t>
      </w:r>
    </w:p>
    <w:p w:rsidR="006B5C9A" w:rsidRPr="006F024C" w:rsidRDefault="00EF0FEA" w:rsidP="00EF0FEA">
      <w:pPr>
        <w:rPr>
          <w:rFonts w:ascii="Calibri" w:hAnsi="Calibri" w:cs="Consolas"/>
          <w:color w:val="0000CD"/>
          <w:sz w:val="28"/>
          <w:szCs w:val="28"/>
        </w:rPr>
      </w:pPr>
      <w:proofErr w:type="gramStart"/>
      <w:r w:rsidRPr="006F024C">
        <w:rPr>
          <w:rFonts w:ascii="Calibri" w:hAnsi="Calibri" w:cs="Consolas"/>
          <w:color w:val="0000CD"/>
          <w:sz w:val="28"/>
          <w:szCs w:val="28"/>
        </w:rPr>
        <w:t>&lt;</w:t>
      </w:r>
      <w:r w:rsidRPr="006F024C">
        <w:rPr>
          <w:rFonts w:ascii="Calibri" w:hAnsi="Calibri" w:cs="Consolas"/>
          <w:color w:val="A52A2A"/>
          <w:sz w:val="28"/>
          <w:szCs w:val="28"/>
        </w:rPr>
        <w:t>!DOCTYPE</w:t>
      </w:r>
      <w:proofErr w:type="gramEnd"/>
      <w:r w:rsidRPr="006F024C">
        <w:rPr>
          <w:rFonts w:ascii="Calibri" w:hAnsi="Calibri" w:cs="Consolas"/>
          <w:color w:val="FF0000"/>
          <w:sz w:val="28"/>
          <w:szCs w:val="28"/>
        </w:rPr>
        <w:t> html</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html</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script</w:t>
      </w:r>
      <w:r w:rsidRPr="006F024C">
        <w:rPr>
          <w:rFonts w:ascii="Calibri" w:hAnsi="Calibri" w:cs="Consolas"/>
          <w:color w:val="FF0000"/>
          <w:sz w:val="28"/>
          <w:szCs w:val="28"/>
        </w:rPr>
        <w:t> src</w:t>
      </w:r>
      <w:r w:rsidRPr="006F024C">
        <w:rPr>
          <w:rFonts w:ascii="Calibri" w:hAnsi="Calibri" w:cs="Consolas"/>
          <w:color w:val="0000CD"/>
          <w:sz w:val="28"/>
          <w:szCs w:val="28"/>
        </w:rPr>
        <w:t>="https://ajax.googleapis.com/ajax/libs/angularjs/1.6.4/angular.min.js"&gt;&lt;</w:t>
      </w:r>
      <w:r w:rsidRPr="006F024C">
        <w:rPr>
          <w:rFonts w:ascii="Calibri" w:hAnsi="Calibri" w:cs="Consolas"/>
          <w:color w:val="A52A2A"/>
          <w:sz w:val="28"/>
          <w:szCs w:val="28"/>
        </w:rPr>
        <w:t>/script</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body</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FF0000"/>
          <w:sz w:val="28"/>
          <w:szCs w:val="28"/>
        </w:rPr>
        <w:t> ng-app</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shd w:val="clear" w:color="auto" w:fill="FFFFFF"/>
        </w:rPr>
        <w:t>  </w:t>
      </w:r>
      <w:r w:rsidRPr="006F024C">
        <w:rPr>
          <w:rFonts w:ascii="Calibri" w:hAnsi="Calibri" w:cs="Consolas"/>
          <w:color w:val="0000CD"/>
          <w:sz w:val="28"/>
          <w:szCs w:val="28"/>
        </w:rPr>
        <w:t>&lt;</w:t>
      </w:r>
      <w:r w:rsidRPr="006F024C">
        <w:rPr>
          <w:rFonts w:ascii="Calibri" w:hAnsi="Calibri" w:cs="Consolas"/>
          <w:color w:val="A52A2A"/>
          <w:sz w:val="28"/>
          <w:szCs w:val="28"/>
        </w:rPr>
        <w:t>p</w:t>
      </w:r>
      <w:r w:rsidRPr="006F024C">
        <w:rPr>
          <w:rFonts w:ascii="Calibri" w:hAnsi="Calibri" w:cs="Consolas"/>
          <w:color w:val="0000CD"/>
          <w:sz w:val="28"/>
          <w:szCs w:val="28"/>
        </w:rPr>
        <w:t>&gt;</w:t>
      </w:r>
      <w:r w:rsidRPr="006F024C">
        <w:rPr>
          <w:rFonts w:ascii="Calibri" w:hAnsi="Calibri" w:cs="Consolas"/>
          <w:color w:val="000000"/>
          <w:sz w:val="28"/>
          <w:szCs w:val="28"/>
          <w:shd w:val="clear" w:color="auto" w:fill="FFFFFF"/>
        </w:rPr>
        <w:t>My first expression: </w:t>
      </w:r>
      <w:r w:rsidRPr="006F024C">
        <w:rPr>
          <w:rFonts w:ascii="Calibri" w:hAnsi="Calibri" w:cs="Consolas"/>
          <w:color w:val="FF0000"/>
          <w:sz w:val="28"/>
          <w:szCs w:val="28"/>
        </w:rPr>
        <w:t>{{ 5 + 5 }}</w:t>
      </w:r>
      <w:r w:rsidRPr="006F024C">
        <w:rPr>
          <w:rFonts w:ascii="Calibri" w:hAnsi="Calibri" w:cs="Consolas"/>
          <w:color w:val="0000CD"/>
          <w:sz w:val="28"/>
          <w:szCs w:val="28"/>
        </w:rPr>
        <w:t>&lt;</w:t>
      </w:r>
      <w:r w:rsidRPr="006F024C">
        <w:rPr>
          <w:rFonts w:ascii="Calibri" w:hAnsi="Calibri" w:cs="Consolas"/>
          <w:color w:val="A52A2A"/>
          <w:sz w:val="28"/>
          <w:szCs w:val="28"/>
        </w:rPr>
        <w:t>/p</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/body</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/html</w:t>
      </w:r>
      <w:r w:rsidRPr="006F024C">
        <w:rPr>
          <w:rFonts w:ascii="Calibri" w:hAnsi="Calibri" w:cs="Consolas"/>
          <w:color w:val="0000CD"/>
          <w:sz w:val="28"/>
          <w:szCs w:val="28"/>
        </w:rPr>
        <w:t>&gt;</w:t>
      </w:r>
    </w:p>
    <w:p w:rsidR="004F417E" w:rsidRPr="005E675A" w:rsidRDefault="004F417E" w:rsidP="004F417E">
      <w:pPr>
        <w:rPr>
          <w:rFonts w:ascii="Calibri" w:hAnsi="Calibri" w:cs="Consolas"/>
          <w:b/>
          <w:color w:val="000000"/>
          <w:sz w:val="32"/>
          <w:szCs w:val="32"/>
        </w:rPr>
      </w:pPr>
      <w:r w:rsidRPr="005E675A">
        <w:rPr>
          <w:rFonts w:ascii="Calibri" w:hAnsi="Calibri" w:cs="Consolas"/>
          <w:b/>
          <w:color w:val="000000"/>
          <w:sz w:val="32"/>
          <w:szCs w:val="32"/>
        </w:rPr>
        <w:t>ng-app with Module name:</w:t>
      </w:r>
    </w:p>
    <w:p w:rsidR="004F417E" w:rsidRPr="006F024C" w:rsidRDefault="004F417E" w:rsidP="004F417E">
      <w:pPr>
        <w:rPr>
          <w:rFonts w:ascii="Calibri" w:hAnsi="Calibri" w:cs="Consolas"/>
          <w:color w:val="000000"/>
          <w:sz w:val="28"/>
          <w:szCs w:val="28"/>
        </w:rPr>
      </w:pPr>
      <w:r w:rsidRPr="006F024C">
        <w:rPr>
          <w:rFonts w:ascii="Calibri" w:hAnsi="Calibri" w:cs="Consolas"/>
          <w:color w:val="000000"/>
          <w:sz w:val="28"/>
          <w:szCs w:val="28"/>
        </w:rPr>
        <w:t xml:space="preserve">The ng-app directive can also specify an application module name. This application module separates </w:t>
      </w:r>
      <w:proofErr w:type="gramStart"/>
      <w:r w:rsidRPr="006F024C">
        <w:rPr>
          <w:rFonts w:ascii="Calibri" w:hAnsi="Calibri" w:cs="Consolas"/>
          <w:color w:val="000000"/>
          <w:sz w:val="28"/>
          <w:szCs w:val="28"/>
        </w:rPr>
        <w:t>different parts</w:t>
      </w:r>
      <w:proofErr w:type="gramEnd"/>
      <w:r w:rsidRPr="006F024C">
        <w:rPr>
          <w:rFonts w:ascii="Calibri" w:hAnsi="Calibri" w:cs="Consolas"/>
          <w:color w:val="000000"/>
          <w:sz w:val="28"/>
          <w:szCs w:val="28"/>
        </w:rPr>
        <w:t xml:space="preserve"> of your application such as controllers, services, filters etc.</w:t>
      </w:r>
    </w:p>
    <w:p w:rsidR="004F417E" w:rsidRPr="006F024C" w:rsidRDefault="004F417E" w:rsidP="004F417E">
      <w:pPr>
        <w:shd w:val="clear" w:color="auto" w:fill="F1F1FA"/>
        <w:spacing w:before="0" w:after="0" w:line="240" w:lineRule="auto"/>
        <w:rPr>
          <w:rFonts w:ascii="Calibri" w:eastAsia="Times New Roman" w:hAnsi="Calibri" w:cs="Helvetica"/>
          <w:color w:val="333333"/>
          <w:sz w:val="28"/>
          <w:szCs w:val="28"/>
          <w:lang w:val="en-IN" w:eastAsia="en-IN"/>
        </w:rPr>
      </w:pPr>
      <w:r w:rsidRPr="006F024C">
        <w:rPr>
          <w:rFonts w:ascii="Calibri" w:eastAsia="Times New Roman" w:hAnsi="Calibri" w:cs="Helvetica"/>
          <w:color w:val="333333"/>
          <w:sz w:val="28"/>
          <w:szCs w:val="28"/>
          <w:lang w:val="en-IN" w:eastAsia="en-IN"/>
        </w:rPr>
        <w:t>Example: ng-app with App Module</w:t>
      </w:r>
    </w:p>
    <w:p w:rsidR="004F417E" w:rsidRPr="006F024C" w:rsidRDefault="004F417E" w:rsidP="004F41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onsolas"/>
          <w:color w:val="000000"/>
          <w:sz w:val="28"/>
          <w:szCs w:val="28"/>
          <w:lang w:val="en-IN" w:eastAsia="en-IN"/>
        </w:rPr>
      </w:pPr>
    </w:p>
    <w:p w:rsidR="004F417E" w:rsidRPr="006F024C" w:rsidRDefault="004F417E" w:rsidP="004F41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onsolas"/>
          <w:color w:val="000000"/>
          <w:sz w:val="28"/>
          <w:szCs w:val="28"/>
          <w:lang w:val="en-IN" w:eastAsia="en-IN"/>
        </w:rPr>
      </w:pPr>
      <w:proofErr w:type="gramStart"/>
      <w:r w:rsidRPr="006F024C">
        <w:rPr>
          <w:rFonts w:ascii="Calibri" w:eastAsia="Times New Roman" w:hAnsi="Calibri" w:cs="Consolas"/>
          <w:color w:val="0000FF"/>
          <w:sz w:val="28"/>
          <w:szCs w:val="28"/>
          <w:lang w:val="en-IN" w:eastAsia="en-IN"/>
        </w:rPr>
        <w:t>&lt;!</w:t>
      </w:r>
      <w:r w:rsidRPr="006F024C">
        <w:rPr>
          <w:rFonts w:ascii="Calibri" w:eastAsia="Times New Roman" w:hAnsi="Calibri" w:cs="Consolas"/>
          <w:color w:val="800000"/>
          <w:sz w:val="28"/>
          <w:szCs w:val="28"/>
          <w:lang w:val="en-IN" w:eastAsia="en-IN"/>
        </w:rPr>
        <w:t>DOCTYPE</w:t>
      </w:r>
      <w:proofErr w:type="gramEnd"/>
      <w:r w:rsidRPr="006F024C">
        <w:rPr>
          <w:rFonts w:ascii="Calibri" w:eastAsia="Times New Roman" w:hAnsi="Calibri" w:cs="Consolas"/>
          <w:color w:val="000000"/>
          <w:sz w:val="28"/>
          <w:szCs w:val="28"/>
          <w:lang w:val="en-IN" w:eastAsia="en-IN"/>
        </w:rPr>
        <w:t xml:space="preserve"> </w:t>
      </w:r>
      <w:r w:rsidRPr="006F024C">
        <w:rPr>
          <w:rFonts w:ascii="Calibri" w:eastAsia="Times New Roman" w:hAnsi="Calibri" w:cs="Consolas"/>
          <w:color w:val="FF0000"/>
          <w:sz w:val="28"/>
          <w:szCs w:val="28"/>
          <w:lang w:val="en-IN" w:eastAsia="en-IN"/>
        </w:rPr>
        <w:t>html</w:t>
      </w:r>
      <w:r w:rsidRPr="006F024C">
        <w:rPr>
          <w:rFonts w:ascii="Calibri" w:eastAsia="Times New Roman" w:hAnsi="Calibri" w:cs="Consolas"/>
          <w:color w:val="0000FF"/>
          <w:sz w:val="28"/>
          <w:szCs w:val="28"/>
          <w:lang w:val="en-IN" w:eastAsia="en-IN"/>
        </w:rPr>
        <w:t>&gt;</w:t>
      </w:r>
    </w:p>
    <w:p w:rsidR="004F417E" w:rsidRPr="006F024C" w:rsidRDefault="004F417E" w:rsidP="004F41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onsolas"/>
          <w:color w:val="000000"/>
          <w:sz w:val="28"/>
          <w:szCs w:val="28"/>
          <w:lang w:val="en-IN" w:eastAsia="en-IN"/>
        </w:rPr>
      </w:pPr>
      <w:r w:rsidRPr="006F024C">
        <w:rPr>
          <w:rFonts w:ascii="Calibri" w:eastAsia="Times New Roman" w:hAnsi="Calibri" w:cs="Consolas"/>
          <w:color w:val="0000FF"/>
          <w:sz w:val="28"/>
          <w:szCs w:val="28"/>
          <w:lang w:val="en-IN" w:eastAsia="en-IN"/>
        </w:rPr>
        <w:t>&lt;</w:t>
      </w:r>
      <w:r w:rsidRPr="006F024C">
        <w:rPr>
          <w:rFonts w:ascii="Calibri" w:eastAsia="Times New Roman" w:hAnsi="Calibri" w:cs="Consolas"/>
          <w:color w:val="800000"/>
          <w:sz w:val="28"/>
          <w:szCs w:val="28"/>
          <w:lang w:val="en-IN" w:eastAsia="en-IN"/>
        </w:rPr>
        <w:t>html</w:t>
      </w:r>
      <w:r w:rsidRPr="006F024C">
        <w:rPr>
          <w:rFonts w:ascii="Calibri" w:eastAsia="Times New Roman" w:hAnsi="Calibri" w:cs="Consolas"/>
          <w:color w:val="0000FF"/>
          <w:sz w:val="28"/>
          <w:szCs w:val="28"/>
          <w:lang w:val="en-IN" w:eastAsia="en-IN"/>
        </w:rPr>
        <w:t>&gt;</w:t>
      </w:r>
    </w:p>
    <w:p w:rsidR="004F417E" w:rsidRPr="006F024C" w:rsidRDefault="004F417E" w:rsidP="004F41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onsolas"/>
          <w:color w:val="000000"/>
          <w:sz w:val="28"/>
          <w:szCs w:val="28"/>
          <w:lang w:val="en-IN" w:eastAsia="en-IN"/>
        </w:rPr>
      </w:pPr>
      <w:r w:rsidRPr="006F024C">
        <w:rPr>
          <w:rFonts w:ascii="Calibri" w:eastAsia="Times New Roman" w:hAnsi="Calibri" w:cs="Consolas"/>
          <w:color w:val="0000FF"/>
          <w:sz w:val="28"/>
          <w:szCs w:val="28"/>
          <w:lang w:val="en-IN" w:eastAsia="en-IN"/>
        </w:rPr>
        <w:lastRenderedPageBreak/>
        <w:t>&lt;</w:t>
      </w:r>
      <w:r w:rsidRPr="006F024C">
        <w:rPr>
          <w:rFonts w:ascii="Calibri" w:eastAsia="Times New Roman" w:hAnsi="Calibri" w:cs="Consolas"/>
          <w:color w:val="800000"/>
          <w:sz w:val="28"/>
          <w:szCs w:val="28"/>
          <w:lang w:val="en-IN" w:eastAsia="en-IN"/>
        </w:rPr>
        <w:t>head</w:t>
      </w:r>
      <w:r w:rsidRPr="006F024C">
        <w:rPr>
          <w:rFonts w:ascii="Calibri" w:eastAsia="Times New Roman" w:hAnsi="Calibri" w:cs="Consolas"/>
          <w:color w:val="0000FF"/>
          <w:sz w:val="28"/>
          <w:szCs w:val="28"/>
          <w:lang w:val="en-IN" w:eastAsia="en-IN"/>
        </w:rPr>
        <w:t>&gt;</w:t>
      </w:r>
    </w:p>
    <w:p w:rsidR="004F417E" w:rsidRPr="006F024C" w:rsidRDefault="004F417E" w:rsidP="004F41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onsolas"/>
          <w:color w:val="000000"/>
          <w:sz w:val="28"/>
          <w:szCs w:val="28"/>
          <w:lang w:val="en-IN" w:eastAsia="en-IN"/>
        </w:rPr>
      </w:pPr>
      <w:r w:rsidRPr="006F024C">
        <w:rPr>
          <w:rFonts w:ascii="Calibri" w:eastAsia="Times New Roman" w:hAnsi="Calibri" w:cs="Consolas"/>
          <w:color w:val="000000"/>
          <w:sz w:val="28"/>
          <w:szCs w:val="28"/>
          <w:lang w:val="en-IN" w:eastAsia="en-IN"/>
        </w:rPr>
        <w:t xml:space="preserve">    </w:t>
      </w:r>
      <w:r w:rsidRPr="006F024C">
        <w:rPr>
          <w:rFonts w:ascii="Calibri" w:eastAsia="Times New Roman" w:hAnsi="Calibri" w:cs="Consolas"/>
          <w:color w:val="0000FF"/>
          <w:sz w:val="28"/>
          <w:szCs w:val="28"/>
          <w:lang w:val="en-IN" w:eastAsia="en-IN"/>
        </w:rPr>
        <w:t>&lt;</w:t>
      </w:r>
      <w:r w:rsidRPr="006F024C">
        <w:rPr>
          <w:rFonts w:ascii="Calibri" w:eastAsia="Times New Roman" w:hAnsi="Calibri" w:cs="Consolas"/>
          <w:color w:val="800000"/>
          <w:sz w:val="28"/>
          <w:szCs w:val="28"/>
          <w:lang w:val="en-IN" w:eastAsia="en-IN"/>
        </w:rPr>
        <w:t>title</w:t>
      </w:r>
      <w:r w:rsidRPr="006F024C">
        <w:rPr>
          <w:rFonts w:ascii="Calibri" w:eastAsia="Times New Roman" w:hAnsi="Calibri" w:cs="Consolas"/>
          <w:color w:val="0000FF"/>
          <w:sz w:val="28"/>
          <w:szCs w:val="28"/>
          <w:lang w:val="en-IN" w:eastAsia="en-IN"/>
        </w:rPr>
        <w:t>&gt;</w:t>
      </w:r>
      <w:r w:rsidRPr="006F024C">
        <w:rPr>
          <w:rFonts w:ascii="Calibri" w:eastAsia="Times New Roman" w:hAnsi="Calibri" w:cs="Consolas"/>
          <w:color w:val="000000"/>
          <w:sz w:val="28"/>
          <w:szCs w:val="28"/>
          <w:lang w:val="en-IN" w:eastAsia="en-IN"/>
        </w:rPr>
        <w:t>ng-app Directive</w:t>
      </w:r>
      <w:r w:rsidRPr="006F024C">
        <w:rPr>
          <w:rFonts w:ascii="Calibri" w:eastAsia="Times New Roman" w:hAnsi="Calibri" w:cs="Consolas"/>
          <w:color w:val="0000FF"/>
          <w:sz w:val="28"/>
          <w:szCs w:val="28"/>
          <w:lang w:val="en-IN" w:eastAsia="en-IN"/>
        </w:rPr>
        <w:t>&lt;/</w:t>
      </w:r>
      <w:r w:rsidRPr="006F024C">
        <w:rPr>
          <w:rFonts w:ascii="Calibri" w:eastAsia="Times New Roman" w:hAnsi="Calibri" w:cs="Consolas"/>
          <w:color w:val="800000"/>
          <w:sz w:val="28"/>
          <w:szCs w:val="28"/>
          <w:lang w:val="en-IN" w:eastAsia="en-IN"/>
        </w:rPr>
        <w:t>title</w:t>
      </w:r>
      <w:r w:rsidRPr="006F024C">
        <w:rPr>
          <w:rFonts w:ascii="Calibri" w:eastAsia="Times New Roman" w:hAnsi="Calibri" w:cs="Consolas"/>
          <w:color w:val="0000FF"/>
          <w:sz w:val="28"/>
          <w:szCs w:val="28"/>
          <w:lang w:val="en-IN" w:eastAsia="en-IN"/>
        </w:rPr>
        <w:t>&gt;</w:t>
      </w:r>
    </w:p>
    <w:p w:rsidR="004F417E" w:rsidRPr="006F024C" w:rsidRDefault="004F417E" w:rsidP="004F41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onsolas"/>
          <w:color w:val="000000"/>
          <w:sz w:val="28"/>
          <w:szCs w:val="28"/>
          <w:lang w:val="en-IN" w:eastAsia="en-IN"/>
        </w:rPr>
      </w:pPr>
      <w:r w:rsidRPr="006F024C">
        <w:rPr>
          <w:rFonts w:ascii="Calibri" w:eastAsia="Times New Roman" w:hAnsi="Calibri" w:cs="Consolas"/>
          <w:color w:val="000000"/>
          <w:sz w:val="28"/>
          <w:szCs w:val="28"/>
          <w:lang w:val="en-IN" w:eastAsia="en-IN"/>
        </w:rPr>
        <w:t xml:space="preserve">    </w:t>
      </w:r>
      <w:r w:rsidRPr="006F024C">
        <w:rPr>
          <w:rFonts w:ascii="Calibri" w:hAnsi="Calibri" w:cs="Consolas"/>
          <w:color w:val="0000CD"/>
          <w:sz w:val="28"/>
          <w:szCs w:val="28"/>
        </w:rPr>
        <w:t>&lt;</w:t>
      </w:r>
      <w:r w:rsidRPr="006F024C">
        <w:rPr>
          <w:rFonts w:ascii="Calibri" w:hAnsi="Calibri" w:cs="Consolas"/>
          <w:color w:val="A52A2A"/>
          <w:sz w:val="28"/>
          <w:szCs w:val="28"/>
        </w:rPr>
        <w:t>script</w:t>
      </w:r>
      <w:r w:rsidRPr="006F024C">
        <w:rPr>
          <w:rFonts w:ascii="Calibri" w:hAnsi="Calibri" w:cs="Consolas"/>
          <w:color w:val="FF0000"/>
          <w:sz w:val="28"/>
          <w:szCs w:val="28"/>
        </w:rPr>
        <w:t> src</w:t>
      </w:r>
      <w:r w:rsidRPr="006F024C">
        <w:rPr>
          <w:rFonts w:ascii="Calibri" w:hAnsi="Calibri" w:cs="Consolas"/>
          <w:color w:val="0000CD"/>
          <w:sz w:val="28"/>
          <w:szCs w:val="28"/>
        </w:rPr>
        <w:t>="https://ajax.googleapis.com/ajax/libs/angularjs/1.6.4/angular.min.js"&gt;&lt;</w:t>
      </w:r>
      <w:r w:rsidRPr="006F024C">
        <w:rPr>
          <w:rFonts w:ascii="Calibri" w:hAnsi="Calibri" w:cs="Consolas"/>
          <w:color w:val="A52A2A"/>
          <w:sz w:val="28"/>
          <w:szCs w:val="28"/>
        </w:rPr>
        <w:t>/script</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eastAsia="Times New Roman" w:hAnsi="Calibri" w:cs="Consolas"/>
          <w:color w:val="0000FF"/>
          <w:sz w:val="28"/>
          <w:szCs w:val="28"/>
          <w:lang w:val="en-IN" w:eastAsia="en-IN"/>
        </w:rPr>
        <w:t>&lt;/</w:t>
      </w:r>
      <w:r w:rsidRPr="006F024C">
        <w:rPr>
          <w:rFonts w:ascii="Calibri" w:eastAsia="Times New Roman" w:hAnsi="Calibri" w:cs="Consolas"/>
          <w:color w:val="800000"/>
          <w:sz w:val="28"/>
          <w:szCs w:val="28"/>
          <w:lang w:val="en-IN" w:eastAsia="en-IN"/>
        </w:rPr>
        <w:t>head</w:t>
      </w:r>
      <w:r w:rsidRPr="006F024C">
        <w:rPr>
          <w:rFonts w:ascii="Calibri" w:eastAsia="Times New Roman" w:hAnsi="Calibri" w:cs="Consolas"/>
          <w:color w:val="0000FF"/>
          <w:sz w:val="28"/>
          <w:szCs w:val="28"/>
          <w:lang w:val="en-IN" w:eastAsia="en-IN"/>
        </w:rPr>
        <w:t>&gt;</w:t>
      </w:r>
    </w:p>
    <w:p w:rsidR="004F417E" w:rsidRPr="006F024C" w:rsidRDefault="004F417E" w:rsidP="004F41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onsolas"/>
          <w:color w:val="000000"/>
          <w:sz w:val="28"/>
          <w:szCs w:val="28"/>
          <w:lang w:val="en-IN" w:eastAsia="en-IN"/>
        </w:rPr>
      </w:pPr>
      <w:r w:rsidRPr="006F024C">
        <w:rPr>
          <w:rFonts w:ascii="Calibri" w:eastAsia="Times New Roman" w:hAnsi="Calibri" w:cs="Consolas"/>
          <w:color w:val="0000FF"/>
          <w:sz w:val="28"/>
          <w:szCs w:val="28"/>
          <w:lang w:val="en-IN" w:eastAsia="en-IN"/>
        </w:rPr>
        <w:t>&lt;</w:t>
      </w:r>
      <w:r w:rsidRPr="006F024C">
        <w:rPr>
          <w:rFonts w:ascii="Calibri" w:eastAsia="Times New Roman" w:hAnsi="Calibri" w:cs="Consolas"/>
          <w:color w:val="800000"/>
          <w:sz w:val="28"/>
          <w:szCs w:val="28"/>
          <w:lang w:val="en-IN" w:eastAsia="en-IN"/>
        </w:rPr>
        <w:t>body</w:t>
      </w:r>
      <w:r w:rsidRPr="006F024C">
        <w:rPr>
          <w:rFonts w:ascii="Calibri" w:eastAsia="Times New Roman" w:hAnsi="Calibri" w:cs="Consolas"/>
          <w:color w:val="0000FF"/>
          <w:sz w:val="28"/>
          <w:szCs w:val="28"/>
          <w:lang w:val="en-IN" w:eastAsia="en-IN"/>
        </w:rPr>
        <w:t>&gt;</w:t>
      </w:r>
    </w:p>
    <w:p w:rsidR="00C467E5" w:rsidRPr="006F024C" w:rsidRDefault="00C467E5" w:rsidP="00C467E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rPr>
          <w:rFonts w:ascii="Calibri" w:hAnsi="Calibri" w:cs="Consolas"/>
          <w:color w:val="0000CD"/>
          <w:sz w:val="28"/>
          <w:szCs w:val="28"/>
        </w:rPr>
      </w:pP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FF0000"/>
          <w:sz w:val="28"/>
          <w:szCs w:val="28"/>
        </w:rPr>
        <w:t> ng-app</w:t>
      </w:r>
      <w:r w:rsidRPr="006F024C">
        <w:rPr>
          <w:rFonts w:ascii="Calibri" w:hAnsi="Calibri" w:cs="Consolas"/>
          <w:color w:val="0000CD"/>
          <w:sz w:val="28"/>
          <w:szCs w:val="28"/>
        </w:rPr>
        <w:t>="</w:t>
      </w:r>
      <w:proofErr w:type="spellStart"/>
      <w:r w:rsidRPr="006F024C">
        <w:rPr>
          <w:rFonts w:ascii="Calibri" w:eastAsia="Times New Roman" w:hAnsi="Calibri" w:cs="Consolas"/>
          <w:color w:val="A31515"/>
          <w:sz w:val="28"/>
          <w:szCs w:val="28"/>
          <w:lang w:val="en-IN" w:eastAsia="en-IN"/>
        </w:rPr>
        <w:t>myAngularApp</w:t>
      </w:r>
      <w:proofErr w:type="spellEnd"/>
      <w:r w:rsidRPr="006F024C">
        <w:rPr>
          <w:rFonts w:ascii="Calibri" w:hAnsi="Calibri" w:cs="Consolas"/>
          <w:color w:val="0000CD"/>
          <w:sz w:val="28"/>
          <w:szCs w:val="28"/>
        </w:rPr>
        <w:t>"&gt;</w:t>
      </w:r>
    </w:p>
    <w:p w:rsidR="00C467E5" w:rsidRPr="006F024C" w:rsidRDefault="00C467E5" w:rsidP="00C467E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rPr>
          <w:rFonts w:ascii="Calibri" w:hAnsi="Calibri" w:cs="Consolas"/>
          <w:color w:val="0000CD"/>
          <w:sz w:val="28"/>
          <w:szCs w:val="28"/>
        </w:rPr>
      </w:pPr>
      <w:r w:rsidRPr="006F024C">
        <w:rPr>
          <w:rFonts w:ascii="Calibri" w:hAnsi="Calibri" w:cs="Consolas"/>
          <w:color w:val="0000CD"/>
          <w:sz w:val="28"/>
          <w:szCs w:val="28"/>
        </w:rPr>
        <w:tab/>
      </w:r>
      <w:r w:rsidRPr="006F024C">
        <w:rPr>
          <w:rFonts w:ascii="Calibri" w:hAnsi="Calibri" w:cs="Consolas"/>
          <w:color w:val="0000CD"/>
          <w:sz w:val="28"/>
          <w:szCs w:val="28"/>
        </w:rPr>
        <w:tab/>
        <w:t>&lt;h1&gt;Hi&lt;/h1&gt;</w:t>
      </w:r>
    </w:p>
    <w:p w:rsidR="004F417E" w:rsidRPr="006F024C" w:rsidRDefault="00C467E5" w:rsidP="00C467E5">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rPr>
          <w:rFonts w:ascii="Calibri" w:eastAsia="Times New Roman" w:hAnsi="Calibri" w:cs="Consolas"/>
          <w:color w:val="0000FF"/>
          <w:sz w:val="28"/>
          <w:szCs w:val="28"/>
          <w:lang w:val="en-IN" w:eastAsia="en-IN"/>
        </w:rPr>
      </w:pP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rPr>
        <w:br/>
      </w:r>
      <w:r w:rsidR="004F417E" w:rsidRPr="006F024C">
        <w:rPr>
          <w:rFonts w:ascii="Calibri" w:eastAsia="Times New Roman" w:hAnsi="Calibri" w:cs="Consolas"/>
          <w:color w:val="0000FF"/>
          <w:sz w:val="28"/>
          <w:szCs w:val="28"/>
          <w:lang w:val="en-IN" w:eastAsia="en-IN"/>
        </w:rPr>
        <w:t>&lt;</w:t>
      </w:r>
      <w:r w:rsidR="004F417E" w:rsidRPr="006F024C">
        <w:rPr>
          <w:rFonts w:ascii="Calibri" w:eastAsia="Times New Roman" w:hAnsi="Calibri" w:cs="Consolas"/>
          <w:color w:val="800000"/>
          <w:sz w:val="28"/>
          <w:szCs w:val="28"/>
          <w:lang w:val="en-IN" w:eastAsia="en-IN"/>
        </w:rPr>
        <w:t>script</w:t>
      </w:r>
      <w:r w:rsidR="004F417E" w:rsidRPr="006F024C">
        <w:rPr>
          <w:rFonts w:ascii="Calibri" w:eastAsia="Times New Roman" w:hAnsi="Calibri" w:cs="Consolas"/>
          <w:color w:val="0000FF"/>
          <w:sz w:val="28"/>
          <w:szCs w:val="28"/>
          <w:lang w:val="en-IN" w:eastAsia="en-IN"/>
        </w:rPr>
        <w:t>&gt;</w:t>
      </w:r>
    </w:p>
    <w:p w:rsidR="004F417E" w:rsidRPr="006F024C" w:rsidRDefault="004F417E" w:rsidP="004F41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onsolas"/>
          <w:color w:val="000000"/>
          <w:sz w:val="28"/>
          <w:szCs w:val="28"/>
          <w:lang w:val="en-IN" w:eastAsia="en-IN"/>
        </w:rPr>
      </w:pPr>
      <w:r w:rsidRPr="006F024C">
        <w:rPr>
          <w:rFonts w:ascii="Calibri" w:hAnsi="Calibri" w:cs="Consolas"/>
          <w:color w:val="0000CD"/>
          <w:sz w:val="28"/>
          <w:szCs w:val="28"/>
        </w:rPr>
        <w:tab/>
        <w:t>//</w:t>
      </w:r>
      <w:r w:rsidRPr="006F024C">
        <w:rPr>
          <w:rFonts w:ascii="Calibri" w:hAnsi="Calibri"/>
          <w:color w:val="000000"/>
          <w:sz w:val="28"/>
          <w:szCs w:val="28"/>
          <w:shd w:val="clear" w:color="auto" w:fill="FFFFFF"/>
        </w:rPr>
        <w:t xml:space="preserve"> AngularJS modules define applications:</w:t>
      </w:r>
    </w:p>
    <w:p w:rsidR="004F417E" w:rsidRPr="006F024C" w:rsidRDefault="004F417E" w:rsidP="004F41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onsolas"/>
          <w:color w:val="000000"/>
          <w:sz w:val="28"/>
          <w:szCs w:val="28"/>
          <w:lang w:val="en-IN" w:eastAsia="en-IN"/>
        </w:rPr>
      </w:pPr>
      <w:r w:rsidRPr="006F024C">
        <w:rPr>
          <w:rFonts w:ascii="Calibri" w:eastAsia="Times New Roman" w:hAnsi="Calibri" w:cs="Consolas"/>
          <w:color w:val="000000"/>
          <w:sz w:val="28"/>
          <w:szCs w:val="28"/>
          <w:lang w:val="en-IN" w:eastAsia="en-IN"/>
        </w:rPr>
        <w:t xml:space="preserve">        </w:t>
      </w:r>
      <w:r w:rsidRPr="006F024C">
        <w:rPr>
          <w:rFonts w:ascii="Calibri" w:eastAsia="Times New Roman" w:hAnsi="Calibri" w:cs="Consolas"/>
          <w:color w:val="0000FF"/>
          <w:sz w:val="28"/>
          <w:szCs w:val="28"/>
          <w:lang w:val="en-IN" w:eastAsia="en-IN"/>
        </w:rPr>
        <w:t>var</w:t>
      </w:r>
      <w:r w:rsidRPr="006F024C">
        <w:rPr>
          <w:rFonts w:ascii="Calibri" w:eastAsia="Times New Roman" w:hAnsi="Calibri" w:cs="Consolas"/>
          <w:color w:val="000000"/>
          <w:sz w:val="28"/>
          <w:szCs w:val="28"/>
          <w:lang w:val="en-IN" w:eastAsia="en-IN"/>
        </w:rPr>
        <w:t xml:space="preserve"> app = </w:t>
      </w:r>
      <w:proofErr w:type="gramStart"/>
      <w:r w:rsidRPr="006F024C">
        <w:rPr>
          <w:rFonts w:ascii="Calibri" w:eastAsia="Times New Roman" w:hAnsi="Calibri" w:cs="Consolas"/>
          <w:color w:val="000000"/>
          <w:sz w:val="28"/>
          <w:szCs w:val="28"/>
          <w:lang w:val="en-IN" w:eastAsia="en-IN"/>
        </w:rPr>
        <w:t>angular.module</w:t>
      </w:r>
      <w:proofErr w:type="gramEnd"/>
      <w:r w:rsidRPr="006F024C">
        <w:rPr>
          <w:rFonts w:ascii="Calibri" w:eastAsia="Times New Roman" w:hAnsi="Calibri" w:cs="Consolas"/>
          <w:color w:val="000000"/>
          <w:sz w:val="28"/>
          <w:szCs w:val="28"/>
          <w:lang w:val="en-IN" w:eastAsia="en-IN"/>
        </w:rPr>
        <w:t>(</w:t>
      </w:r>
      <w:r w:rsidRPr="006F024C">
        <w:rPr>
          <w:rFonts w:ascii="Calibri" w:eastAsia="Times New Roman" w:hAnsi="Calibri" w:cs="Consolas"/>
          <w:color w:val="A31515"/>
          <w:sz w:val="28"/>
          <w:szCs w:val="28"/>
          <w:lang w:val="en-IN" w:eastAsia="en-IN"/>
        </w:rPr>
        <w:t>'</w:t>
      </w:r>
      <w:proofErr w:type="spellStart"/>
      <w:r w:rsidRPr="006F024C">
        <w:rPr>
          <w:rFonts w:ascii="Calibri" w:eastAsia="Times New Roman" w:hAnsi="Calibri" w:cs="Consolas"/>
          <w:color w:val="A31515"/>
          <w:sz w:val="28"/>
          <w:szCs w:val="28"/>
          <w:lang w:val="en-IN" w:eastAsia="en-IN"/>
        </w:rPr>
        <w:t>myAngularApp</w:t>
      </w:r>
      <w:proofErr w:type="spellEnd"/>
      <w:r w:rsidRPr="006F024C">
        <w:rPr>
          <w:rFonts w:ascii="Calibri" w:eastAsia="Times New Roman" w:hAnsi="Calibri" w:cs="Consolas"/>
          <w:color w:val="A31515"/>
          <w:sz w:val="28"/>
          <w:szCs w:val="28"/>
          <w:lang w:val="en-IN" w:eastAsia="en-IN"/>
        </w:rPr>
        <w:t>'</w:t>
      </w:r>
      <w:r w:rsidRPr="006F024C">
        <w:rPr>
          <w:rFonts w:ascii="Calibri" w:eastAsia="Times New Roman" w:hAnsi="Calibri" w:cs="Consolas"/>
          <w:color w:val="000000"/>
          <w:sz w:val="28"/>
          <w:szCs w:val="28"/>
          <w:lang w:val="en-IN" w:eastAsia="en-IN"/>
        </w:rPr>
        <w:t>, []);</w:t>
      </w:r>
    </w:p>
    <w:p w:rsidR="004F417E" w:rsidRPr="006F024C" w:rsidRDefault="004F417E" w:rsidP="004F41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onsolas"/>
          <w:color w:val="000000"/>
          <w:sz w:val="28"/>
          <w:szCs w:val="28"/>
          <w:lang w:val="en-IN" w:eastAsia="en-IN"/>
        </w:rPr>
      </w:pPr>
      <w:r w:rsidRPr="006F024C">
        <w:rPr>
          <w:rFonts w:ascii="Calibri" w:eastAsia="Times New Roman" w:hAnsi="Calibri" w:cs="Consolas"/>
          <w:color w:val="000000"/>
          <w:sz w:val="28"/>
          <w:szCs w:val="28"/>
          <w:lang w:val="en-IN" w:eastAsia="en-IN"/>
        </w:rPr>
        <w:t xml:space="preserve">    </w:t>
      </w:r>
      <w:r w:rsidRPr="006F024C">
        <w:rPr>
          <w:rFonts w:ascii="Calibri" w:eastAsia="Times New Roman" w:hAnsi="Calibri" w:cs="Consolas"/>
          <w:color w:val="0000FF"/>
          <w:sz w:val="28"/>
          <w:szCs w:val="28"/>
          <w:lang w:val="en-IN" w:eastAsia="en-IN"/>
        </w:rPr>
        <w:t>&lt;/</w:t>
      </w:r>
      <w:r w:rsidRPr="006F024C">
        <w:rPr>
          <w:rFonts w:ascii="Calibri" w:eastAsia="Times New Roman" w:hAnsi="Calibri" w:cs="Consolas"/>
          <w:color w:val="800000"/>
          <w:sz w:val="28"/>
          <w:szCs w:val="28"/>
          <w:lang w:val="en-IN" w:eastAsia="en-IN"/>
        </w:rPr>
        <w:t>script</w:t>
      </w:r>
      <w:r w:rsidRPr="006F024C">
        <w:rPr>
          <w:rFonts w:ascii="Calibri" w:eastAsia="Times New Roman" w:hAnsi="Calibri" w:cs="Consolas"/>
          <w:color w:val="0000FF"/>
          <w:sz w:val="28"/>
          <w:szCs w:val="28"/>
          <w:lang w:val="en-IN" w:eastAsia="en-IN"/>
        </w:rPr>
        <w:t>&gt;</w:t>
      </w:r>
    </w:p>
    <w:p w:rsidR="004F417E" w:rsidRPr="006F024C" w:rsidRDefault="004F417E" w:rsidP="004F41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onsolas"/>
          <w:color w:val="000000"/>
          <w:sz w:val="28"/>
          <w:szCs w:val="28"/>
          <w:lang w:val="en-IN" w:eastAsia="en-IN"/>
        </w:rPr>
      </w:pPr>
      <w:r w:rsidRPr="006F024C">
        <w:rPr>
          <w:rFonts w:ascii="Calibri" w:eastAsia="Times New Roman" w:hAnsi="Calibri" w:cs="Consolas"/>
          <w:color w:val="0000FF"/>
          <w:sz w:val="28"/>
          <w:szCs w:val="28"/>
          <w:lang w:val="en-IN" w:eastAsia="en-IN"/>
        </w:rPr>
        <w:t>&lt;/</w:t>
      </w:r>
      <w:r w:rsidRPr="006F024C">
        <w:rPr>
          <w:rFonts w:ascii="Calibri" w:eastAsia="Times New Roman" w:hAnsi="Calibri" w:cs="Consolas"/>
          <w:color w:val="800000"/>
          <w:sz w:val="28"/>
          <w:szCs w:val="28"/>
          <w:lang w:val="en-IN" w:eastAsia="en-IN"/>
        </w:rPr>
        <w:t>body</w:t>
      </w:r>
      <w:r w:rsidRPr="006F024C">
        <w:rPr>
          <w:rFonts w:ascii="Calibri" w:eastAsia="Times New Roman" w:hAnsi="Calibri" w:cs="Consolas"/>
          <w:color w:val="0000FF"/>
          <w:sz w:val="28"/>
          <w:szCs w:val="28"/>
          <w:lang w:val="en-IN" w:eastAsia="en-IN"/>
        </w:rPr>
        <w:t>&gt;</w:t>
      </w:r>
    </w:p>
    <w:p w:rsidR="004F417E" w:rsidRPr="006F024C" w:rsidRDefault="004F417E" w:rsidP="004F417E">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alibri" w:eastAsia="Times New Roman" w:hAnsi="Calibri" w:cs="Consolas"/>
          <w:color w:val="000000"/>
          <w:sz w:val="28"/>
          <w:szCs w:val="28"/>
          <w:lang w:val="en-IN" w:eastAsia="en-IN"/>
        </w:rPr>
      </w:pPr>
      <w:r w:rsidRPr="006F024C">
        <w:rPr>
          <w:rFonts w:ascii="Calibri" w:eastAsia="Times New Roman" w:hAnsi="Calibri" w:cs="Consolas"/>
          <w:color w:val="0000FF"/>
          <w:sz w:val="28"/>
          <w:szCs w:val="28"/>
          <w:lang w:val="en-IN" w:eastAsia="en-IN"/>
        </w:rPr>
        <w:t>&lt;/</w:t>
      </w:r>
      <w:r w:rsidRPr="006F024C">
        <w:rPr>
          <w:rFonts w:ascii="Calibri" w:eastAsia="Times New Roman" w:hAnsi="Calibri" w:cs="Consolas"/>
          <w:color w:val="800000"/>
          <w:sz w:val="28"/>
          <w:szCs w:val="28"/>
          <w:lang w:val="en-IN" w:eastAsia="en-IN"/>
        </w:rPr>
        <w:t>html</w:t>
      </w:r>
      <w:r w:rsidRPr="006F024C">
        <w:rPr>
          <w:rFonts w:ascii="Calibri" w:eastAsia="Times New Roman" w:hAnsi="Calibri" w:cs="Consolas"/>
          <w:color w:val="0000FF"/>
          <w:sz w:val="28"/>
          <w:szCs w:val="28"/>
          <w:lang w:val="en-IN" w:eastAsia="en-IN"/>
        </w:rPr>
        <w:t>&gt;</w:t>
      </w:r>
      <w:r w:rsidRPr="006F024C">
        <w:rPr>
          <w:rFonts w:ascii="Calibri" w:eastAsia="Times New Roman" w:hAnsi="Calibri" w:cs="Consolas"/>
          <w:color w:val="000000"/>
          <w:sz w:val="28"/>
          <w:szCs w:val="28"/>
          <w:lang w:val="en-IN" w:eastAsia="en-IN"/>
        </w:rPr>
        <w:t xml:space="preserve"> </w:t>
      </w:r>
    </w:p>
    <w:p w:rsidR="004F417E" w:rsidRPr="006F024C" w:rsidRDefault="004F417E" w:rsidP="004F417E">
      <w:pPr>
        <w:pStyle w:val="NormalWeb"/>
        <w:shd w:val="clear" w:color="auto" w:fill="FFFFFF"/>
        <w:spacing w:before="0" w:beforeAutospacing="0" w:after="300" w:afterAutospacing="0"/>
        <w:jc w:val="both"/>
        <w:rPr>
          <w:rFonts w:ascii="Calibri" w:hAnsi="Calibri"/>
          <w:color w:val="494949"/>
          <w:sz w:val="28"/>
          <w:szCs w:val="28"/>
        </w:rPr>
      </w:pPr>
    </w:p>
    <w:p w:rsidR="004F417E" w:rsidRPr="005E675A" w:rsidRDefault="005E675A" w:rsidP="004F417E">
      <w:pPr>
        <w:pStyle w:val="NormalWeb"/>
        <w:shd w:val="clear" w:color="auto" w:fill="FFFFFF"/>
        <w:spacing w:before="0" w:beforeAutospacing="0" w:after="300" w:afterAutospacing="0"/>
        <w:jc w:val="both"/>
        <w:rPr>
          <w:rFonts w:ascii="Calibri" w:hAnsi="Calibri"/>
          <w:b/>
          <w:color w:val="494949"/>
          <w:sz w:val="32"/>
          <w:szCs w:val="32"/>
        </w:rPr>
      </w:pPr>
      <w:r w:rsidRPr="005E675A">
        <w:rPr>
          <w:rFonts w:ascii="Calibri" w:hAnsi="Calibri"/>
          <w:b/>
          <w:color w:val="494949"/>
          <w:sz w:val="32"/>
          <w:szCs w:val="32"/>
        </w:rPr>
        <w:t>Manual Bootstrap:</w:t>
      </w:r>
    </w:p>
    <w:p w:rsidR="004F417E" w:rsidRPr="006F024C" w:rsidRDefault="004F417E" w:rsidP="004F417E">
      <w:pPr>
        <w:pStyle w:val="NormalWeb"/>
        <w:shd w:val="clear" w:color="auto" w:fill="FFFFFF"/>
        <w:spacing w:before="0" w:beforeAutospacing="0" w:after="300" w:afterAutospacing="0"/>
        <w:jc w:val="both"/>
        <w:rPr>
          <w:rFonts w:ascii="Calibri" w:hAnsi="Calibri"/>
          <w:color w:val="494949"/>
          <w:sz w:val="28"/>
          <w:szCs w:val="28"/>
        </w:rPr>
      </w:pPr>
      <w:r w:rsidRPr="006F024C">
        <w:rPr>
          <w:rFonts w:ascii="Calibri" w:hAnsi="Calibri"/>
          <w:color w:val="494949"/>
          <w:sz w:val="28"/>
          <w:szCs w:val="28"/>
        </w:rPr>
        <w:t>We have learned that the ng-app directive auto initializes an AngularJS framework. However, we can also initialize AngularJS manually without using ng-app directive.</w:t>
      </w:r>
    </w:p>
    <w:p w:rsidR="004F417E" w:rsidRPr="006F024C" w:rsidRDefault="004F417E" w:rsidP="004F417E">
      <w:pPr>
        <w:pStyle w:val="NormalWeb"/>
        <w:shd w:val="clear" w:color="auto" w:fill="FFFFFF"/>
        <w:spacing w:before="0" w:beforeAutospacing="0" w:after="300" w:afterAutospacing="0"/>
        <w:jc w:val="both"/>
        <w:rPr>
          <w:rFonts w:ascii="Calibri" w:hAnsi="Calibri"/>
          <w:color w:val="494949"/>
          <w:sz w:val="28"/>
          <w:szCs w:val="28"/>
        </w:rPr>
      </w:pPr>
      <w:r w:rsidRPr="006F024C">
        <w:rPr>
          <w:rFonts w:ascii="Calibri" w:hAnsi="Calibri"/>
          <w:color w:val="494949"/>
          <w:sz w:val="28"/>
          <w:szCs w:val="28"/>
        </w:rPr>
        <w:t>The following example demonstrates manual initialization of Angular.</w:t>
      </w:r>
    </w:p>
    <w:p w:rsidR="004F417E" w:rsidRPr="006F024C" w:rsidRDefault="004F417E" w:rsidP="004F417E">
      <w:pPr>
        <w:shd w:val="clear" w:color="auto" w:fill="F1F1FA"/>
        <w:rPr>
          <w:rFonts w:ascii="Calibri" w:hAnsi="Calibri" w:cs="Helvetica"/>
          <w:color w:val="333333"/>
          <w:sz w:val="28"/>
          <w:szCs w:val="28"/>
        </w:rPr>
      </w:pPr>
      <w:r w:rsidRPr="006F024C">
        <w:rPr>
          <w:rFonts w:ascii="Calibri" w:hAnsi="Calibri" w:cs="Helvetica"/>
          <w:color w:val="333333"/>
          <w:sz w:val="28"/>
          <w:szCs w:val="28"/>
        </w:rPr>
        <w:t>Example: Manual Bootstrap</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proofErr w:type="gramStart"/>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DOCTYPE</w:t>
      </w:r>
      <w:proofErr w:type="gramEnd"/>
      <w:r w:rsidRPr="006F024C">
        <w:rPr>
          <w:rStyle w:val="HTMLCode"/>
          <w:rFonts w:ascii="Calibri" w:hAnsi="Calibri" w:cs="Consolas"/>
          <w:color w:val="000000"/>
          <w:sz w:val="28"/>
          <w:szCs w:val="28"/>
        </w:rPr>
        <w:t xml:space="preserve"> </w:t>
      </w:r>
      <w:r w:rsidRPr="006F024C">
        <w:rPr>
          <w:rStyle w:val="attr"/>
          <w:rFonts w:ascii="Calibri" w:hAnsi="Calibri" w:cs="Consolas"/>
          <w:color w:val="FF0000"/>
          <w:sz w:val="28"/>
          <w:szCs w:val="28"/>
        </w:rPr>
        <w:t>html</w:t>
      </w:r>
      <w:r w:rsidRPr="006F024C">
        <w:rPr>
          <w:rStyle w:val="kwrd"/>
          <w:rFonts w:ascii="Calibri" w:hAnsi="Calibri" w:cs="Consolas"/>
          <w:color w:val="0000FF"/>
          <w:sz w:val="28"/>
          <w:szCs w:val="28"/>
        </w:rPr>
        <w:t>&gt;</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html</w:t>
      </w: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&gt;</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head</w:t>
      </w:r>
      <w:r w:rsidRPr="006F024C">
        <w:rPr>
          <w:rStyle w:val="kwrd"/>
          <w:rFonts w:ascii="Calibri" w:hAnsi="Calibri" w:cs="Consolas"/>
          <w:color w:val="0000FF"/>
          <w:sz w:val="28"/>
          <w:szCs w:val="28"/>
        </w:rPr>
        <w:t>&gt;</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title</w:t>
      </w:r>
      <w:r w:rsidRPr="006F024C">
        <w:rPr>
          <w:rStyle w:val="kwrd"/>
          <w:rFonts w:ascii="Calibri" w:hAnsi="Calibri" w:cs="Consolas"/>
          <w:color w:val="0000FF"/>
          <w:sz w:val="28"/>
          <w:szCs w:val="28"/>
        </w:rPr>
        <w:t>&gt;</w:t>
      </w:r>
      <w:r w:rsidRPr="006F024C">
        <w:rPr>
          <w:rStyle w:val="HTMLCode"/>
          <w:rFonts w:ascii="Calibri" w:hAnsi="Calibri" w:cs="Consolas"/>
          <w:color w:val="000000"/>
          <w:sz w:val="28"/>
          <w:szCs w:val="28"/>
        </w:rPr>
        <w:t>Angular Bootstrap</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title</w:t>
      </w:r>
      <w:r w:rsidRPr="006F024C">
        <w:rPr>
          <w:rStyle w:val="kwrd"/>
          <w:rFonts w:ascii="Calibri" w:hAnsi="Calibri" w:cs="Consolas"/>
          <w:color w:val="0000FF"/>
          <w:sz w:val="28"/>
          <w:szCs w:val="28"/>
        </w:rPr>
        <w:t>&gt;</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Fonts w:ascii="Calibri" w:hAnsi="Calibri" w:cs="Consolas"/>
          <w:color w:val="0000CD"/>
          <w:sz w:val="28"/>
          <w:szCs w:val="28"/>
        </w:rPr>
        <w:t>&lt;</w:t>
      </w:r>
      <w:r w:rsidRPr="006F024C">
        <w:rPr>
          <w:rFonts w:ascii="Calibri" w:hAnsi="Calibri" w:cs="Consolas"/>
          <w:color w:val="A52A2A"/>
          <w:sz w:val="28"/>
          <w:szCs w:val="28"/>
        </w:rPr>
        <w:t>script</w:t>
      </w:r>
      <w:r w:rsidRPr="006F024C">
        <w:rPr>
          <w:rFonts w:ascii="Calibri" w:hAnsi="Calibri" w:cs="Consolas"/>
          <w:color w:val="FF0000"/>
          <w:sz w:val="28"/>
          <w:szCs w:val="28"/>
        </w:rPr>
        <w:t> src</w:t>
      </w:r>
      <w:r w:rsidRPr="006F024C">
        <w:rPr>
          <w:rFonts w:ascii="Calibri" w:hAnsi="Calibri" w:cs="Consolas"/>
          <w:color w:val="0000CD"/>
          <w:sz w:val="28"/>
          <w:szCs w:val="28"/>
        </w:rPr>
        <w:t>="https://ajax.googleapis.com/ajax/libs/angularjs/1.6.4/angular.min.js"&gt;&lt;</w:t>
      </w:r>
      <w:r w:rsidRPr="006F024C">
        <w:rPr>
          <w:rFonts w:ascii="Calibri" w:hAnsi="Calibri" w:cs="Consolas"/>
          <w:color w:val="A52A2A"/>
          <w:sz w:val="28"/>
          <w:szCs w:val="28"/>
        </w:rPr>
        <w:t>/script</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head</w:t>
      </w:r>
      <w:r w:rsidRPr="006F024C">
        <w:rPr>
          <w:rStyle w:val="kwrd"/>
          <w:rFonts w:ascii="Calibri" w:hAnsi="Calibri" w:cs="Consolas"/>
          <w:color w:val="0000FF"/>
          <w:sz w:val="28"/>
          <w:szCs w:val="28"/>
        </w:rPr>
        <w:t>&gt;</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body</w:t>
      </w:r>
      <w:r w:rsidRPr="006F024C">
        <w:rPr>
          <w:rStyle w:val="kwrd"/>
          <w:rFonts w:ascii="Calibri" w:hAnsi="Calibri" w:cs="Consolas"/>
          <w:color w:val="0000FF"/>
          <w:sz w:val="28"/>
          <w:szCs w:val="28"/>
        </w:rPr>
        <w:t>&gt;</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div</w:t>
      </w:r>
      <w:r w:rsidRPr="006F024C">
        <w:rPr>
          <w:rStyle w:val="kwrd"/>
          <w:rFonts w:ascii="Calibri" w:hAnsi="Calibri" w:cs="Consolas"/>
          <w:color w:val="0000FF"/>
          <w:sz w:val="28"/>
          <w:szCs w:val="28"/>
        </w:rPr>
        <w:t>&gt;</w:t>
      </w:r>
    </w:p>
    <w:p w:rsidR="008715EF" w:rsidRPr="006F024C" w:rsidRDefault="004F417E" w:rsidP="008715EF">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rPr>
          <w:rFonts w:ascii="Calibri" w:hAnsi="Calibri" w:cs="Consolas"/>
          <w:color w:val="0000CD"/>
          <w:sz w:val="28"/>
          <w:szCs w:val="28"/>
        </w:rPr>
      </w:pPr>
      <w:r w:rsidRPr="006F024C">
        <w:rPr>
          <w:rStyle w:val="HTMLCode"/>
          <w:rFonts w:ascii="Calibri" w:hAnsi="Calibri" w:cs="Consolas"/>
          <w:color w:val="000000"/>
          <w:sz w:val="28"/>
          <w:szCs w:val="28"/>
        </w:rPr>
        <w:t xml:space="preserve">   </w:t>
      </w:r>
      <w:r w:rsidR="008715EF" w:rsidRPr="006F024C">
        <w:rPr>
          <w:rFonts w:ascii="Calibri" w:hAnsi="Calibri" w:cs="Consolas"/>
          <w:color w:val="0000CD"/>
          <w:sz w:val="28"/>
          <w:szCs w:val="28"/>
        </w:rPr>
        <w:t>&lt;h1&gt;Hi&lt;/h1&gt;</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lastRenderedPageBreak/>
        <w:t xml:space="preserve">    </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div</w:t>
      </w:r>
      <w:r w:rsidRPr="006F024C">
        <w:rPr>
          <w:rStyle w:val="kwrd"/>
          <w:rFonts w:ascii="Calibri" w:hAnsi="Calibri" w:cs="Consolas"/>
          <w:color w:val="0000FF"/>
          <w:sz w:val="28"/>
          <w:szCs w:val="28"/>
        </w:rPr>
        <w:t>&gt;</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script</w:t>
      </w:r>
      <w:r w:rsidRPr="006F024C">
        <w:rPr>
          <w:rStyle w:val="kwrd"/>
          <w:rFonts w:ascii="Calibri" w:hAnsi="Calibri" w:cs="Consolas"/>
          <w:color w:val="0000FF"/>
          <w:sz w:val="28"/>
          <w:szCs w:val="28"/>
        </w:rPr>
        <w:t>&gt;</w:t>
      </w:r>
      <w:r w:rsidRPr="006F024C">
        <w:rPr>
          <w:rStyle w:val="HTMLCode"/>
          <w:rFonts w:ascii="Calibri" w:hAnsi="Calibri" w:cs="Consolas"/>
          <w:color w:val="000000"/>
          <w:sz w:val="28"/>
          <w:szCs w:val="28"/>
        </w:rPr>
        <w:t xml:space="preserve">       </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proofErr w:type="spellStart"/>
      <w:proofErr w:type="gramStart"/>
      <w:r w:rsidRPr="006F024C">
        <w:rPr>
          <w:rStyle w:val="HTMLCode"/>
          <w:rFonts w:ascii="Calibri" w:hAnsi="Calibri" w:cs="Consolas"/>
          <w:color w:val="000000"/>
          <w:sz w:val="28"/>
          <w:szCs w:val="28"/>
        </w:rPr>
        <w:t>angular.element</w:t>
      </w:r>
      <w:proofErr w:type="spellEnd"/>
      <w:proofErr w:type="gramEnd"/>
      <w:r w:rsidRPr="006F024C">
        <w:rPr>
          <w:rStyle w:val="HTMLCode"/>
          <w:rFonts w:ascii="Calibri" w:hAnsi="Calibri" w:cs="Consolas"/>
          <w:color w:val="000000"/>
          <w:sz w:val="28"/>
          <w:szCs w:val="28"/>
        </w:rPr>
        <w:t>(document).ready(</w:t>
      </w:r>
      <w:r w:rsidRPr="006F024C">
        <w:rPr>
          <w:rStyle w:val="kwrd"/>
          <w:rFonts w:ascii="Calibri" w:hAnsi="Calibri" w:cs="Consolas"/>
          <w:color w:val="0000FF"/>
          <w:sz w:val="28"/>
          <w:szCs w:val="28"/>
        </w:rPr>
        <w:t>function</w:t>
      </w:r>
      <w:r w:rsidRPr="006F024C">
        <w:rPr>
          <w:rStyle w:val="HTMLCode"/>
          <w:rFonts w:ascii="Calibri" w:hAnsi="Calibri" w:cs="Consolas"/>
          <w:color w:val="000000"/>
          <w:sz w:val="28"/>
          <w:szCs w:val="28"/>
        </w:rPr>
        <w:t xml:space="preserve"> () {</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proofErr w:type="spellStart"/>
      <w:proofErr w:type="gramStart"/>
      <w:r w:rsidRPr="006F024C">
        <w:rPr>
          <w:rStyle w:val="HTMLCode"/>
          <w:rFonts w:ascii="Calibri" w:hAnsi="Calibri" w:cs="Consolas"/>
          <w:color w:val="000000"/>
          <w:sz w:val="28"/>
          <w:szCs w:val="28"/>
        </w:rPr>
        <w:t>angular.bootstrap</w:t>
      </w:r>
      <w:proofErr w:type="spellEnd"/>
      <w:proofErr w:type="gramEnd"/>
      <w:r w:rsidRPr="006F024C">
        <w:rPr>
          <w:rStyle w:val="HTMLCode"/>
          <w:rFonts w:ascii="Calibri" w:hAnsi="Calibri" w:cs="Consolas"/>
          <w:color w:val="000000"/>
          <w:sz w:val="28"/>
          <w:szCs w:val="28"/>
        </w:rPr>
        <w:t>(document);</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script</w:t>
      </w:r>
      <w:r w:rsidRPr="006F024C">
        <w:rPr>
          <w:rStyle w:val="kwrd"/>
          <w:rFonts w:ascii="Calibri" w:hAnsi="Calibri" w:cs="Consolas"/>
          <w:color w:val="0000FF"/>
          <w:sz w:val="28"/>
          <w:szCs w:val="28"/>
        </w:rPr>
        <w:t>&gt;</w:t>
      </w:r>
    </w:p>
    <w:p w:rsidR="004F417E" w:rsidRPr="006F024C" w:rsidRDefault="004F417E" w:rsidP="004F417E">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body</w:t>
      </w:r>
      <w:r w:rsidRPr="006F024C">
        <w:rPr>
          <w:rStyle w:val="kwrd"/>
          <w:rFonts w:ascii="Calibri" w:hAnsi="Calibri" w:cs="Consolas"/>
          <w:color w:val="0000FF"/>
          <w:sz w:val="28"/>
          <w:szCs w:val="28"/>
        </w:rPr>
        <w:t>&gt;</w:t>
      </w:r>
    </w:p>
    <w:p w:rsidR="004F417E" w:rsidRPr="006F024C" w:rsidRDefault="004F417E" w:rsidP="004F417E">
      <w:pPr>
        <w:pStyle w:val="HTMLPreformatted"/>
        <w:shd w:val="clear" w:color="auto" w:fill="FBFBFC"/>
        <w:wordWrap w:val="0"/>
        <w:rPr>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html</w:t>
      </w:r>
      <w:r w:rsidRPr="006F024C">
        <w:rPr>
          <w:rStyle w:val="kwrd"/>
          <w:rFonts w:ascii="Calibri" w:hAnsi="Calibri" w:cs="Consolas"/>
          <w:color w:val="0000FF"/>
          <w:sz w:val="28"/>
          <w:szCs w:val="28"/>
        </w:rPr>
        <w:t>&gt;</w:t>
      </w:r>
    </w:p>
    <w:p w:rsidR="004F417E" w:rsidRPr="006F024C" w:rsidRDefault="004F417E" w:rsidP="00EF0FEA">
      <w:pPr>
        <w:rPr>
          <w:rFonts w:ascii="Calibri" w:hAnsi="Calibri" w:cs="Consolas"/>
          <w:color w:val="000000"/>
          <w:sz w:val="28"/>
          <w:szCs w:val="28"/>
        </w:rPr>
      </w:pPr>
    </w:p>
    <w:p w:rsidR="00E91BE5" w:rsidRPr="006F024C" w:rsidRDefault="00E91BE5" w:rsidP="00E91BE5">
      <w:pPr>
        <w:pStyle w:val="HTMLPreformatted"/>
        <w:shd w:val="clear" w:color="auto" w:fill="FBFBFC"/>
        <w:wordWrap w:val="0"/>
        <w:rPr>
          <w:rStyle w:val="kwrd"/>
          <w:rFonts w:ascii="Calibri" w:hAnsi="Calibri" w:cs="Consolas"/>
          <w:color w:val="0000FF"/>
          <w:sz w:val="28"/>
          <w:szCs w:val="28"/>
        </w:rPr>
      </w:pPr>
    </w:p>
    <w:p w:rsidR="001C47FB" w:rsidRPr="00061F15" w:rsidRDefault="001C47FB" w:rsidP="00E91BE5">
      <w:pPr>
        <w:pStyle w:val="HTMLPreformatted"/>
        <w:shd w:val="clear" w:color="auto" w:fill="FBFBFC"/>
        <w:wordWrap w:val="0"/>
        <w:rPr>
          <w:rStyle w:val="kwrd"/>
          <w:rFonts w:ascii="Calibri" w:hAnsi="Calibri" w:cs="Consolas"/>
          <w:b/>
          <w:color w:val="0000FF"/>
          <w:sz w:val="32"/>
          <w:szCs w:val="32"/>
        </w:rPr>
      </w:pPr>
      <w:r w:rsidRPr="00061F15">
        <w:rPr>
          <w:rStyle w:val="kwrd"/>
          <w:rFonts w:ascii="Calibri" w:hAnsi="Calibri" w:cs="Consolas"/>
          <w:b/>
          <w:sz w:val="32"/>
          <w:szCs w:val="32"/>
        </w:rPr>
        <w:t>Adding a Controller</w:t>
      </w:r>
    </w:p>
    <w:p w:rsidR="001C47FB" w:rsidRPr="006F024C" w:rsidRDefault="001C47FB" w:rsidP="00E91BE5">
      <w:pPr>
        <w:pStyle w:val="HTMLPreformatted"/>
        <w:shd w:val="clear" w:color="auto" w:fill="FBFBFC"/>
        <w:wordWrap w:val="0"/>
        <w:rPr>
          <w:rStyle w:val="kwrd"/>
          <w:rFonts w:ascii="Calibri" w:hAnsi="Calibri" w:cs="Consolas"/>
          <w:b/>
          <w:color w:val="0000FF"/>
          <w:sz w:val="28"/>
          <w:szCs w:val="28"/>
        </w:rPr>
      </w:pPr>
    </w:p>
    <w:p w:rsidR="00E91BE5" w:rsidRPr="006F024C" w:rsidRDefault="00E91BE5" w:rsidP="00E91BE5">
      <w:pPr>
        <w:pStyle w:val="HTMLPreformatted"/>
        <w:shd w:val="clear" w:color="auto" w:fill="FBFBFC"/>
        <w:wordWrap w:val="0"/>
        <w:rPr>
          <w:rStyle w:val="HTMLCode"/>
          <w:rFonts w:ascii="Calibri" w:hAnsi="Calibri" w:cs="Consolas"/>
          <w:color w:val="000000"/>
          <w:sz w:val="28"/>
          <w:szCs w:val="28"/>
        </w:rPr>
      </w:pPr>
      <w:proofErr w:type="gramStart"/>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DOCTYPE</w:t>
      </w:r>
      <w:proofErr w:type="gramEnd"/>
      <w:r w:rsidRPr="006F024C">
        <w:rPr>
          <w:rStyle w:val="HTMLCode"/>
          <w:rFonts w:ascii="Calibri" w:hAnsi="Calibri" w:cs="Consolas"/>
          <w:color w:val="000000"/>
          <w:sz w:val="28"/>
          <w:szCs w:val="28"/>
        </w:rPr>
        <w:t xml:space="preserve"> </w:t>
      </w:r>
      <w:r w:rsidRPr="006F024C">
        <w:rPr>
          <w:rStyle w:val="attr"/>
          <w:rFonts w:ascii="Calibri" w:hAnsi="Calibri" w:cs="Consolas"/>
          <w:color w:val="FF0000"/>
          <w:sz w:val="28"/>
          <w:szCs w:val="28"/>
        </w:rPr>
        <w:t>html</w:t>
      </w:r>
      <w:r w:rsidRPr="006F024C">
        <w:rPr>
          <w:rStyle w:val="kwrd"/>
          <w:rFonts w:ascii="Calibri" w:hAnsi="Calibri" w:cs="Consolas"/>
          <w:color w:val="0000FF"/>
          <w:sz w:val="28"/>
          <w:szCs w:val="28"/>
        </w:rPr>
        <w:t>&gt;</w:t>
      </w:r>
    </w:p>
    <w:p w:rsidR="00E91BE5" w:rsidRPr="006F024C" w:rsidRDefault="00E91BE5" w:rsidP="00E91BE5">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html</w:t>
      </w: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&gt;</w:t>
      </w:r>
    </w:p>
    <w:p w:rsidR="00E91BE5" w:rsidRPr="006F024C" w:rsidRDefault="00E91BE5" w:rsidP="00E91BE5">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head</w:t>
      </w:r>
      <w:r w:rsidRPr="006F024C">
        <w:rPr>
          <w:rStyle w:val="kwrd"/>
          <w:rFonts w:ascii="Calibri" w:hAnsi="Calibri" w:cs="Consolas"/>
          <w:color w:val="0000FF"/>
          <w:sz w:val="28"/>
          <w:szCs w:val="28"/>
        </w:rPr>
        <w:t>&gt;</w:t>
      </w:r>
    </w:p>
    <w:p w:rsidR="00E91BE5" w:rsidRPr="006F024C" w:rsidRDefault="00E91BE5" w:rsidP="00E91BE5">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title</w:t>
      </w:r>
      <w:r w:rsidRPr="006F024C">
        <w:rPr>
          <w:rStyle w:val="kwrd"/>
          <w:rFonts w:ascii="Calibri" w:hAnsi="Calibri" w:cs="Consolas"/>
          <w:color w:val="0000FF"/>
          <w:sz w:val="28"/>
          <w:szCs w:val="28"/>
        </w:rPr>
        <w:t>&gt;</w:t>
      </w:r>
      <w:r w:rsidRPr="006F024C">
        <w:rPr>
          <w:rStyle w:val="HTMLCode"/>
          <w:rFonts w:ascii="Calibri" w:hAnsi="Calibri" w:cs="Consolas"/>
          <w:color w:val="000000"/>
          <w:sz w:val="28"/>
          <w:szCs w:val="28"/>
        </w:rPr>
        <w:t>Angular Bootstrap</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title</w:t>
      </w:r>
      <w:r w:rsidRPr="006F024C">
        <w:rPr>
          <w:rStyle w:val="kwrd"/>
          <w:rFonts w:ascii="Calibri" w:hAnsi="Calibri" w:cs="Consolas"/>
          <w:color w:val="0000FF"/>
          <w:sz w:val="28"/>
          <w:szCs w:val="28"/>
        </w:rPr>
        <w:t>&gt;</w:t>
      </w:r>
    </w:p>
    <w:p w:rsidR="00E91BE5" w:rsidRPr="006F024C" w:rsidRDefault="00E91BE5" w:rsidP="00E91BE5">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Fonts w:ascii="Calibri" w:hAnsi="Calibri" w:cs="Consolas"/>
          <w:color w:val="0000CD"/>
          <w:sz w:val="28"/>
          <w:szCs w:val="28"/>
        </w:rPr>
        <w:t>&lt;</w:t>
      </w:r>
      <w:r w:rsidRPr="006F024C">
        <w:rPr>
          <w:rFonts w:ascii="Calibri" w:hAnsi="Calibri" w:cs="Consolas"/>
          <w:color w:val="A52A2A"/>
          <w:sz w:val="28"/>
          <w:szCs w:val="28"/>
        </w:rPr>
        <w:t>script</w:t>
      </w:r>
      <w:r w:rsidRPr="006F024C">
        <w:rPr>
          <w:rFonts w:ascii="Calibri" w:hAnsi="Calibri" w:cs="Consolas"/>
          <w:color w:val="FF0000"/>
          <w:sz w:val="28"/>
          <w:szCs w:val="28"/>
        </w:rPr>
        <w:t> src</w:t>
      </w:r>
      <w:r w:rsidRPr="006F024C">
        <w:rPr>
          <w:rFonts w:ascii="Calibri" w:hAnsi="Calibri" w:cs="Consolas"/>
          <w:color w:val="0000CD"/>
          <w:sz w:val="28"/>
          <w:szCs w:val="28"/>
        </w:rPr>
        <w:t>="https://ajax.googleapis.com/ajax/libs/angularjs/1.6.4/angular.min.js"&gt;&lt;</w:t>
      </w:r>
      <w:r w:rsidRPr="006F024C">
        <w:rPr>
          <w:rFonts w:ascii="Calibri" w:hAnsi="Calibri" w:cs="Consolas"/>
          <w:color w:val="A52A2A"/>
          <w:sz w:val="28"/>
          <w:szCs w:val="28"/>
        </w:rPr>
        <w:t>/script</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head</w:t>
      </w:r>
      <w:r w:rsidRPr="006F024C">
        <w:rPr>
          <w:rStyle w:val="kwrd"/>
          <w:rFonts w:ascii="Calibri" w:hAnsi="Calibri" w:cs="Consolas"/>
          <w:color w:val="0000FF"/>
          <w:sz w:val="28"/>
          <w:szCs w:val="28"/>
        </w:rPr>
        <w:t>&gt;</w:t>
      </w:r>
    </w:p>
    <w:p w:rsidR="00E91BE5" w:rsidRPr="006F024C" w:rsidRDefault="00E91BE5" w:rsidP="00E91BE5">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body</w:t>
      </w:r>
      <w:r w:rsidRPr="006F024C">
        <w:rPr>
          <w:rStyle w:val="kwrd"/>
          <w:rFonts w:ascii="Calibri" w:hAnsi="Calibri" w:cs="Consolas"/>
          <w:color w:val="0000FF"/>
          <w:sz w:val="28"/>
          <w:szCs w:val="28"/>
        </w:rPr>
        <w:t>&gt;</w:t>
      </w:r>
    </w:p>
    <w:p w:rsidR="00E91BE5" w:rsidRPr="006F024C" w:rsidRDefault="00E91BE5" w:rsidP="00EF0FEA">
      <w:pPr>
        <w:rPr>
          <w:rFonts w:ascii="Calibri" w:hAnsi="Calibri" w:cs="Consolas"/>
          <w:color w:val="0000CD"/>
          <w:sz w:val="28"/>
          <w:szCs w:val="28"/>
        </w:rPr>
      </w:pPr>
    </w:p>
    <w:p w:rsidR="00E91BE5" w:rsidRPr="006F024C" w:rsidRDefault="00E91BE5" w:rsidP="00EF0FEA">
      <w:pPr>
        <w:rPr>
          <w:rFonts w:ascii="Calibri" w:hAnsi="Calibri" w:cs="Consolas"/>
          <w:color w:val="0000CD"/>
          <w:sz w:val="28"/>
          <w:szCs w:val="28"/>
        </w:rPr>
      </w:pP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FF0000"/>
          <w:sz w:val="28"/>
          <w:szCs w:val="28"/>
        </w:rPr>
        <w:t> ng-app</w:t>
      </w:r>
      <w:r w:rsidRPr="006F024C">
        <w:rPr>
          <w:rFonts w:ascii="Calibri" w:hAnsi="Calibri" w:cs="Consolas"/>
          <w:color w:val="0000CD"/>
          <w:sz w:val="28"/>
          <w:szCs w:val="28"/>
        </w:rPr>
        <w:t>="</w:t>
      </w:r>
      <w:proofErr w:type="spellStart"/>
      <w:r w:rsidRPr="006F024C">
        <w:rPr>
          <w:rFonts w:ascii="Calibri" w:hAnsi="Calibri" w:cs="Consolas"/>
          <w:b/>
          <w:bCs/>
          <w:color w:val="0000CD"/>
          <w:sz w:val="28"/>
          <w:szCs w:val="28"/>
        </w:rPr>
        <w:t>myApp</w:t>
      </w:r>
      <w:proofErr w:type="spellEnd"/>
      <w:r w:rsidRPr="006F024C">
        <w:rPr>
          <w:rFonts w:ascii="Calibri" w:hAnsi="Calibri" w:cs="Consolas"/>
          <w:color w:val="0000CD"/>
          <w:sz w:val="28"/>
          <w:szCs w:val="28"/>
        </w:rPr>
        <w:t>"</w:t>
      </w:r>
      <w:r w:rsidRPr="006F024C">
        <w:rPr>
          <w:rFonts w:ascii="Calibri" w:hAnsi="Calibri" w:cs="Consolas"/>
          <w:color w:val="FF0000"/>
          <w:sz w:val="28"/>
          <w:szCs w:val="28"/>
        </w:rPr>
        <w:t> ng-controller</w:t>
      </w:r>
      <w:r w:rsidRPr="006F024C">
        <w:rPr>
          <w:rFonts w:ascii="Calibri" w:hAnsi="Calibri" w:cs="Consolas"/>
          <w:color w:val="0000CD"/>
          <w:sz w:val="28"/>
          <w:szCs w:val="28"/>
        </w:rPr>
        <w:t>=</w:t>
      </w:r>
      <w:r w:rsidRPr="006F024C">
        <w:rPr>
          <w:rStyle w:val="Strong"/>
          <w:rFonts w:ascii="Calibri" w:hAnsi="Calibri" w:cs="Consolas"/>
          <w:color w:val="0000CD"/>
          <w:sz w:val="28"/>
          <w:szCs w:val="28"/>
        </w:rPr>
        <w:t>"</w:t>
      </w:r>
      <w:proofErr w:type="spellStart"/>
      <w:r w:rsidRPr="006F024C">
        <w:rPr>
          <w:rStyle w:val="Strong"/>
          <w:rFonts w:ascii="Calibri" w:hAnsi="Calibri" w:cs="Consolas"/>
          <w:color w:val="0000CD"/>
          <w:sz w:val="28"/>
          <w:szCs w:val="28"/>
        </w:rPr>
        <w:t>myCtrl</w:t>
      </w:r>
      <w:proofErr w:type="spellEnd"/>
      <w:r w:rsidRPr="006F024C">
        <w:rPr>
          <w:rStyle w:val="Strong"/>
          <w:rFonts w:ascii="Calibri" w:hAnsi="Calibri" w:cs="Consolas"/>
          <w:color w:val="0000CD"/>
          <w:sz w:val="28"/>
          <w:szCs w:val="28"/>
        </w:rPr>
        <w:t>"</w:t>
      </w:r>
      <w:r w:rsidRPr="006F024C">
        <w:rPr>
          <w:rFonts w:ascii="Calibri" w:hAnsi="Calibri" w:cs="Consolas"/>
          <w:color w:val="0000CD"/>
          <w:sz w:val="28"/>
          <w:szCs w:val="28"/>
        </w:rPr>
        <w:t>&gt;</w:t>
      </w:r>
      <w:r w:rsidRPr="006F024C">
        <w:rPr>
          <w:rFonts w:ascii="Calibri" w:hAnsi="Calibri" w:cs="Consolas"/>
          <w:color w:val="000000"/>
          <w:sz w:val="28"/>
          <w:szCs w:val="28"/>
        </w:rPr>
        <w:br/>
      </w:r>
      <w:proofErr w:type="gramStart"/>
      <w:r w:rsidRPr="006F024C">
        <w:rPr>
          <w:rFonts w:ascii="Calibri" w:hAnsi="Calibri" w:cs="Consolas"/>
          <w:color w:val="FF0000"/>
          <w:sz w:val="28"/>
          <w:szCs w:val="28"/>
        </w:rPr>
        <w:t xml:space="preserve">{{ </w:t>
      </w:r>
      <w:proofErr w:type="spellStart"/>
      <w:r w:rsidRPr="006F024C">
        <w:rPr>
          <w:rFonts w:ascii="Calibri" w:hAnsi="Calibri" w:cs="Consolas"/>
          <w:color w:val="FF0000"/>
          <w:sz w:val="28"/>
          <w:szCs w:val="28"/>
        </w:rPr>
        <w:t>firstName</w:t>
      </w:r>
      <w:proofErr w:type="spellEnd"/>
      <w:proofErr w:type="gramEnd"/>
      <w:r w:rsidRPr="006F024C">
        <w:rPr>
          <w:rFonts w:ascii="Calibri" w:hAnsi="Calibri" w:cs="Consolas"/>
          <w:color w:val="FF0000"/>
          <w:sz w:val="28"/>
          <w:szCs w:val="28"/>
        </w:rPr>
        <w:t xml:space="preserve"> + " " + </w:t>
      </w:r>
      <w:proofErr w:type="spellStart"/>
      <w:r w:rsidRPr="006F024C">
        <w:rPr>
          <w:rFonts w:ascii="Calibri" w:hAnsi="Calibri" w:cs="Consolas"/>
          <w:color w:val="FF0000"/>
          <w:sz w:val="28"/>
          <w:szCs w:val="28"/>
        </w:rPr>
        <w:t>lastName</w:t>
      </w:r>
      <w:proofErr w:type="spellEnd"/>
      <w:r w:rsidRPr="006F024C">
        <w:rPr>
          <w:rFonts w:ascii="Calibri" w:hAnsi="Calibri" w:cs="Consolas"/>
          <w:color w:val="FF0000"/>
          <w:sz w:val="28"/>
          <w:szCs w:val="28"/>
        </w:rPr>
        <w:t xml:space="preserve"> }}</w:t>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script</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rPr>
        <w:br/>
      </w:r>
      <w:proofErr w:type="spellStart"/>
      <w:r w:rsidRPr="006F024C">
        <w:rPr>
          <w:rFonts w:ascii="Calibri" w:hAnsi="Calibri" w:cs="Consolas"/>
          <w:color w:val="0000CD"/>
          <w:sz w:val="28"/>
          <w:szCs w:val="28"/>
        </w:rPr>
        <w:t>var</w:t>
      </w:r>
      <w:proofErr w:type="spellEnd"/>
      <w:r w:rsidRPr="006F024C">
        <w:rPr>
          <w:rFonts w:ascii="Calibri" w:hAnsi="Calibri" w:cs="Consolas"/>
          <w:color w:val="000000"/>
          <w:sz w:val="28"/>
          <w:szCs w:val="28"/>
        </w:rPr>
        <w:t xml:space="preserve"> app = </w:t>
      </w:r>
      <w:proofErr w:type="spellStart"/>
      <w:r w:rsidRPr="006F024C">
        <w:rPr>
          <w:rFonts w:ascii="Calibri" w:hAnsi="Calibri" w:cs="Consolas"/>
          <w:color w:val="000000"/>
          <w:sz w:val="28"/>
          <w:szCs w:val="28"/>
        </w:rPr>
        <w:t>angular.module</w:t>
      </w:r>
      <w:proofErr w:type="spellEnd"/>
      <w:r w:rsidRPr="006F024C">
        <w:rPr>
          <w:rFonts w:ascii="Calibri" w:hAnsi="Calibri" w:cs="Consolas"/>
          <w:color w:val="000000"/>
          <w:sz w:val="28"/>
          <w:szCs w:val="28"/>
        </w:rPr>
        <w:t>(</w:t>
      </w:r>
      <w:r w:rsidRPr="006F024C">
        <w:rPr>
          <w:rStyle w:val="Strong"/>
          <w:rFonts w:ascii="Calibri" w:hAnsi="Calibri" w:cs="Consolas"/>
          <w:color w:val="A52A2A"/>
          <w:sz w:val="28"/>
          <w:szCs w:val="28"/>
        </w:rPr>
        <w:t>"</w:t>
      </w:r>
      <w:proofErr w:type="spellStart"/>
      <w:r w:rsidRPr="006F024C">
        <w:rPr>
          <w:rStyle w:val="Strong"/>
          <w:rFonts w:ascii="Calibri" w:hAnsi="Calibri" w:cs="Consolas"/>
          <w:color w:val="A52A2A"/>
          <w:sz w:val="28"/>
          <w:szCs w:val="28"/>
        </w:rPr>
        <w:t>myApp</w:t>
      </w:r>
      <w:proofErr w:type="spellEnd"/>
      <w:r w:rsidRPr="006F024C">
        <w:rPr>
          <w:rStyle w:val="Strong"/>
          <w:rFonts w:ascii="Calibri" w:hAnsi="Calibri" w:cs="Consolas"/>
          <w:color w:val="A52A2A"/>
          <w:sz w:val="28"/>
          <w:szCs w:val="28"/>
        </w:rPr>
        <w:t>"</w:t>
      </w:r>
      <w:r w:rsidRPr="006F024C">
        <w:rPr>
          <w:rFonts w:ascii="Calibri" w:hAnsi="Calibri" w:cs="Consolas"/>
          <w:color w:val="000000"/>
          <w:sz w:val="28"/>
          <w:szCs w:val="28"/>
        </w:rPr>
        <w:t>, []);</w:t>
      </w:r>
      <w:r w:rsidRPr="006F024C">
        <w:rPr>
          <w:rFonts w:ascii="Calibri" w:hAnsi="Calibri" w:cs="Consolas"/>
          <w:color w:val="000000"/>
          <w:sz w:val="28"/>
          <w:szCs w:val="28"/>
        </w:rPr>
        <w:br/>
      </w:r>
      <w:r w:rsidRPr="006F024C">
        <w:rPr>
          <w:rFonts w:ascii="Calibri" w:hAnsi="Calibri" w:cs="Consolas"/>
          <w:color w:val="000000"/>
          <w:sz w:val="28"/>
          <w:szCs w:val="28"/>
        </w:rPr>
        <w:br/>
      </w:r>
      <w:proofErr w:type="spellStart"/>
      <w:r w:rsidRPr="006F024C">
        <w:rPr>
          <w:rFonts w:ascii="Calibri" w:hAnsi="Calibri" w:cs="Consolas"/>
          <w:color w:val="000000"/>
          <w:sz w:val="28"/>
          <w:szCs w:val="28"/>
        </w:rPr>
        <w:t>app.controller</w:t>
      </w:r>
      <w:proofErr w:type="spellEnd"/>
      <w:r w:rsidRPr="006F024C">
        <w:rPr>
          <w:rFonts w:ascii="Calibri" w:hAnsi="Calibri" w:cs="Consolas"/>
          <w:color w:val="000000"/>
          <w:sz w:val="28"/>
          <w:szCs w:val="28"/>
        </w:rPr>
        <w:t>(</w:t>
      </w:r>
      <w:r w:rsidRPr="006F024C">
        <w:rPr>
          <w:rStyle w:val="Strong"/>
          <w:rFonts w:ascii="Calibri" w:hAnsi="Calibri" w:cs="Consolas"/>
          <w:color w:val="A52A2A"/>
          <w:sz w:val="28"/>
          <w:szCs w:val="28"/>
        </w:rPr>
        <w:t>"</w:t>
      </w:r>
      <w:proofErr w:type="spellStart"/>
      <w:r w:rsidRPr="006F024C">
        <w:rPr>
          <w:rStyle w:val="Strong"/>
          <w:rFonts w:ascii="Calibri" w:hAnsi="Calibri" w:cs="Consolas"/>
          <w:color w:val="A52A2A"/>
          <w:sz w:val="28"/>
          <w:szCs w:val="28"/>
        </w:rPr>
        <w:t>myCtrl</w:t>
      </w:r>
      <w:proofErr w:type="spellEnd"/>
      <w:r w:rsidRPr="006F024C">
        <w:rPr>
          <w:rStyle w:val="Strong"/>
          <w:rFonts w:ascii="Calibri" w:hAnsi="Calibri" w:cs="Consolas"/>
          <w:color w:val="A52A2A"/>
          <w:sz w:val="28"/>
          <w:szCs w:val="28"/>
        </w:rPr>
        <w:t>"</w:t>
      </w:r>
      <w:r w:rsidRPr="006F024C">
        <w:rPr>
          <w:rFonts w:ascii="Calibri" w:hAnsi="Calibri" w:cs="Consolas"/>
          <w:color w:val="000000"/>
          <w:sz w:val="28"/>
          <w:szCs w:val="28"/>
        </w:rPr>
        <w:t>, </w:t>
      </w:r>
      <w:r w:rsidRPr="006F024C">
        <w:rPr>
          <w:rFonts w:ascii="Calibri" w:hAnsi="Calibri" w:cs="Consolas"/>
          <w:color w:val="0000CD"/>
          <w:sz w:val="28"/>
          <w:szCs w:val="28"/>
        </w:rPr>
        <w:t>function</w:t>
      </w:r>
      <w:r w:rsidRPr="006F024C">
        <w:rPr>
          <w:rFonts w:ascii="Calibri" w:hAnsi="Calibri" w:cs="Consolas"/>
          <w:color w:val="000000"/>
          <w:sz w:val="28"/>
          <w:szCs w:val="28"/>
        </w:rPr>
        <w:t>($scope) {</w:t>
      </w:r>
      <w:r w:rsidRPr="006F024C">
        <w:rPr>
          <w:rFonts w:ascii="Calibri" w:hAnsi="Calibri" w:cs="Consolas"/>
          <w:color w:val="000000"/>
          <w:sz w:val="28"/>
          <w:szCs w:val="28"/>
        </w:rPr>
        <w:br/>
        <w:t>    $</w:t>
      </w:r>
      <w:proofErr w:type="spellStart"/>
      <w:r w:rsidRPr="006F024C">
        <w:rPr>
          <w:rFonts w:ascii="Calibri" w:hAnsi="Calibri" w:cs="Consolas"/>
          <w:color w:val="000000"/>
          <w:sz w:val="28"/>
          <w:szCs w:val="28"/>
        </w:rPr>
        <w:t>scope.firstName</w:t>
      </w:r>
      <w:proofErr w:type="spellEnd"/>
      <w:r w:rsidRPr="006F024C">
        <w:rPr>
          <w:rFonts w:ascii="Calibri" w:hAnsi="Calibri" w:cs="Consolas"/>
          <w:color w:val="000000"/>
          <w:sz w:val="28"/>
          <w:szCs w:val="28"/>
        </w:rPr>
        <w:t> = </w:t>
      </w:r>
      <w:r w:rsidRPr="006F024C">
        <w:rPr>
          <w:rFonts w:ascii="Calibri" w:hAnsi="Calibri" w:cs="Consolas"/>
          <w:color w:val="A52A2A"/>
          <w:sz w:val="28"/>
          <w:szCs w:val="28"/>
        </w:rPr>
        <w:t>"John"</w:t>
      </w:r>
      <w:r w:rsidRPr="006F024C">
        <w:rPr>
          <w:rFonts w:ascii="Calibri" w:hAnsi="Calibri" w:cs="Consolas"/>
          <w:color w:val="000000"/>
          <w:sz w:val="28"/>
          <w:szCs w:val="28"/>
        </w:rPr>
        <w:t>;</w:t>
      </w:r>
      <w:r w:rsidRPr="006F024C">
        <w:rPr>
          <w:rFonts w:ascii="Calibri" w:hAnsi="Calibri" w:cs="Consolas"/>
          <w:color w:val="000000"/>
          <w:sz w:val="28"/>
          <w:szCs w:val="28"/>
        </w:rPr>
        <w:br/>
        <w:t>    $</w:t>
      </w:r>
      <w:proofErr w:type="spellStart"/>
      <w:r w:rsidRPr="006F024C">
        <w:rPr>
          <w:rFonts w:ascii="Calibri" w:hAnsi="Calibri" w:cs="Consolas"/>
          <w:color w:val="000000"/>
          <w:sz w:val="28"/>
          <w:szCs w:val="28"/>
        </w:rPr>
        <w:t>scope.lastName</w:t>
      </w:r>
      <w:proofErr w:type="spellEnd"/>
      <w:r w:rsidRPr="006F024C">
        <w:rPr>
          <w:rFonts w:ascii="Calibri" w:hAnsi="Calibri" w:cs="Consolas"/>
          <w:color w:val="000000"/>
          <w:sz w:val="28"/>
          <w:szCs w:val="28"/>
        </w:rPr>
        <w:t> = </w:t>
      </w:r>
      <w:r w:rsidRPr="006F024C">
        <w:rPr>
          <w:rFonts w:ascii="Calibri" w:hAnsi="Calibri" w:cs="Consolas"/>
          <w:color w:val="A52A2A"/>
          <w:sz w:val="28"/>
          <w:szCs w:val="28"/>
        </w:rPr>
        <w:t>"Doe"</w:t>
      </w:r>
      <w:r w:rsidRPr="006F024C">
        <w:rPr>
          <w:rFonts w:ascii="Calibri" w:hAnsi="Calibri" w:cs="Consolas"/>
          <w:color w:val="000000"/>
          <w:sz w:val="28"/>
          <w:szCs w:val="28"/>
        </w:rPr>
        <w:t>;</w:t>
      </w:r>
      <w:r w:rsidRPr="006F024C">
        <w:rPr>
          <w:rFonts w:ascii="Calibri" w:hAnsi="Calibri" w:cs="Consolas"/>
          <w:color w:val="000000"/>
          <w:sz w:val="28"/>
          <w:szCs w:val="28"/>
        </w:rPr>
        <w:br/>
        <w:t>});</w:t>
      </w:r>
      <w:r w:rsidRPr="006F024C">
        <w:rPr>
          <w:rFonts w:ascii="Calibri" w:hAnsi="Calibri" w:cs="Consolas"/>
          <w:color w:val="000000"/>
          <w:sz w:val="28"/>
          <w:szCs w:val="28"/>
        </w:rPr>
        <w:br/>
      </w:r>
      <w:r w:rsidRPr="006F024C">
        <w:rPr>
          <w:rFonts w:ascii="Calibri" w:hAnsi="Calibri" w:cs="Consolas"/>
          <w:color w:val="000000"/>
          <w:sz w:val="28"/>
          <w:szCs w:val="28"/>
        </w:rPr>
        <w:lastRenderedPageBreak/>
        <w:br/>
      </w:r>
      <w:r w:rsidRPr="006F024C">
        <w:rPr>
          <w:rFonts w:ascii="Calibri" w:hAnsi="Calibri" w:cs="Consolas"/>
          <w:color w:val="0000CD"/>
          <w:sz w:val="28"/>
          <w:szCs w:val="28"/>
        </w:rPr>
        <w:t>&lt;</w:t>
      </w:r>
      <w:r w:rsidRPr="006F024C">
        <w:rPr>
          <w:rFonts w:ascii="Calibri" w:hAnsi="Calibri" w:cs="Consolas"/>
          <w:color w:val="A52A2A"/>
          <w:sz w:val="28"/>
          <w:szCs w:val="28"/>
        </w:rPr>
        <w:t>/script</w:t>
      </w:r>
      <w:r w:rsidRPr="006F024C">
        <w:rPr>
          <w:rFonts w:ascii="Calibri" w:hAnsi="Calibri" w:cs="Consolas"/>
          <w:color w:val="0000CD"/>
          <w:sz w:val="28"/>
          <w:szCs w:val="28"/>
        </w:rPr>
        <w:t>&gt;</w:t>
      </w:r>
    </w:p>
    <w:p w:rsidR="00E91BE5" w:rsidRPr="006F024C" w:rsidRDefault="00E91BE5" w:rsidP="00E91BE5">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body</w:t>
      </w:r>
      <w:r w:rsidRPr="006F024C">
        <w:rPr>
          <w:rStyle w:val="kwrd"/>
          <w:rFonts w:ascii="Calibri" w:hAnsi="Calibri" w:cs="Consolas"/>
          <w:color w:val="0000FF"/>
          <w:sz w:val="28"/>
          <w:szCs w:val="28"/>
        </w:rPr>
        <w:t>&gt;</w:t>
      </w:r>
    </w:p>
    <w:p w:rsidR="00E91BE5" w:rsidRPr="006F024C" w:rsidRDefault="00E91BE5" w:rsidP="00E91BE5">
      <w:pPr>
        <w:pStyle w:val="HTMLPreformatted"/>
        <w:shd w:val="clear" w:color="auto" w:fill="FBFBFC"/>
        <w:wordWrap w:val="0"/>
        <w:rPr>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html</w:t>
      </w:r>
      <w:r w:rsidRPr="006F024C">
        <w:rPr>
          <w:rStyle w:val="kwrd"/>
          <w:rFonts w:ascii="Calibri" w:hAnsi="Calibri" w:cs="Consolas"/>
          <w:color w:val="0000FF"/>
          <w:sz w:val="28"/>
          <w:szCs w:val="28"/>
        </w:rPr>
        <w:t>&gt;</w:t>
      </w:r>
    </w:p>
    <w:p w:rsidR="00E91BE5" w:rsidRPr="006F024C" w:rsidRDefault="00E91BE5" w:rsidP="00EF0FEA">
      <w:pPr>
        <w:rPr>
          <w:rFonts w:ascii="Calibri" w:hAnsi="Calibri" w:cs="Consolas"/>
          <w:color w:val="000000"/>
          <w:sz w:val="28"/>
          <w:szCs w:val="28"/>
        </w:rPr>
      </w:pPr>
    </w:p>
    <w:p w:rsidR="00F45010" w:rsidRPr="006F024C" w:rsidRDefault="00F45010" w:rsidP="00061F15">
      <w:pPr>
        <w:pStyle w:val="Heading2"/>
      </w:pPr>
      <w:r w:rsidRPr="006F024C">
        <w:t>AngularJS Directives:</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We used directives in our first AngularJS application section. Here, we will learn directives in detail.</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Directives are markers on a DOM element that tell AngularJS to attach a specified behavior to that DOM element or even transform the DOM element and its children. In short, it extends the HTML.</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Most of the directives in AngularJS are starting with ng- where ng stands for Angular. AngularJS includes various built-in directives. In addition to this, you can create custom directives for your application.</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The following table lists the important built-in AngularJS directives.</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Directive</w:t>
      </w:r>
      <w:r w:rsidRPr="006F024C">
        <w:rPr>
          <w:rFonts w:ascii="Calibri" w:hAnsi="Calibri" w:cs="Consolas"/>
          <w:color w:val="000000"/>
          <w:sz w:val="28"/>
          <w:szCs w:val="28"/>
        </w:rPr>
        <w:tab/>
        <w:t>Description</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ng-app</w:t>
      </w:r>
      <w:r w:rsidRPr="006F024C">
        <w:rPr>
          <w:rFonts w:ascii="Calibri" w:hAnsi="Calibri" w:cs="Consolas"/>
          <w:color w:val="000000"/>
          <w:sz w:val="28"/>
          <w:szCs w:val="28"/>
        </w:rPr>
        <w:tab/>
        <w:t>Auto bootstrap AngularJS application.</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ng-</w:t>
      </w:r>
      <w:proofErr w:type="spellStart"/>
      <w:r w:rsidRPr="006F024C">
        <w:rPr>
          <w:rFonts w:ascii="Calibri" w:hAnsi="Calibri" w:cs="Consolas"/>
          <w:color w:val="000000"/>
          <w:sz w:val="28"/>
          <w:szCs w:val="28"/>
        </w:rPr>
        <w:t>init</w:t>
      </w:r>
      <w:proofErr w:type="spellEnd"/>
      <w:r w:rsidRPr="006F024C">
        <w:rPr>
          <w:rFonts w:ascii="Calibri" w:hAnsi="Calibri" w:cs="Consolas"/>
          <w:color w:val="000000"/>
          <w:sz w:val="28"/>
          <w:szCs w:val="28"/>
        </w:rPr>
        <w:tab/>
        <w:t>Initializes AngularJS variables</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ng-model</w:t>
      </w:r>
      <w:r w:rsidRPr="006F024C">
        <w:rPr>
          <w:rFonts w:ascii="Calibri" w:hAnsi="Calibri" w:cs="Consolas"/>
          <w:color w:val="000000"/>
          <w:sz w:val="28"/>
          <w:szCs w:val="28"/>
        </w:rPr>
        <w:tab/>
        <w:t>Binds HTML control's value to a property on the $scope object.</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ng-controller</w:t>
      </w:r>
      <w:r w:rsidRPr="006F024C">
        <w:rPr>
          <w:rFonts w:ascii="Calibri" w:hAnsi="Calibri" w:cs="Consolas"/>
          <w:color w:val="000000"/>
          <w:sz w:val="28"/>
          <w:szCs w:val="28"/>
        </w:rPr>
        <w:tab/>
        <w:t>Attaches the controller of MVC to the view.</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ng-bind</w:t>
      </w:r>
      <w:r w:rsidRPr="006F024C">
        <w:rPr>
          <w:rFonts w:ascii="Calibri" w:hAnsi="Calibri" w:cs="Consolas"/>
          <w:color w:val="000000"/>
          <w:sz w:val="28"/>
          <w:szCs w:val="28"/>
        </w:rPr>
        <w:tab/>
        <w:t>Replaces the value of HTML control with the value of specified AngularJS expression.</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ng-repeat</w:t>
      </w:r>
      <w:r w:rsidRPr="006F024C">
        <w:rPr>
          <w:rFonts w:ascii="Calibri" w:hAnsi="Calibri" w:cs="Consolas"/>
          <w:color w:val="000000"/>
          <w:sz w:val="28"/>
          <w:szCs w:val="28"/>
        </w:rPr>
        <w:tab/>
        <w:t>Repeats HTML template once per each item in the specified collection.</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ng-show</w:t>
      </w:r>
      <w:r w:rsidRPr="006F024C">
        <w:rPr>
          <w:rFonts w:ascii="Calibri" w:hAnsi="Calibri" w:cs="Consolas"/>
          <w:color w:val="000000"/>
          <w:sz w:val="28"/>
          <w:szCs w:val="28"/>
        </w:rPr>
        <w:tab/>
        <w:t>Display HTML element based on the value of the specified expression.</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lastRenderedPageBreak/>
        <w:t>ng-</w:t>
      </w:r>
      <w:proofErr w:type="spellStart"/>
      <w:r w:rsidRPr="006F024C">
        <w:rPr>
          <w:rFonts w:ascii="Calibri" w:hAnsi="Calibri" w:cs="Consolas"/>
          <w:color w:val="000000"/>
          <w:sz w:val="28"/>
          <w:szCs w:val="28"/>
        </w:rPr>
        <w:t>readonly</w:t>
      </w:r>
      <w:proofErr w:type="spellEnd"/>
      <w:r w:rsidRPr="006F024C">
        <w:rPr>
          <w:rFonts w:ascii="Calibri" w:hAnsi="Calibri" w:cs="Consolas"/>
          <w:color w:val="000000"/>
          <w:sz w:val="28"/>
          <w:szCs w:val="28"/>
        </w:rPr>
        <w:tab/>
        <w:t>Makes HTML element read-only based on the value of the specified expression.</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ng-disabled</w:t>
      </w:r>
      <w:r w:rsidRPr="006F024C">
        <w:rPr>
          <w:rFonts w:ascii="Calibri" w:hAnsi="Calibri" w:cs="Consolas"/>
          <w:color w:val="000000"/>
          <w:sz w:val="28"/>
          <w:szCs w:val="28"/>
        </w:rPr>
        <w:tab/>
        <w:t>Sets the disable attribute on the HTML element if specified expression evaluates to true.</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ng-if</w:t>
      </w:r>
      <w:r w:rsidRPr="006F024C">
        <w:rPr>
          <w:rFonts w:ascii="Calibri" w:hAnsi="Calibri" w:cs="Consolas"/>
          <w:color w:val="000000"/>
          <w:sz w:val="28"/>
          <w:szCs w:val="28"/>
        </w:rPr>
        <w:tab/>
        <w:t>Removes or recreates HTML element based on an expression.</w:t>
      </w:r>
    </w:p>
    <w:p w:rsidR="00F45010" w:rsidRPr="006F024C" w:rsidRDefault="00F45010" w:rsidP="00F45010">
      <w:pPr>
        <w:rPr>
          <w:rFonts w:ascii="Calibri" w:hAnsi="Calibri" w:cs="Consolas"/>
          <w:color w:val="000000"/>
          <w:sz w:val="28"/>
          <w:szCs w:val="28"/>
        </w:rPr>
      </w:pPr>
      <w:r w:rsidRPr="006F024C">
        <w:rPr>
          <w:rFonts w:ascii="Calibri" w:hAnsi="Calibri" w:cs="Consolas"/>
          <w:color w:val="000000"/>
          <w:sz w:val="28"/>
          <w:szCs w:val="28"/>
        </w:rPr>
        <w:t>ng-click</w:t>
      </w:r>
      <w:r w:rsidRPr="006F024C">
        <w:rPr>
          <w:rFonts w:ascii="Calibri" w:hAnsi="Calibri" w:cs="Consolas"/>
          <w:color w:val="000000"/>
          <w:sz w:val="28"/>
          <w:szCs w:val="28"/>
        </w:rPr>
        <w:tab/>
        <w:t>Specifies custom behavior when an element is clicked.</w:t>
      </w:r>
    </w:p>
    <w:p w:rsidR="002C2B5C" w:rsidRPr="006F024C" w:rsidRDefault="002C2B5C" w:rsidP="00F45010">
      <w:pPr>
        <w:rPr>
          <w:rFonts w:ascii="Calibri" w:hAnsi="Calibri" w:cs="Consolas"/>
          <w:color w:val="000000"/>
          <w:sz w:val="28"/>
          <w:szCs w:val="28"/>
        </w:rPr>
      </w:pPr>
    </w:p>
    <w:p w:rsidR="002C2B5C" w:rsidRPr="006F024C" w:rsidRDefault="002C2B5C" w:rsidP="002C2B5C">
      <w:pPr>
        <w:pStyle w:val="NormalWeb"/>
        <w:shd w:val="clear" w:color="auto" w:fill="FFFFFF"/>
        <w:rPr>
          <w:rFonts w:ascii="Calibri" w:hAnsi="Calibri" w:cs="Consolas"/>
          <w:color w:val="0000CD"/>
          <w:sz w:val="28"/>
          <w:szCs w:val="28"/>
        </w:rPr>
      </w:pPr>
      <w:r w:rsidRPr="006F024C">
        <w:rPr>
          <w:rFonts w:ascii="Calibri" w:hAnsi="Calibri"/>
          <w:color w:val="000000"/>
          <w:sz w:val="28"/>
          <w:szCs w:val="28"/>
          <w:shd w:val="clear" w:color="auto" w:fill="FFFFFF"/>
        </w:rPr>
        <w:t>The </w:t>
      </w:r>
      <w:r w:rsidRPr="006F024C">
        <w:rPr>
          <w:rStyle w:val="Strong"/>
          <w:rFonts w:ascii="Calibri" w:eastAsiaTheme="majorEastAsia" w:hAnsi="Calibri"/>
          <w:color w:val="000000"/>
          <w:sz w:val="28"/>
          <w:szCs w:val="28"/>
          <w:shd w:val="clear" w:color="auto" w:fill="FFFFFF"/>
        </w:rPr>
        <w:t>ng-</w:t>
      </w:r>
      <w:proofErr w:type="spellStart"/>
      <w:r w:rsidRPr="006F024C">
        <w:rPr>
          <w:rStyle w:val="Strong"/>
          <w:rFonts w:ascii="Calibri" w:eastAsiaTheme="majorEastAsia" w:hAnsi="Calibri"/>
          <w:color w:val="000000"/>
          <w:sz w:val="28"/>
          <w:szCs w:val="28"/>
          <w:shd w:val="clear" w:color="auto" w:fill="FFFFFF"/>
        </w:rPr>
        <w:t>init</w:t>
      </w:r>
      <w:proofErr w:type="spellEnd"/>
      <w:r w:rsidRPr="006F024C">
        <w:rPr>
          <w:rFonts w:ascii="Calibri" w:hAnsi="Calibri"/>
          <w:color w:val="000000"/>
          <w:sz w:val="28"/>
          <w:szCs w:val="28"/>
          <w:shd w:val="clear" w:color="auto" w:fill="FFFFFF"/>
        </w:rPr>
        <w:t> directive initializes AngularJS application variables.</w:t>
      </w:r>
    </w:p>
    <w:p w:rsidR="002C2B5C" w:rsidRPr="006F024C" w:rsidRDefault="002C2B5C" w:rsidP="002C2B5C">
      <w:pPr>
        <w:rPr>
          <w:rFonts w:ascii="Calibri" w:hAnsi="Calibri" w:cs="Consolas"/>
          <w:color w:val="0000CD"/>
          <w:sz w:val="28"/>
          <w:szCs w:val="28"/>
        </w:rPr>
      </w:pP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FF0000"/>
          <w:sz w:val="28"/>
          <w:szCs w:val="28"/>
        </w:rPr>
        <w:t> ng-app</w:t>
      </w:r>
      <w:r w:rsidRPr="006F024C">
        <w:rPr>
          <w:rFonts w:ascii="Calibri" w:hAnsi="Calibri" w:cs="Consolas"/>
          <w:color w:val="0000CD"/>
          <w:sz w:val="28"/>
          <w:szCs w:val="28"/>
        </w:rPr>
        <w:t>=""</w:t>
      </w:r>
      <w:r w:rsidRPr="006F024C">
        <w:rPr>
          <w:rFonts w:ascii="Calibri" w:hAnsi="Calibri" w:cs="Consolas"/>
          <w:color w:val="FF0000"/>
          <w:sz w:val="28"/>
          <w:szCs w:val="28"/>
        </w:rPr>
        <w:t> ng-</w:t>
      </w:r>
      <w:proofErr w:type="spellStart"/>
      <w:r w:rsidRPr="006F024C">
        <w:rPr>
          <w:rFonts w:ascii="Calibri" w:hAnsi="Calibri" w:cs="Consolas"/>
          <w:color w:val="FF0000"/>
          <w:sz w:val="28"/>
          <w:szCs w:val="28"/>
        </w:rPr>
        <w:t>init</w:t>
      </w:r>
      <w:proofErr w:type="spellEnd"/>
      <w:r w:rsidRPr="006F024C">
        <w:rPr>
          <w:rFonts w:ascii="Calibri" w:hAnsi="Calibri" w:cs="Consolas"/>
          <w:color w:val="0000CD"/>
          <w:sz w:val="28"/>
          <w:szCs w:val="28"/>
        </w:rPr>
        <w:t>="</w:t>
      </w:r>
      <w:proofErr w:type="spellStart"/>
      <w:r w:rsidRPr="006F024C">
        <w:rPr>
          <w:rFonts w:ascii="Calibri" w:hAnsi="Calibri" w:cs="Consolas"/>
          <w:color w:val="0000CD"/>
          <w:sz w:val="28"/>
          <w:szCs w:val="28"/>
        </w:rPr>
        <w:t>firstName</w:t>
      </w:r>
      <w:proofErr w:type="spellEnd"/>
      <w:r w:rsidRPr="006F024C">
        <w:rPr>
          <w:rFonts w:ascii="Calibri" w:hAnsi="Calibri" w:cs="Consolas"/>
          <w:color w:val="0000CD"/>
          <w:sz w:val="28"/>
          <w:szCs w:val="28"/>
        </w:rPr>
        <w:t>='John'"&gt;</w:t>
      </w:r>
      <w:r w:rsidRPr="006F024C">
        <w:rPr>
          <w:rFonts w:ascii="Calibri" w:hAnsi="Calibri" w:cs="Consolas"/>
          <w:color w:val="000000"/>
          <w:sz w:val="28"/>
          <w:szCs w:val="28"/>
        </w:rPr>
        <w:br/>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p</w:t>
      </w:r>
      <w:r w:rsidRPr="006F024C">
        <w:rPr>
          <w:rFonts w:ascii="Calibri" w:hAnsi="Calibri" w:cs="Consolas"/>
          <w:color w:val="0000CD"/>
          <w:sz w:val="28"/>
          <w:szCs w:val="28"/>
        </w:rPr>
        <w:t>&gt;</w:t>
      </w:r>
      <w:r w:rsidRPr="006F024C">
        <w:rPr>
          <w:rFonts w:ascii="Calibri" w:hAnsi="Calibri" w:cs="Consolas"/>
          <w:color w:val="000000"/>
          <w:sz w:val="28"/>
          <w:szCs w:val="28"/>
          <w:shd w:val="clear" w:color="auto" w:fill="FFFFFF"/>
        </w:rPr>
        <w:t>The name is </w:t>
      </w:r>
      <w:r w:rsidRPr="006F024C">
        <w:rPr>
          <w:rFonts w:ascii="Calibri" w:hAnsi="Calibri" w:cs="Consolas"/>
          <w:color w:val="0000CD"/>
          <w:sz w:val="28"/>
          <w:szCs w:val="28"/>
        </w:rPr>
        <w:t>&lt;</w:t>
      </w:r>
      <w:r w:rsidRPr="006F024C">
        <w:rPr>
          <w:rFonts w:ascii="Calibri" w:hAnsi="Calibri" w:cs="Consolas"/>
          <w:color w:val="A52A2A"/>
          <w:sz w:val="28"/>
          <w:szCs w:val="28"/>
        </w:rPr>
        <w:t>span</w:t>
      </w:r>
      <w:r w:rsidRPr="006F024C">
        <w:rPr>
          <w:rFonts w:ascii="Calibri" w:hAnsi="Calibri" w:cs="Consolas"/>
          <w:color w:val="FF0000"/>
          <w:sz w:val="28"/>
          <w:szCs w:val="28"/>
        </w:rPr>
        <w:t> ng-bind</w:t>
      </w:r>
      <w:r w:rsidRPr="006F024C">
        <w:rPr>
          <w:rFonts w:ascii="Calibri" w:hAnsi="Calibri" w:cs="Consolas"/>
          <w:color w:val="0000CD"/>
          <w:sz w:val="28"/>
          <w:szCs w:val="28"/>
        </w:rPr>
        <w:t>="</w:t>
      </w:r>
      <w:proofErr w:type="spellStart"/>
      <w:r w:rsidRPr="006F024C">
        <w:rPr>
          <w:rFonts w:ascii="Calibri" w:hAnsi="Calibri" w:cs="Consolas"/>
          <w:color w:val="0000CD"/>
          <w:sz w:val="28"/>
          <w:szCs w:val="28"/>
        </w:rPr>
        <w:t>firstName</w:t>
      </w:r>
      <w:proofErr w:type="spellEnd"/>
      <w:r w:rsidRPr="006F024C">
        <w:rPr>
          <w:rFonts w:ascii="Calibri" w:hAnsi="Calibri" w:cs="Consolas"/>
          <w:color w:val="0000CD"/>
          <w:sz w:val="28"/>
          <w:szCs w:val="28"/>
        </w:rPr>
        <w:t>"&gt;&lt;</w:t>
      </w:r>
      <w:r w:rsidRPr="006F024C">
        <w:rPr>
          <w:rFonts w:ascii="Calibri" w:hAnsi="Calibri" w:cs="Consolas"/>
          <w:color w:val="A52A2A"/>
          <w:sz w:val="28"/>
          <w:szCs w:val="28"/>
        </w:rPr>
        <w:t>/span</w:t>
      </w:r>
      <w:r w:rsidRPr="006F024C">
        <w:rPr>
          <w:rFonts w:ascii="Calibri" w:hAnsi="Calibri" w:cs="Consolas"/>
          <w:color w:val="0000CD"/>
          <w:sz w:val="28"/>
          <w:szCs w:val="28"/>
        </w:rPr>
        <w:t>&gt;&lt;</w:t>
      </w:r>
      <w:r w:rsidRPr="006F024C">
        <w:rPr>
          <w:rFonts w:ascii="Calibri" w:hAnsi="Calibri" w:cs="Consolas"/>
          <w:color w:val="A52A2A"/>
          <w:sz w:val="28"/>
          <w:szCs w:val="28"/>
        </w:rPr>
        <w:t>/p</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0000CD"/>
          <w:sz w:val="28"/>
          <w:szCs w:val="28"/>
        </w:rPr>
        <w:t>&gt;</w:t>
      </w:r>
    </w:p>
    <w:p w:rsidR="00083488" w:rsidRPr="006F024C" w:rsidRDefault="00083488" w:rsidP="002C2B5C">
      <w:pPr>
        <w:rPr>
          <w:rFonts w:ascii="Calibri" w:hAnsi="Calibri" w:cs="Consolas"/>
          <w:color w:val="0000CD"/>
          <w:sz w:val="28"/>
          <w:szCs w:val="28"/>
        </w:rPr>
      </w:pPr>
    </w:p>
    <w:p w:rsidR="002C2B5C" w:rsidRPr="006F024C" w:rsidRDefault="00083488" w:rsidP="00F45010">
      <w:pPr>
        <w:rPr>
          <w:rFonts w:ascii="Calibri" w:hAnsi="Calibri"/>
          <w:color w:val="000000"/>
          <w:sz w:val="28"/>
          <w:szCs w:val="28"/>
          <w:shd w:val="clear" w:color="auto" w:fill="FFFFFF"/>
        </w:rPr>
      </w:pPr>
      <w:r w:rsidRPr="006F024C">
        <w:rPr>
          <w:rFonts w:ascii="Calibri" w:hAnsi="Calibri"/>
          <w:color w:val="000000"/>
          <w:sz w:val="28"/>
          <w:szCs w:val="28"/>
          <w:shd w:val="clear" w:color="auto" w:fill="FFFFFF"/>
        </w:rPr>
        <w:t>The </w:t>
      </w:r>
      <w:r w:rsidRPr="006F024C">
        <w:rPr>
          <w:rFonts w:ascii="Calibri" w:hAnsi="Calibri" w:cs="Consolas"/>
          <w:color w:val="DC143C"/>
          <w:sz w:val="28"/>
          <w:szCs w:val="28"/>
          <w:shd w:val="clear" w:color="auto" w:fill="F1F1F1"/>
        </w:rPr>
        <w:t>ng-repeat</w:t>
      </w:r>
      <w:r w:rsidRPr="006F024C">
        <w:rPr>
          <w:rFonts w:ascii="Calibri" w:hAnsi="Calibri"/>
          <w:color w:val="000000"/>
          <w:sz w:val="28"/>
          <w:szCs w:val="28"/>
          <w:shd w:val="clear" w:color="auto" w:fill="FFFFFF"/>
        </w:rPr>
        <w:t> directive repeats an HTML element:</w:t>
      </w:r>
    </w:p>
    <w:p w:rsidR="00083488" w:rsidRPr="006F024C" w:rsidRDefault="00083488" w:rsidP="00F45010">
      <w:pPr>
        <w:rPr>
          <w:rFonts w:ascii="Calibri" w:hAnsi="Calibri" w:cs="Consolas"/>
          <w:color w:val="0000CD"/>
          <w:sz w:val="28"/>
          <w:szCs w:val="28"/>
        </w:rPr>
      </w:pP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FF0000"/>
          <w:sz w:val="28"/>
          <w:szCs w:val="28"/>
        </w:rPr>
        <w:t> ng-app</w:t>
      </w:r>
      <w:r w:rsidRPr="006F024C">
        <w:rPr>
          <w:rFonts w:ascii="Calibri" w:hAnsi="Calibri" w:cs="Consolas"/>
          <w:color w:val="0000CD"/>
          <w:sz w:val="28"/>
          <w:szCs w:val="28"/>
        </w:rPr>
        <w:t>=""</w:t>
      </w:r>
      <w:r w:rsidRPr="006F024C">
        <w:rPr>
          <w:rFonts w:ascii="Calibri" w:hAnsi="Calibri" w:cs="Consolas"/>
          <w:color w:val="FF0000"/>
          <w:sz w:val="28"/>
          <w:szCs w:val="28"/>
        </w:rPr>
        <w:t> ng-</w:t>
      </w:r>
      <w:proofErr w:type="spellStart"/>
      <w:r w:rsidRPr="006F024C">
        <w:rPr>
          <w:rFonts w:ascii="Calibri" w:hAnsi="Calibri" w:cs="Consolas"/>
          <w:color w:val="FF0000"/>
          <w:sz w:val="28"/>
          <w:szCs w:val="28"/>
        </w:rPr>
        <w:t>init</w:t>
      </w:r>
      <w:proofErr w:type="spellEnd"/>
      <w:r w:rsidRPr="006F024C">
        <w:rPr>
          <w:rFonts w:ascii="Calibri" w:hAnsi="Calibri" w:cs="Consolas"/>
          <w:color w:val="0000CD"/>
          <w:sz w:val="28"/>
          <w:szCs w:val="28"/>
        </w:rPr>
        <w:t>="names=['</w:t>
      </w:r>
      <w:proofErr w:type="spellStart"/>
      <w:r w:rsidRPr="006F024C">
        <w:rPr>
          <w:rFonts w:ascii="Calibri" w:hAnsi="Calibri" w:cs="Consolas"/>
          <w:color w:val="0000CD"/>
          <w:sz w:val="28"/>
          <w:szCs w:val="28"/>
        </w:rPr>
        <w:t>Jani','Hege','Kai</w:t>
      </w:r>
      <w:proofErr w:type="spellEnd"/>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shd w:val="clear" w:color="auto" w:fill="FFFFFF"/>
        </w:rPr>
        <w:t>  </w:t>
      </w:r>
      <w:r w:rsidRPr="006F024C">
        <w:rPr>
          <w:rFonts w:ascii="Calibri" w:hAnsi="Calibri" w:cs="Consolas"/>
          <w:color w:val="0000CD"/>
          <w:sz w:val="28"/>
          <w:szCs w:val="28"/>
        </w:rPr>
        <w:t>&lt;</w:t>
      </w:r>
      <w:proofErr w:type="spellStart"/>
      <w:r w:rsidRPr="006F024C">
        <w:rPr>
          <w:rFonts w:ascii="Calibri" w:hAnsi="Calibri" w:cs="Consolas"/>
          <w:color w:val="A52A2A"/>
          <w:sz w:val="28"/>
          <w:szCs w:val="28"/>
        </w:rPr>
        <w:t>ul</w:t>
      </w:r>
      <w:proofErr w:type="spellEnd"/>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shd w:val="clear" w:color="auto" w:fill="FFFFFF"/>
        </w:rPr>
        <w:t>    </w:t>
      </w:r>
      <w:r w:rsidRPr="006F024C">
        <w:rPr>
          <w:rFonts w:ascii="Calibri" w:hAnsi="Calibri" w:cs="Consolas"/>
          <w:color w:val="0000CD"/>
          <w:sz w:val="28"/>
          <w:szCs w:val="28"/>
        </w:rPr>
        <w:t>&lt;</w:t>
      </w:r>
      <w:r w:rsidRPr="006F024C">
        <w:rPr>
          <w:rFonts w:ascii="Calibri" w:hAnsi="Calibri" w:cs="Consolas"/>
          <w:color w:val="A52A2A"/>
          <w:sz w:val="28"/>
          <w:szCs w:val="28"/>
        </w:rPr>
        <w:t>li</w:t>
      </w:r>
      <w:r w:rsidRPr="006F024C">
        <w:rPr>
          <w:rFonts w:ascii="Calibri" w:hAnsi="Calibri" w:cs="Consolas"/>
          <w:color w:val="FF0000"/>
          <w:sz w:val="28"/>
          <w:szCs w:val="28"/>
        </w:rPr>
        <w:t> ng-repeat</w:t>
      </w:r>
      <w:r w:rsidRPr="006F024C">
        <w:rPr>
          <w:rFonts w:ascii="Calibri" w:hAnsi="Calibri" w:cs="Consolas"/>
          <w:color w:val="0000CD"/>
          <w:sz w:val="28"/>
          <w:szCs w:val="28"/>
        </w:rPr>
        <w:t>="x in names"&gt;</w:t>
      </w:r>
      <w:r w:rsidRPr="006F024C">
        <w:rPr>
          <w:rFonts w:ascii="Calibri" w:hAnsi="Calibri" w:cs="Consolas"/>
          <w:color w:val="000000"/>
          <w:sz w:val="28"/>
          <w:szCs w:val="28"/>
        </w:rPr>
        <w:br/>
      </w:r>
      <w:r w:rsidRPr="006F024C">
        <w:rPr>
          <w:rFonts w:ascii="Calibri" w:hAnsi="Calibri" w:cs="Consolas"/>
          <w:color w:val="000000"/>
          <w:sz w:val="28"/>
          <w:szCs w:val="28"/>
          <w:shd w:val="clear" w:color="auto" w:fill="FFFFFF"/>
        </w:rPr>
        <w:t>   </w:t>
      </w:r>
      <w:proofErr w:type="gramStart"/>
      <w:r w:rsidRPr="006F024C">
        <w:rPr>
          <w:rFonts w:ascii="Calibri" w:hAnsi="Calibri" w:cs="Consolas"/>
          <w:color w:val="000000"/>
          <w:sz w:val="28"/>
          <w:szCs w:val="28"/>
          <w:shd w:val="clear" w:color="auto" w:fill="FFFFFF"/>
        </w:rPr>
        <w:t>   </w:t>
      </w:r>
      <w:r w:rsidRPr="006F024C">
        <w:rPr>
          <w:rFonts w:ascii="Calibri" w:hAnsi="Calibri" w:cs="Consolas"/>
          <w:color w:val="FF0000"/>
          <w:sz w:val="28"/>
          <w:szCs w:val="28"/>
        </w:rPr>
        <w:t>{</w:t>
      </w:r>
      <w:proofErr w:type="gramEnd"/>
      <w:r w:rsidRPr="006F024C">
        <w:rPr>
          <w:rFonts w:ascii="Calibri" w:hAnsi="Calibri" w:cs="Consolas"/>
          <w:color w:val="FF0000"/>
          <w:sz w:val="28"/>
          <w:szCs w:val="28"/>
        </w:rPr>
        <w:t>{ x }}</w:t>
      </w:r>
      <w:r w:rsidRPr="006F024C">
        <w:rPr>
          <w:rFonts w:ascii="Calibri" w:hAnsi="Calibri" w:cs="Consolas"/>
          <w:color w:val="000000"/>
          <w:sz w:val="28"/>
          <w:szCs w:val="28"/>
        </w:rPr>
        <w:br/>
      </w:r>
      <w:r w:rsidRPr="006F024C">
        <w:rPr>
          <w:rFonts w:ascii="Calibri" w:hAnsi="Calibri" w:cs="Consolas"/>
          <w:color w:val="000000"/>
          <w:sz w:val="28"/>
          <w:szCs w:val="28"/>
          <w:shd w:val="clear" w:color="auto" w:fill="FFFFFF"/>
        </w:rPr>
        <w:t>    </w:t>
      </w:r>
      <w:r w:rsidRPr="006F024C">
        <w:rPr>
          <w:rFonts w:ascii="Calibri" w:hAnsi="Calibri" w:cs="Consolas"/>
          <w:color w:val="0000CD"/>
          <w:sz w:val="28"/>
          <w:szCs w:val="28"/>
        </w:rPr>
        <w:t>&lt;</w:t>
      </w:r>
      <w:r w:rsidRPr="006F024C">
        <w:rPr>
          <w:rFonts w:ascii="Calibri" w:hAnsi="Calibri" w:cs="Consolas"/>
          <w:color w:val="A52A2A"/>
          <w:sz w:val="28"/>
          <w:szCs w:val="28"/>
        </w:rPr>
        <w:t>/li</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shd w:val="clear" w:color="auto" w:fill="FFFFFF"/>
        </w:rPr>
        <w:t>  </w:t>
      </w:r>
      <w:r w:rsidRPr="006F024C">
        <w:rPr>
          <w:rFonts w:ascii="Calibri" w:hAnsi="Calibri" w:cs="Consolas"/>
          <w:color w:val="0000CD"/>
          <w:sz w:val="28"/>
          <w:szCs w:val="28"/>
        </w:rPr>
        <w:t>&lt;</w:t>
      </w:r>
      <w:r w:rsidRPr="006F024C">
        <w:rPr>
          <w:rFonts w:ascii="Calibri" w:hAnsi="Calibri" w:cs="Consolas"/>
          <w:color w:val="A52A2A"/>
          <w:sz w:val="28"/>
          <w:szCs w:val="28"/>
        </w:rPr>
        <w:t>/</w:t>
      </w:r>
      <w:proofErr w:type="spellStart"/>
      <w:r w:rsidRPr="006F024C">
        <w:rPr>
          <w:rFonts w:ascii="Calibri" w:hAnsi="Calibri" w:cs="Consolas"/>
          <w:color w:val="A52A2A"/>
          <w:sz w:val="28"/>
          <w:szCs w:val="28"/>
        </w:rPr>
        <w:t>ul</w:t>
      </w:r>
      <w:proofErr w:type="spellEnd"/>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0000CD"/>
          <w:sz w:val="28"/>
          <w:szCs w:val="28"/>
        </w:rPr>
        <w:t>&gt;</w:t>
      </w:r>
    </w:p>
    <w:p w:rsidR="000A0FC1" w:rsidRPr="006F024C" w:rsidRDefault="000A0FC1" w:rsidP="00F45010">
      <w:pPr>
        <w:rPr>
          <w:rFonts w:ascii="Calibri" w:hAnsi="Calibri"/>
          <w:color w:val="000000"/>
          <w:sz w:val="28"/>
          <w:szCs w:val="28"/>
          <w:shd w:val="clear" w:color="auto" w:fill="FFFFFF"/>
        </w:rPr>
      </w:pPr>
      <w:r w:rsidRPr="006F024C">
        <w:rPr>
          <w:rFonts w:ascii="Calibri" w:hAnsi="Calibri"/>
          <w:color w:val="000000"/>
          <w:sz w:val="28"/>
          <w:szCs w:val="28"/>
          <w:shd w:val="clear" w:color="auto" w:fill="FFFFFF"/>
        </w:rPr>
        <w:t>The </w:t>
      </w:r>
      <w:r w:rsidRPr="006F024C">
        <w:rPr>
          <w:rFonts w:ascii="Calibri" w:hAnsi="Calibri" w:cs="Consolas"/>
          <w:color w:val="DC143C"/>
          <w:sz w:val="28"/>
          <w:szCs w:val="28"/>
          <w:shd w:val="clear" w:color="auto" w:fill="F1F1F1"/>
        </w:rPr>
        <w:t>ng-repeat</w:t>
      </w:r>
      <w:r w:rsidRPr="006F024C">
        <w:rPr>
          <w:rFonts w:ascii="Calibri" w:hAnsi="Calibri"/>
          <w:color w:val="000000"/>
          <w:sz w:val="28"/>
          <w:szCs w:val="28"/>
          <w:shd w:val="clear" w:color="auto" w:fill="FFFFFF"/>
        </w:rPr>
        <w:t> directive used on an array of objects:</w:t>
      </w:r>
    </w:p>
    <w:p w:rsidR="000A0FC1" w:rsidRPr="006F024C" w:rsidRDefault="000A0FC1" w:rsidP="00F45010">
      <w:pPr>
        <w:rPr>
          <w:rFonts w:ascii="Calibri" w:hAnsi="Calibri" w:cs="Consolas"/>
          <w:color w:val="0000CD"/>
          <w:sz w:val="28"/>
          <w:szCs w:val="28"/>
        </w:rPr>
      </w:pP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FF0000"/>
          <w:sz w:val="28"/>
          <w:szCs w:val="28"/>
        </w:rPr>
        <w:t> ng-app</w:t>
      </w:r>
      <w:r w:rsidRPr="006F024C">
        <w:rPr>
          <w:rFonts w:ascii="Calibri" w:hAnsi="Calibri" w:cs="Consolas"/>
          <w:color w:val="0000CD"/>
          <w:sz w:val="28"/>
          <w:szCs w:val="28"/>
        </w:rPr>
        <w:t>=""</w:t>
      </w:r>
      <w:r w:rsidRPr="006F024C">
        <w:rPr>
          <w:rFonts w:ascii="Calibri" w:hAnsi="Calibri" w:cs="Consolas"/>
          <w:color w:val="FF0000"/>
          <w:sz w:val="28"/>
          <w:szCs w:val="28"/>
        </w:rPr>
        <w:t> ng-</w:t>
      </w:r>
      <w:proofErr w:type="spellStart"/>
      <w:r w:rsidRPr="006F024C">
        <w:rPr>
          <w:rFonts w:ascii="Calibri" w:hAnsi="Calibri" w:cs="Consolas"/>
          <w:color w:val="FF0000"/>
          <w:sz w:val="28"/>
          <w:szCs w:val="28"/>
        </w:rPr>
        <w:t>init</w:t>
      </w:r>
      <w:proofErr w:type="spellEnd"/>
      <w:r w:rsidRPr="006F024C">
        <w:rPr>
          <w:rFonts w:ascii="Calibri" w:hAnsi="Calibri" w:cs="Consolas"/>
          <w:color w:val="0000CD"/>
          <w:sz w:val="28"/>
          <w:szCs w:val="28"/>
        </w:rPr>
        <w:t>="names=[</w:t>
      </w:r>
      <w:r w:rsidRPr="006F024C">
        <w:rPr>
          <w:rFonts w:ascii="Calibri" w:hAnsi="Calibri" w:cs="Consolas"/>
          <w:color w:val="0000CD"/>
          <w:sz w:val="28"/>
          <w:szCs w:val="28"/>
        </w:rPr>
        <w:br/>
        <w:t>{</w:t>
      </w:r>
      <w:proofErr w:type="spellStart"/>
      <w:r w:rsidRPr="006F024C">
        <w:rPr>
          <w:rFonts w:ascii="Calibri" w:hAnsi="Calibri" w:cs="Consolas"/>
          <w:color w:val="0000CD"/>
          <w:sz w:val="28"/>
          <w:szCs w:val="28"/>
        </w:rPr>
        <w:t>name:'Jani</w:t>
      </w:r>
      <w:proofErr w:type="gramStart"/>
      <w:r w:rsidRPr="006F024C">
        <w:rPr>
          <w:rFonts w:ascii="Calibri" w:hAnsi="Calibri" w:cs="Consolas"/>
          <w:color w:val="0000CD"/>
          <w:sz w:val="28"/>
          <w:szCs w:val="28"/>
        </w:rPr>
        <w:t>',country</w:t>
      </w:r>
      <w:proofErr w:type="gramEnd"/>
      <w:r w:rsidRPr="006F024C">
        <w:rPr>
          <w:rFonts w:ascii="Calibri" w:hAnsi="Calibri" w:cs="Consolas"/>
          <w:color w:val="0000CD"/>
          <w:sz w:val="28"/>
          <w:szCs w:val="28"/>
        </w:rPr>
        <w:t>:'Norway</w:t>
      </w:r>
      <w:proofErr w:type="spellEnd"/>
      <w:r w:rsidRPr="006F024C">
        <w:rPr>
          <w:rFonts w:ascii="Calibri" w:hAnsi="Calibri" w:cs="Consolas"/>
          <w:color w:val="0000CD"/>
          <w:sz w:val="28"/>
          <w:szCs w:val="28"/>
        </w:rPr>
        <w:t>'},</w:t>
      </w:r>
      <w:r w:rsidRPr="006F024C">
        <w:rPr>
          <w:rFonts w:ascii="Calibri" w:hAnsi="Calibri" w:cs="Consolas"/>
          <w:color w:val="0000CD"/>
          <w:sz w:val="28"/>
          <w:szCs w:val="28"/>
        </w:rPr>
        <w:br/>
        <w:t>{</w:t>
      </w:r>
      <w:proofErr w:type="spellStart"/>
      <w:r w:rsidRPr="006F024C">
        <w:rPr>
          <w:rFonts w:ascii="Calibri" w:hAnsi="Calibri" w:cs="Consolas"/>
          <w:color w:val="0000CD"/>
          <w:sz w:val="28"/>
          <w:szCs w:val="28"/>
        </w:rPr>
        <w:t>name:'Hege',country:'Sweden</w:t>
      </w:r>
      <w:proofErr w:type="spellEnd"/>
      <w:r w:rsidRPr="006F024C">
        <w:rPr>
          <w:rFonts w:ascii="Calibri" w:hAnsi="Calibri" w:cs="Consolas"/>
          <w:color w:val="0000CD"/>
          <w:sz w:val="28"/>
          <w:szCs w:val="28"/>
        </w:rPr>
        <w:t>'},</w:t>
      </w:r>
      <w:r w:rsidRPr="006F024C">
        <w:rPr>
          <w:rFonts w:ascii="Calibri" w:hAnsi="Calibri" w:cs="Consolas"/>
          <w:color w:val="0000CD"/>
          <w:sz w:val="28"/>
          <w:szCs w:val="28"/>
        </w:rPr>
        <w:br/>
        <w:t>{</w:t>
      </w:r>
      <w:proofErr w:type="spellStart"/>
      <w:r w:rsidRPr="006F024C">
        <w:rPr>
          <w:rFonts w:ascii="Calibri" w:hAnsi="Calibri" w:cs="Consolas"/>
          <w:color w:val="0000CD"/>
          <w:sz w:val="28"/>
          <w:szCs w:val="28"/>
        </w:rPr>
        <w:t>name:'Kai',country:'Denmark</w:t>
      </w:r>
      <w:proofErr w:type="spellEnd"/>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rPr>
        <w:br/>
      </w:r>
      <w:r w:rsidRPr="006F024C">
        <w:rPr>
          <w:rFonts w:ascii="Calibri" w:hAnsi="Calibri" w:cs="Consolas"/>
          <w:color w:val="0000CD"/>
          <w:sz w:val="28"/>
          <w:szCs w:val="28"/>
        </w:rPr>
        <w:lastRenderedPageBreak/>
        <w:t>&lt;</w:t>
      </w:r>
      <w:proofErr w:type="spellStart"/>
      <w:r w:rsidRPr="006F024C">
        <w:rPr>
          <w:rFonts w:ascii="Calibri" w:hAnsi="Calibri" w:cs="Consolas"/>
          <w:color w:val="A52A2A"/>
          <w:sz w:val="28"/>
          <w:szCs w:val="28"/>
        </w:rPr>
        <w:t>ul</w:t>
      </w:r>
      <w:proofErr w:type="spellEnd"/>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shd w:val="clear" w:color="auto" w:fill="FFFFFF"/>
        </w:rPr>
        <w:t>  </w:t>
      </w:r>
      <w:r w:rsidRPr="006F024C">
        <w:rPr>
          <w:rFonts w:ascii="Calibri" w:hAnsi="Calibri" w:cs="Consolas"/>
          <w:color w:val="0000CD"/>
          <w:sz w:val="28"/>
          <w:szCs w:val="28"/>
        </w:rPr>
        <w:t>&lt;</w:t>
      </w:r>
      <w:r w:rsidRPr="006F024C">
        <w:rPr>
          <w:rFonts w:ascii="Calibri" w:hAnsi="Calibri" w:cs="Consolas"/>
          <w:color w:val="A52A2A"/>
          <w:sz w:val="28"/>
          <w:szCs w:val="28"/>
        </w:rPr>
        <w:t>li</w:t>
      </w:r>
      <w:r w:rsidRPr="006F024C">
        <w:rPr>
          <w:rFonts w:ascii="Calibri" w:hAnsi="Calibri" w:cs="Consolas"/>
          <w:color w:val="FF0000"/>
          <w:sz w:val="28"/>
          <w:szCs w:val="28"/>
        </w:rPr>
        <w:t> ng-repeat</w:t>
      </w:r>
      <w:r w:rsidRPr="006F024C">
        <w:rPr>
          <w:rFonts w:ascii="Calibri" w:hAnsi="Calibri" w:cs="Consolas"/>
          <w:color w:val="0000CD"/>
          <w:sz w:val="28"/>
          <w:szCs w:val="28"/>
        </w:rPr>
        <w:t>="x in names"&gt;</w:t>
      </w:r>
      <w:r w:rsidRPr="006F024C">
        <w:rPr>
          <w:rFonts w:ascii="Calibri" w:hAnsi="Calibri" w:cs="Consolas"/>
          <w:color w:val="000000"/>
          <w:sz w:val="28"/>
          <w:szCs w:val="28"/>
        </w:rPr>
        <w:br/>
      </w:r>
      <w:r w:rsidRPr="006F024C">
        <w:rPr>
          <w:rFonts w:ascii="Calibri" w:hAnsi="Calibri" w:cs="Consolas"/>
          <w:color w:val="000000"/>
          <w:sz w:val="28"/>
          <w:szCs w:val="28"/>
          <w:shd w:val="clear" w:color="auto" w:fill="FFFFFF"/>
        </w:rPr>
        <w:t>    </w:t>
      </w:r>
      <w:r w:rsidRPr="006F024C">
        <w:rPr>
          <w:rFonts w:ascii="Calibri" w:hAnsi="Calibri" w:cs="Consolas"/>
          <w:color w:val="FF0000"/>
          <w:sz w:val="28"/>
          <w:szCs w:val="28"/>
        </w:rPr>
        <w:t xml:space="preserve">{{ x.name + ', ' + </w:t>
      </w:r>
      <w:proofErr w:type="spellStart"/>
      <w:r w:rsidRPr="006F024C">
        <w:rPr>
          <w:rFonts w:ascii="Calibri" w:hAnsi="Calibri" w:cs="Consolas"/>
          <w:color w:val="FF0000"/>
          <w:sz w:val="28"/>
          <w:szCs w:val="28"/>
        </w:rPr>
        <w:t>x.country</w:t>
      </w:r>
      <w:proofErr w:type="spellEnd"/>
      <w:r w:rsidRPr="006F024C">
        <w:rPr>
          <w:rFonts w:ascii="Calibri" w:hAnsi="Calibri" w:cs="Consolas"/>
          <w:color w:val="FF0000"/>
          <w:sz w:val="28"/>
          <w:szCs w:val="28"/>
        </w:rPr>
        <w:t xml:space="preserve"> }}</w:t>
      </w:r>
      <w:r w:rsidRPr="006F024C">
        <w:rPr>
          <w:rFonts w:ascii="Calibri" w:hAnsi="Calibri" w:cs="Consolas"/>
          <w:color w:val="000000"/>
          <w:sz w:val="28"/>
          <w:szCs w:val="28"/>
        </w:rPr>
        <w:br/>
      </w:r>
      <w:r w:rsidRPr="006F024C">
        <w:rPr>
          <w:rFonts w:ascii="Calibri" w:hAnsi="Calibri" w:cs="Consolas"/>
          <w:color w:val="000000"/>
          <w:sz w:val="28"/>
          <w:szCs w:val="28"/>
          <w:shd w:val="clear" w:color="auto" w:fill="FFFFFF"/>
        </w:rPr>
        <w:t>  </w:t>
      </w:r>
      <w:r w:rsidRPr="006F024C">
        <w:rPr>
          <w:rFonts w:ascii="Calibri" w:hAnsi="Calibri" w:cs="Consolas"/>
          <w:color w:val="0000CD"/>
          <w:sz w:val="28"/>
          <w:szCs w:val="28"/>
        </w:rPr>
        <w:t>&lt;</w:t>
      </w:r>
      <w:r w:rsidRPr="006F024C">
        <w:rPr>
          <w:rFonts w:ascii="Calibri" w:hAnsi="Calibri" w:cs="Consolas"/>
          <w:color w:val="A52A2A"/>
          <w:sz w:val="28"/>
          <w:szCs w:val="28"/>
        </w:rPr>
        <w:t>/li</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w:t>
      </w:r>
      <w:proofErr w:type="spellStart"/>
      <w:r w:rsidRPr="006F024C">
        <w:rPr>
          <w:rFonts w:ascii="Calibri" w:hAnsi="Calibri" w:cs="Consolas"/>
          <w:color w:val="A52A2A"/>
          <w:sz w:val="28"/>
          <w:szCs w:val="28"/>
        </w:rPr>
        <w:t>ul</w:t>
      </w:r>
      <w:proofErr w:type="spellEnd"/>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Fonts w:ascii="Calibri" w:hAnsi="Calibri" w:cs="Consolas"/>
          <w:color w:val="000000"/>
          <w:sz w:val="28"/>
          <w:szCs w:val="28"/>
        </w:rPr>
        <w:br/>
      </w:r>
      <w:r w:rsidRPr="006F024C">
        <w:rPr>
          <w:rFonts w:ascii="Calibri" w:hAnsi="Calibri" w:cs="Consolas"/>
          <w:color w:val="0000CD"/>
          <w:sz w:val="28"/>
          <w:szCs w:val="28"/>
        </w:rPr>
        <w:t>&lt;</w:t>
      </w:r>
      <w:r w:rsidRPr="006F024C">
        <w:rPr>
          <w:rFonts w:ascii="Calibri" w:hAnsi="Calibri" w:cs="Consolas"/>
          <w:color w:val="A52A2A"/>
          <w:sz w:val="28"/>
          <w:szCs w:val="28"/>
        </w:rPr>
        <w:t>/div</w:t>
      </w:r>
      <w:r w:rsidRPr="006F024C">
        <w:rPr>
          <w:rFonts w:ascii="Calibri" w:hAnsi="Calibri" w:cs="Consolas"/>
          <w:color w:val="0000CD"/>
          <w:sz w:val="28"/>
          <w:szCs w:val="28"/>
        </w:rPr>
        <w:t>&gt;</w:t>
      </w:r>
    </w:p>
    <w:p w:rsidR="001F0121" w:rsidRPr="006F024C" w:rsidRDefault="001F0121" w:rsidP="001F0121">
      <w:pPr>
        <w:rPr>
          <w:rFonts w:ascii="Calibri" w:hAnsi="Calibri" w:cs="Consolas"/>
          <w:b/>
          <w:color w:val="000000"/>
          <w:sz w:val="28"/>
          <w:szCs w:val="28"/>
        </w:rPr>
      </w:pPr>
      <w:r w:rsidRPr="006F024C">
        <w:rPr>
          <w:rFonts w:ascii="Calibri" w:hAnsi="Calibri" w:cs="Consolas"/>
          <w:b/>
          <w:color w:val="000000"/>
          <w:sz w:val="28"/>
          <w:szCs w:val="28"/>
        </w:rPr>
        <w:t>ng-if:</w:t>
      </w:r>
    </w:p>
    <w:p w:rsidR="001F0121" w:rsidRPr="006F024C" w:rsidRDefault="001F0121" w:rsidP="001F0121">
      <w:pPr>
        <w:rPr>
          <w:rFonts w:ascii="Calibri" w:hAnsi="Calibri" w:cs="Consolas"/>
          <w:color w:val="000000"/>
          <w:sz w:val="28"/>
          <w:szCs w:val="28"/>
        </w:rPr>
      </w:pPr>
      <w:r w:rsidRPr="006F024C">
        <w:rPr>
          <w:rFonts w:ascii="Calibri" w:hAnsi="Calibri" w:cs="Consolas"/>
          <w:color w:val="000000"/>
          <w:sz w:val="28"/>
          <w:szCs w:val="28"/>
        </w:rPr>
        <w:t>The ng-if directive creates or removes an HTML element based on the Boolean value returned from the specified expression. If an expression returns true then it recreates an element otherwise removes an element from the HTML document.</w:t>
      </w:r>
    </w:p>
    <w:p w:rsidR="00920FF4" w:rsidRPr="006F024C" w:rsidRDefault="00920FF4" w:rsidP="001F0121">
      <w:pPr>
        <w:rPr>
          <w:rFonts w:ascii="Calibri" w:hAnsi="Calibri" w:cs="Consolas"/>
          <w:color w:val="0000CD"/>
          <w:sz w:val="28"/>
          <w:szCs w:val="28"/>
          <w:shd w:val="clear" w:color="auto" w:fill="FFFFFF"/>
        </w:rPr>
      </w:pPr>
      <w:r w:rsidRPr="006F024C">
        <w:rPr>
          <w:rFonts w:ascii="Calibri" w:hAnsi="Calibri" w:cs="Consolas"/>
          <w:color w:val="000000"/>
          <w:sz w:val="28"/>
          <w:szCs w:val="28"/>
          <w:shd w:val="clear" w:color="auto" w:fill="FFFFFF"/>
        </w:rPr>
        <w:t>Keep HTML: </w:t>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input</w:t>
      </w:r>
      <w:r w:rsidRPr="006F024C">
        <w:rPr>
          <w:rFonts w:ascii="Calibri" w:hAnsi="Calibri" w:cs="Consolas"/>
          <w:color w:val="FF0000"/>
          <w:sz w:val="28"/>
          <w:szCs w:val="28"/>
          <w:shd w:val="clear" w:color="auto" w:fill="FFFFFF"/>
        </w:rPr>
        <w:t> type</w:t>
      </w:r>
      <w:r w:rsidRPr="006F024C">
        <w:rPr>
          <w:rFonts w:ascii="Calibri" w:hAnsi="Calibri" w:cs="Consolas"/>
          <w:color w:val="0000CD"/>
          <w:sz w:val="28"/>
          <w:szCs w:val="28"/>
          <w:shd w:val="clear" w:color="auto" w:fill="FFFFFF"/>
        </w:rPr>
        <w:t>="checkbox"</w:t>
      </w:r>
      <w:r w:rsidRPr="006F024C">
        <w:rPr>
          <w:rFonts w:ascii="Calibri" w:hAnsi="Calibri" w:cs="Consolas"/>
          <w:color w:val="FF0000"/>
          <w:sz w:val="28"/>
          <w:szCs w:val="28"/>
          <w:shd w:val="clear" w:color="auto" w:fill="FFFFFF"/>
        </w:rPr>
        <w:t> ng-model</w:t>
      </w:r>
      <w:r w:rsidRPr="006F024C">
        <w:rPr>
          <w:rFonts w:ascii="Calibri" w:hAnsi="Calibri" w:cs="Consolas"/>
          <w:color w:val="0000CD"/>
          <w:sz w:val="28"/>
          <w:szCs w:val="28"/>
          <w:shd w:val="clear" w:color="auto" w:fill="FFFFFF"/>
        </w:rPr>
        <w:t>="</w:t>
      </w:r>
      <w:proofErr w:type="spellStart"/>
      <w:r w:rsidRPr="006F024C">
        <w:rPr>
          <w:rFonts w:ascii="Calibri" w:hAnsi="Calibri" w:cs="Consolas"/>
          <w:color w:val="0000CD"/>
          <w:sz w:val="28"/>
          <w:szCs w:val="28"/>
          <w:shd w:val="clear" w:color="auto" w:fill="FFFFFF"/>
        </w:rPr>
        <w:t>myVar</w:t>
      </w:r>
      <w:proofErr w:type="spellEnd"/>
      <w:r w:rsidRPr="006F024C">
        <w:rPr>
          <w:rFonts w:ascii="Calibri" w:hAnsi="Calibri" w:cs="Consolas"/>
          <w:color w:val="0000CD"/>
          <w:sz w:val="28"/>
          <w:szCs w:val="28"/>
          <w:shd w:val="clear" w:color="auto" w:fill="FFFFFF"/>
        </w:rPr>
        <w:t>"</w:t>
      </w:r>
      <w:r w:rsidRPr="006F024C">
        <w:rPr>
          <w:rFonts w:ascii="Calibri" w:hAnsi="Calibri" w:cs="Consolas"/>
          <w:color w:val="FF0000"/>
          <w:sz w:val="28"/>
          <w:szCs w:val="28"/>
          <w:shd w:val="clear" w:color="auto" w:fill="FFFFFF"/>
        </w:rPr>
        <w:t> ng-</w:t>
      </w:r>
      <w:proofErr w:type="spellStart"/>
      <w:r w:rsidRPr="006F024C">
        <w:rPr>
          <w:rFonts w:ascii="Calibri" w:hAnsi="Calibri" w:cs="Consolas"/>
          <w:color w:val="FF0000"/>
          <w:sz w:val="28"/>
          <w:szCs w:val="28"/>
          <w:shd w:val="clear" w:color="auto" w:fill="FFFFFF"/>
        </w:rPr>
        <w:t>init</w:t>
      </w:r>
      <w:proofErr w:type="spellEnd"/>
      <w:r w:rsidRPr="006F024C">
        <w:rPr>
          <w:rFonts w:ascii="Calibri" w:hAnsi="Calibri" w:cs="Consolas"/>
          <w:color w:val="0000CD"/>
          <w:sz w:val="28"/>
          <w:szCs w:val="28"/>
          <w:shd w:val="clear" w:color="auto" w:fill="FFFFFF"/>
        </w:rPr>
        <w:t>="</w:t>
      </w:r>
      <w:proofErr w:type="spellStart"/>
      <w:r w:rsidRPr="006F024C">
        <w:rPr>
          <w:rFonts w:ascii="Calibri" w:hAnsi="Calibri" w:cs="Consolas"/>
          <w:color w:val="0000CD"/>
          <w:sz w:val="28"/>
          <w:szCs w:val="28"/>
          <w:shd w:val="clear" w:color="auto" w:fill="FFFFFF"/>
        </w:rPr>
        <w:t>myVar</w:t>
      </w:r>
      <w:proofErr w:type="spellEnd"/>
      <w:r w:rsidRPr="006F024C">
        <w:rPr>
          <w:rFonts w:ascii="Calibri" w:hAnsi="Calibri" w:cs="Consolas"/>
          <w:color w:val="0000CD"/>
          <w:sz w:val="28"/>
          <w:szCs w:val="28"/>
          <w:shd w:val="clear" w:color="auto" w:fill="FFFFFF"/>
        </w:rPr>
        <w:t xml:space="preserve"> = true"&gt;</w:t>
      </w:r>
      <w:r w:rsidRPr="006F024C">
        <w:rPr>
          <w:rFonts w:ascii="Calibri" w:hAnsi="Calibri" w:cs="Consolas"/>
          <w:color w:val="000000"/>
          <w:sz w:val="28"/>
          <w:szCs w:val="28"/>
        </w:rPr>
        <w:br/>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div</w:t>
      </w:r>
      <w:r w:rsidRPr="006F024C">
        <w:rPr>
          <w:rFonts w:ascii="Calibri" w:hAnsi="Calibri" w:cs="Consolas"/>
          <w:color w:val="FF0000"/>
          <w:sz w:val="28"/>
          <w:szCs w:val="28"/>
          <w:shd w:val="clear" w:color="auto" w:fill="FFFFFF"/>
        </w:rPr>
        <w:t> ng-if</w:t>
      </w:r>
      <w:r w:rsidRPr="006F024C">
        <w:rPr>
          <w:rFonts w:ascii="Calibri" w:hAnsi="Calibri" w:cs="Consolas"/>
          <w:color w:val="0000CD"/>
          <w:sz w:val="28"/>
          <w:szCs w:val="28"/>
          <w:shd w:val="clear" w:color="auto" w:fill="FFFFFF"/>
        </w:rPr>
        <w:t>="</w:t>
      </w:r>
      <w:proofErr w:type="spellStart"/>
      <w:r w:rsidRPr="006F024C">
        <w:rPr>
          <w:rFonts w:ascii="Calibri" w:hAnsi="Calibri" w:cs="Consolas"/>
          <w:color w:val="0000CD"/>
          <w:sz w:val="28"/>
          <w:szCs w:val="28"/>
          <w:shd w:val="clear" w:color="auto" w:fill="FFFFFF"/>
        </w:rPr>
        <w:t>myVar</w:t>
      </w:r>
      <w:proofErr w:type="spellEnd"/>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rPr>
        <w:br/>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h1</w:t>
      </w:r>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shd w:val="clear" w:color="auto" w:fill="FFFFFF"/>
        </w:rPr>
        <w:t>Welcome</w:t>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/h1</w:t>
      </w:r>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rPr>
        <w:br/>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p</w:t>
      </w:r>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shd w:val="clear" w:color="auto" w:fill="FFFFFF"/>
        </w:rPr>
        <w:t xml:space="preserve">Welcome to my </w:t>
      </w:r>
      <w:proofErr w:type="gramStart"/>
      <w:r w:rsidRPr="006F024C">
        <w:rPr>
          <w:rFonts w:ascii="Calibri" w:hAnsi="Calibri" w:cs="Consolas"/>
          <w:color w:val="000000"/>
          <w:sz w:val="28"/>
          <w:szCs w:val="28"/>
          <w:shd w:val="clear" w:color="auto" w:fill="FFFFFF"/>
        </w:rPr>
        <w:t>home.</w:t>
      </w:r>
      <w:r w:rsidRPr="006F024C">
        <w:rPr>
          <w:rFonts w:ascii="Calibri" w:hAnsi="Calibri" w:cs="Consolas"/>
          <w:color w:val="0000CD"/>
          <w:sz w:val="28"/>
          <w:szCs w:val="28"/>
          <w:shd w:val="clear" w:color="auto" w:fill="FFFFFF"/>
        </w:rPr>
        <w:t>&lt;</w:t>
      </w:r>
      <w:proofErr w:type="gramEnd"/>
      <w:r w:rsidRPr="006F024C">
        <w:rPr>
          <w:rFonts w:ascii="Calibri" w:hAnsi="Calibri" w:cs="Consolas"/>
          <w:color w:val="A52A2A"/>
          <w:sz w:val="28"/>
          <w:szCs w:val="28"/>
          <w:shd w:val="clear" w:color="auto" w:fill="FFFFFF"/>
        </w:rPr>
        <w:t>/p</w:t>
      </w:r>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rPr>
        <w:br/>
      </w:r>
      <w:r w:rsidRPr="006F024C">
        <w:rPr>
          <w:rFonts w:ascii="Calibri" w:hAnsi="Calibri" w:cs="Consolas"/>
          <w:color w:val="0000CD"/>
          <w:sz w:val="28"/>
          <w:szCs w:val="28"/>
          <w:shd w:val="clear" w:color="auto" w:fill="FFFFFF"/>
        </w:rPr>
        <w:t>&lt;</w:t>
      </w:r>
      <w:proofErr w:type="spellStart"/>
      <w:r w:rsidRPr="006F024C">
        <w:rPr>
          <w:rFonts w:ascii="Calibri" w:hAnsi="Calibri" w:cs="Consolas"/>
          <w:color w:val="A52A2A"/>
          <w:sz w:val="28"/>
          <w:szCs w:val="28"/>
          <w:shd w:val="clear" w:color="auto" w:fill="FFFFFF"/>
        </w:rPr>
        <w:t>hr</w:t>
      </w:r>
      <w:proofErr w:type="spellEnd"/>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rPr>
        <w:br/>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/div</w:t>
      </w:r>
      <w:r w:rsidRPr="006F024C">
        <w:rPr>
          <w:rFonts w:ascii="Calibri" w:hAnsi="Calibri" w:cs="Consolas"/>
          <w:color w:val="0000CD"/>
          <w:sz w:val="28"/>
          <w:szCs w:val="28"/>
          <w:shd w:val="clear" w:color="auto" w:fill="FFFFFF"/>
        </w:rPr>
        <w:t>&gt;</w:t>
      </w:r>
    </w:p>
    <w:p w:rsidR="00A01507" w:rsidRPr="006F024C" w:rsidRDefault="00704DA1" w:rsidP="00704DA1">
      <w:pPr>
        <w:rPr>
          <w:rFonts w:ascii="Calibri" w:hAnsi="Calibri" w:cs="Consolas"/>
          <w:color w:val="000000"/>
          <w:sz w:val="28"/>
          <w:szCs w:val="28"/>
        </w:rPr>
      </w:pPr>
      <w:r w:rsidRPr="006F024C">
        <w:rPr>
          <w:rFonts w:ascii="Calibri" w:hAnsi="Calibri" w:cs="Consolas"/>
          <w:color w:val="000000"/>
          <w:sz w:val="28"/>
          <w:szCs w:val="28"/>
        </w:rPr>
        <w:t>&lt;p&gt;The DIV element will be removed when t</w:t>
      </w:r>
      <w:r w:rsidR="00A01507" w:rsidRPr="006F024C">
        <w:rPr>
          <w:rFonts w:ascii="Calibri" w:hAnsi="Calibri" w:cs="Consolas"/>
          <w:color w:val="000000"/>
          <w:sz w:val="28"/>
          <w:szCs w:val="28"/>
        </w:rPr>
        <w:t xml:space="preserve">he checkbox is not </w:t>
      </w:r>
      <w:proofErr w:type="gramStart"/>
      <w:r w:rsidR="00A01507" w:rsidRPr="006F024C">
        <w:rPr>
          <w:rFonts w:ascii="Calibri" w:hAnsi="Calibri" w:cs="Consolas"/>
          <w:color w:val="000000"/>
          <w:sz w:val="28"/>
          <w:szCs w:val="28"/>
        </w:rPr>
        <w:t>checked.&lt;</w:t>
      </w:r>
      <w:proofErr w:type="gramEnd"/>
      <w:r w:rsidR="00A01507" w:rsidRPr="006F024C">
        <w:rPr>
          <w:rFonts w:ascii="Calibri" w:hAnsi="Calibri" w:cs="Consolas"/>
          <w:color w:val="000000"/>
          <w:sz w:val="28"/>
          <w:szCs w:val="28"/>
        </w:rPr>
        <w:t>/p&gt;</w:t>
      </w:r>
    </w:p>
    <w:p w:rsidR="00704DA1" w:rsidRPr="006F024C" w:rsidRDefault="00704DA1" w:rsidP="00704DA1">
      <w:pPr>
        <w:rPr>
          <w:rFonts w:ascii="Calibri" w:hAnsi="Calibri" w:cs="Consolas"/>
          <w:color w:val="000000"/>
          <w:sz w:val="28"/>
          <w:szCs w:val="28"/>
        </w:rPr>
      </w:pPr>
      <w:r w:rsidRPr="006F024C">
        <w:rPr>
          <w:rFonts w:ascii="Calibri" w:hAnsi="Calibri" w:cs="Consolas"/>
          <w:color w:val="000000"/>
          <w:sz w:val="28"/>
          <w:szCs w:val="28"/>
        </w:rPr>
        <w:t xml:space="preserve">&lt;p&gt;The DIV element will return, if you check the </w:t>
      </w:r>
      <w:proofErr w:type="gramStart"/>
      <w:r w:rsidRPr="006F024C">
        <w:rPr>
          <w:rFonts w:ascii="Calibri" w:hAnsi="Calibri" w:cs="Consolas"/>
          <w:color w:val="000000"/>
          <w:sz w:val="28"/>
          <w:szCs w:val="28"/>
        </w:rPr>
        <w:t>checkbox.&lt;</w:t>
      </w:r>
      <w:proofErr w:type="gramEnd"/>
      <w:r w:rsidRPr="006F024C">
        <w:rPr>
          <w:rFonts w:ascii="Calibri" w:hAnsi="Calibri" w:cs="Consolas"/>
          <w:color w:val="000000"/>
          <w:sz w:val="28"/>
          <w:szCs w:val="28"/>
        </w:rPr>
        <w:t>/p&gt;</w:t>
      </w:r>
    </w:p>
    <w:p w:rsidR="00616485" w:rsidRPr="006F024C" w:rsidRDefault="00616485" w:rsidP="00704DA1">
      <w:pPr>
        <w:rPr>
          <w:rFonts w:ascii="Calibri" w:hAnsi="Calibri" w:cs="Consolas"/>
          <w:color w:val="000000"/>
          <w:sz w:val="28"/>
          <w:szCs w:val="28"/>
        </w:rPr>
      </w:pPr>
    </w:p>
    <w:p w:rsidR="00616485" w:rsidRPr="006F024C" w:rsidRDefault="00616485" w:rsidP="00704DA1">
      <w:pPr>
        <w:rPr>
          <w:rFonts w:ascii="Calibri" w:hAnsi="Calibri" w:cs="Consolas"/>
          <w:color w:val="000000"/>
          <w:sz w:val="28"/>
          <w:szCs w:val="28"/>
        </w:rPr>
      </w:pPr>
      <w:r w:rsidRPr="006F024C">
        <w:rPr>
          <w:rFonts w:ascii="Calibri" w:hAnsi="Calibri" w:cs="Consolas"/>
          <w:color w:val="000000"/>
          <w:sz w:val="28"/>
          <w:szCs w:val="28"/>
        </w:rPr>
        <w:t xml:space="preserve">AngularJS </w:t>
      </w:r>
      <w:r w:rsidRPr="006F024C">
        <w:rPr>
          <w:rFonts w:ascii="Calibri" w:hAnsi="Calibri" w:cs="Consolas"/>
          <w:b/>
          <w:color w:val="000000"/>
          <w:sz w:val="28"/>
          <w:szCs w:val="28"/>
        </w:rPr>
        <w:t>ng-show</w:t>
      </w:r>
      <w:r w:rsidRPr="006F024C">
        <w:rPr>
          <w:rFonts w:ascii="Calibri" w:hAnsi="Calibri" w:cs="Consolas"/>
          <w:color w:val="000000"/>
          <w:sz w:val="28"/>
          <w:szCs w:val="28"/>
        </w:rPr>
        <w:t xml:space="preserve"> Directive</w:t>
      </w:r>
    </w:p>
    <w:p w:rsidR="0064735A" w:rsidRPr="006F024C" w:rsidRDefault="0064735A" w:rsidP="00704DA1">
      <w:pPr>
        <w:rPr>
          <w:rFonts w:ascii="Calibri" w:hAnsi="Calibri" w:cs="Consolas"/>
          <w:color w:val="000000"/>
          <w:sz w:val="28"/>
          <w:szCs w:val="28"/>
        </w:rPr>
      </w:pPr>
      <w:r w:rsidRPr="006F024C">
        <w:rPr>
          <w:rFonts w:ascii="Calibri" w:hAnsi="Calibri"/>
          <w:color w:val="000000"/>
          <w:sz w:val="28"/>
          <w:szCs w:val="28"/>
          <w:shd w:val="clear" w:color="auto" w:fill="FFFFFF"/>
        </w:rPr>
        <w:t>The </w:t>
      </w:r>
      <w:r w:rsidRPr="006F024C">
        <w:rPr>
          <w:rFonts w:ascii="Calibri" w:hAnsi="Calibri" w:cs="Consolas"/>
          <w:color w:val="DC143C"/>
          <w:sz w:val="28"/>
          <w:szCs w:val="28"/>
          <w:shd w:val="clear" w:color="auto" w:fill="F1F1F1"/>
        </w:rPr>
        <w:t>ng-show</w:t>
      </w:r>
      <w:r w:rsidRPr="006F024C">
        <w:rPr>
          <w:rFonts w:ascii="Calibri" w:hAnsi="Calibri"/>
          <w:color w:val="000000"/>
          <w:sz w:val="28"/>
          <w:szCs w:val="28"/>
          <w:shd w:val="clear" w:color="auto" w:fill="FFFFFF"/>
        </w:rPr>
        <w:t> directive shows the specified HTML element if the expression evaluates to true, otherwise the HTML element is hidden.</w:t>
      </w:r>
    </w:p>
    <w:p w:rsidR="000D52BF" w:rsidRPr="006F024C" w:rsidRDefault="000D52BF" w:rsidP="00704DA1">
      <w:pPr>
        <w:rPr>
          <w:rFonts w:ascii="Calibri" w:hAnsi="Calibri" w:cs="Consolas"/>
          <w:color w:val="000000"/>
          <w:sz w:val="28"/>
          <w:szCs w:val="28"/>
        </w:rPr>
      </w:pPr>
      <w:r w:rsidRPr="006F024C">
        <w:rPr>
          <w:rFonts w:ascii="Calibri" w:hAnsi="Calibri"/>
          <w:color w:val="000000"/>
          <w:sz w:val="28"/>
          <w:szCs w:val="28"/>
          <w:shd w:val="clear" w:color="auto" w:fill="F1F1F1"/>
        </w:rPr>
        <w:t>Show a section when a checkbox is checked:</w:t>
      </w:r>
    </w:p>
    <w:p w:rsidR="00D007EF" w:rsidRPr="006F024C" w:rsidRDefault="00D007EF" w:rsidP="00704DA1">
      <w:pPr>
        <w:rPr>
          <w:rFonts w:ascii="Calibri" w:hAnsi="Calibri" w:cs="Consolas"/>
          <w:color w:val="0000CD"/>
          <w:sz w:val="28"/>
          <w:szCs w:val="28"/>
          <w:shd w:val="clear" w:color="auto" w:fill="FFFFFF"/>
        </w:rPr>
      </w:pPr>
      <w:r w:rsidRPr="006F024C">
        <w:rPr>
          <w:rFonts w:ascii="Calibri" w:hAnsi="Calibri" w:cs="Consolas"/>
          <w:color w:val="000000"/>
          <w:sz w:val="28"/>
          <w:szCs w:val="28"/>
          <w:shd w:val="clear" w:color="auto" w:fill="FFFFFF"/>
        </w:rPr>
        <w:t>Show HTML: </w:t>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input</w:t>
      </w:r>
      <w:r w:rsidRPr="006F024C">
        <w:rPr>
          <w:rFonts w:ascii="Calibri" w:hAnsi="Calibri" w:cs="Consolas"/>
          <w:color w:val="FF0000"/>
          <w:sz w:val="28"/>
          <w:szCs w:val="28"/>
          <w:shd w:val="clear" w:color="auto" w:fill="FFFFFF"/>
        </w:rPr>
        <w:t> type</w:t>
      </w:r>
      <w:r w:rsidRPr="006F024C">
        <w:rPr>
          <w:rFonts w:ascii="Calibri" w:hAnsi="Calibri" w:cs="Consolas"/>
          <w:color w:val="0000CD"/>
          <w:sz w:val="28"/>
          <w:szCs w:val="28"/>
          <w:shd w:val="clear" w:color="auto" w:fill="FFFFFF"/>
        </w:rPr>
        <w:t>="checkbox"</w:t>
      </w:r>
      <w:r w:rsidRPr="006F024C">
        <w:rPr>
          <w:rFonts w:ascii="Calibri" w:hAnsi="Calibri" w:cs="Consolas"/>
          <w:color w:val="FF0000"/>
          <w:sz w:val="28"/>
          <w:szCs w:val="28"/>
          <w:shd w:val="clear" w:color="auto" w:fill="FFFFFF"/>
        </w:rPr>
        <w:t> ng-model</w:t>
      </w:r>
      <w:r w:rsidRPr="006F024C">
        <w:rPr>
          <w:rFonts w:ascii="Calibri" w:hAnsi="Calibri" w:cs="Consolas"/>
          <w:color w:val="0000CD"/>
          <w:sz w:val="28"/>
          <w:szCs w:val="28"/>
          <w:shd w:val="clear" w:color="auto" w:fill="FFFFFF"/>
        </w:rPr>
        <w:t>="</w:t>
      </w:r>
      <w:proofErr w:type="spellStart"/>
      <w:r w:rsidRPr="006F024C">
        <w:rPr>
          <w:rFonts w:ascii="Calibri" w:hAnsi="Calibri" w:cs="Consolas"/>
          <w:color w:val="0000CD"/>
          <w:sz w:val="28"/>
          <w:szCs w:val="28"/>
          <w:shd w:val="clear" w:color="auto" w:fill="FFFFFF"/>
        </w:rPr>
        <w:t>myVar</w:t>
      </w:r>
      <w:proofErr w:type="spellEnd"/>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rPr>
        <w:br/>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div</w:t>
      </w:r>
      <w:r w:rsidRPr="006F024C">
        <w:rPr>
          <w:rFonts w:ascii="Calibri" w:hAnsi="Calibri" w:cs="Consolas"/>
          <w:color w:val="FF0000"/>
          <w:sz w:val="28"/>
          <w:szCs w:val="28"/>
          <w:shd w:val="clear" w:color="auto" w:fill="FFFFFF"/>
        </w:rPr>
        <w:t> ng-show</w:t>
      </w:r>
      <w:r w:rsidRPr="006F024C">
        <w:rPr>
          <w:rFonts w:ascii="Calibri" w:hAnsi="Calibri" w:cs="Consolas"/>
          <w:color w:val="0000CD"/>
          <w:sz w:val="28"/>
          <w:szCs w:val="28"/>
          <w:shd w:val="clear" w:color="auto" w:fill="FFFFFF"/>
        </w:rPr>
        <w:t>="</w:t>
      </w:r>
      <w:proofErr w:type="spellStart"/>
      <w:r w:rsidRPr="006F024C">
        <w:rPr>
          <w:rFonts w:ascii="Calibri" w:hAnsi="Calibri" w:cs="Consolas"/>
          <w:color w:val="0000CD"/>
          <w:sz w:val="28"/>
          <w:szCs w:val="28"/>
          <w:shd w:val="clear" w:color="auto" w:fill="FFFFFF"/>
        </w:rPr>
        <w:t>myVar</w:t>
      </w:r>
      <w:proofErr w:type="spellEnd"/>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rPr>
        <w:br/>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h1</w:t>
      </w:r>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shd w:val="clear" w:color="auto" w:fill="FFFFFF"/>
        </w:rPr>
        <w:t>Welcome</w:t>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/h1</w:t>
      </w:r>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rPr>
        <w:br/>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p</w:t>
      </w:r>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shd w:val="clear" w:color="auto" w:fill="FFFFFF"/>
        </w:rPr>
        <w:t xml:space="preserve">Welcome to my </w:t>
      </w:r>
      <w:proofErr w:type="gramStart"/>
      <w:r w:rsidRPr="006F024C">
        <w:rPr>
          <w:rFonts w:ascii="Calibri" w:hAnsi="Calibri" w:cs="Consolas"/>
          <w:color w:val="000000"/>
          <w:sz w:val="28"/>
          <w:szCs w:val="28"/>
          <w:shd w:val="clear" w:color="auto" w:fill="FFFFFF"/>
        </w:rPr>
        <w:t>home.</w:t>
      </w:r>
      <w:r w:rsidRPr="006F024C">
        <w:rPr>
          <w:rFonts w:ascii="Calibri" w:hAnsi="Calibri" w:cs="Consolas"/>
          <w:color w:val="0000CD"/>
          <w:sz w:val="28"/>
          <w:szCs w:val="28"/>
          <w:shd w:val="clear" w:color="auto" w:fill="FFFFFF"/>
        </w:rPr>
        <w:t>&lt;</w:t>
      </w:r>
      <w:proofErr w:type="gramEnd"/>
      <w:r w:rsidRPr="006F024C">
        <w:rPr>
          <w:rFonts w:ascii="Calibri" w:hAnsi="Calibri" w:cs="Consolas"/>
          <w:color w:val="A52A2A"/>
          <w:sz w:val="28"/>
          <w:szCs w:val="28"/>
          <w:shd w:val="clear" w:color="auto" w:fill="FFFFFF"/>
        </w:rPr>
        <w:t>/p</w:t>
      </w:r>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rPr>
        <w:br/>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/div</w:t>
      </w:r>
      <w:r w:rsidRPr="006F024C">
        <w:rPr>
          <w:rFonts w:ascii="Calibri" w:hAnsi="Calibri" w:cs="Consolas"/>
          <w:color w:val="0000CD"/>
          <w:sz w:val="28"/>
          <w:szCs w:val="28"/>
          <w:shd w:val="clear" w:color="auto" w:fill="FFFFFF"/>
        </w:rPr>
        <w:t>&gt;</w:t>
      </w:r>
    </w:p>
    <w:p w:rsidR="00F633B9" w:rsidRPr="006F024C" w:rsidRDefault="00F633B9" w:rsidP="00704DA1">
      <w:pPr>
        <w:rPr>
          <w:rFonts w:ascii="Calibri" w:hAnsi="Calibri" w:cs="Consolas"/>
          <w:color w:val="0000CD"/>
          <w:sz w:val="28"/>
          <w:szCs w:val="28"/>
          <w:shd w:val="clear" w:color="auto" w:fill="FFFFFF"/>
        </w:rPr>
      </w:pPr>
    </w:p>
    <w:p w:rsidR="00F633B9" w:rsidRPr="006F024C" w:rsidRDefault="00F633B9" w:rsidP="00F633B9">
      <w:pPr>
        <w:rPr>
          <w:rFonts w:ascii="Calibri" w:hAnsi="Calibri" w:cs="Consolas"/>
          <w:color w:val="000000"/>
          <w:sz w:val="28"/>
          <w:szCs w:val="28"/>
        </w:rPr>
      </w:pPr>
      <w:r w:rsidRPr="006F024C">
        <w:rPr>
          <w:rFonts w:ascii="Calibri" w:hAnsi="Calibri" w:cs="Consolas"/>
          <w:color w:val="000000"/>
          <w:sz w:val="28"/>
          <w:szCs w:val="28"/>
        </w:rPr>
        <w:t xml:space="preserve">AngularJS </w:t>
      </w:r>
      <w:r w:rsidRPr="006F024C">
        <w:rPr>
          <w:rFonts w:ascii="Calibri" w:hAnsi="Calibri" w:cs="Consolas"/>
          <w:b/>
          <w:color w:val="000000"/>
          <w:sz w:val="28"/>
          <w:szCs w:val="28"/>
        </w:rPr>
        <w:t>ng-hide</w:t>
      </w:r>
      <w:r w:rsidRPr="006F024C">
        <w:rPr>
          <w:rFonts w:ascii="Calibri" w:hAnsi="Calibri" w:cs="Consolas"/>
          <w:color w:val="000000"/>
          <w:sz w:val="28"/>
          <w:szCs w:val="28"/>
        </w:rPr>
        <w:t xml:space="preserve"> Directive</w:t>
      </w:r>
    </w:p>
    <w:p w:rsidR="00712F85" w:rsidRPr="006F024C" w:rsidRDefault="005E65F5" w:rsidP="00F633B9">
      <w:pPr>
        <w:rPr>
          <w:rFonts w:ascii="Calibri" w:hAnsi="Calibri"/>
          <w:color w:val="000000"/>
          <w:sz w:val="28"/>
          <w:szCs w:val="28"/>
          <w:shd w:val="clear" w:color="auto" w:fill="FFFFFF"/>
        </w:rPr>
      </w:pPr>
      <w:r w:rsidRPr="006F024C">
        <w:rPr>
          <w:rFonts w:ascii="Calibri" w:hAnsi="Calibri"/>
          <w:color w:val="000000"/>
          <w:sz w:val="28"/>
          <w:szCs w:val="28"/>
          <w:shd w:val="clear" w:color="auto" w:fill="FFFFFF"/>
        </w:rPr>
        <w:t>The </w:t>
      </w:r>
      <w:r w:rsidRPr="006F024C">
        <w:rPr>
          <w:rFonts w:ascii="Calibri" w:hAnsi="Calibri" w:cs="Consolas"/>
          <w:color w:val="DC143C"/>
          <w:sz w:val="28"/>
          <w:szCs w:val="28"/>
          <w:shd w:val="clear" w:color="auto" w:fill="F1F1F1"/>
        </w:rPr>
        <w:t>ng-hide</w:t>
      </w:r>
      <w:r w:rsidRPr="006F024C">
        <w:rPr>
          <w:rFonts w:ascii="Calibri" w:hAnsi="Calibri"/>
          <w:color w:val="000000"/>
          <w:sz w:val="28"/>
          <w:szCs w:val="28"/>
          <w:shd w:val="clear" w:color="auto" w:fill="FFFFFF"/>
        </w:rPr>
        <w:t> directive hides the HTML element if the expression evaluates to true.</w:t>
      </w:r>
    </w:p>
    <w:p w:rsidR="005C627B" w:rsidRPr="006F024C" w:rsidRDefault="005C627B" w:rsidP="00F633B9">
      <w:pPr>
        <w:rPr>
          <w:rFonts w:ascii="Calibri" w:hAnsi="Calibri"/>
          <w:color w:val="000000"/>
          <w:sz w:val="28"/>
          <w:szCs w:val="28"/>
          <w:shd w:val="clear" w:color="auto" w:fill="F1F1F1"/>
        </w:rPr>
      </w:pPr>
      <w:r w:rsidRPr="006F024C">
        <w:rPr>
          <w:rFonts w:ascii="Calibri" w:hAnsi="Calibri"/>
          <w:color w:val="000000"/>
          <w:sz w:val="28"/>
          <w:szCs w:val="28"/>
          <w:shd w:val="clear" w:color="auto" w:fill="F1F1F1"/>
        </w:rPr>
        <w:t>Hide a section when a checkbox is checked:</w:t>
      </w:r>
    </w:p>
    <w:p w:rsidR="00F633B9" w:rsidRPr="006F024C" w:rsidRDefault="00A95948" w:rsidP="00A95948">
      <w:pPr>
        <w:rPr>
          <w:rFonts w:ascii="Calibri" w:hAnsi="Calibri" w:cs="Consolas"/>
          <w:color w:val="0000CD"/>
          <w:sz w:val="28"/>
          <w:szCs w:val="28"/>
          <w:shd w:val="clear" w:color="auto" w:fill="FFFFFF"/>
        </w:rPr>
      </w:pPr>
      <w:r w:rsidRPr="006F024C">
        <w:rPr>
          <w:rFonts w:ascii="Calibri" w:hAnsi="Calibri" w:cs="Consolas"/>
          <w:color w:val="000000"/>
          <w:sz w:val="28"/>
          <w:szCs w:val="28"/>
          <w:shd w:val="clear" w:color="auto" w:fill="FFFFFF"/>
        </w:rPr>
        <w:t>Hide HTML: </w:t>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input</w:t>
      </w:r>
      <w:r w:rsidRPr="006F024C">
        <w:rPr>
          <w:rFonts w:ascii="Calibri" w:hAnsi="Calibri" w:cs="Consolas"/>
          <w:color w:val="FF0000"/>
          <w:sz w:val="28"/>
          <w:szCs w:val="28"/>
          <w:shd w:val="clear" w:color="auto" w:fill="FFFFFF"/>
        </w:rPr>
        <w:t> type</w:t>
      </w:r>
      <w:r w:rsidRPr="006F024C">
        <w:rPr>
          <w:rFonts w:ascii="Calibri" w:hAnsi="Calibri" w:cs="Consolas"/>
          <w:color w:val="0000CD"/>
          <w:sz w:val="28"/>
          <w:szCs w:val="28"/>
          <w:shd w:val="clear" w:color="auto" w:fill="FFFFFF"/>
        </w:rPr>
        <w:t>="checkbox"</w:t>
      </w:r>
      <w:r w:rsidRPr="006F024C">
        <w:rPr>
          <w:rFonts w:ascii="Calibri" w:hAnsi="Calibri" w:cs="Consolas"/>
          <w:color w:val="FF0000"/>
          <w:sz w:val="28"/>
          <w:szCs w:val="28"/>
          <w:shd w:val="clear" w:color="auto" w:fill="FFFFFF"/>
        </w:rPr>
        <w:t> ng-model</w:t>
      </w:r>
      <w:r w:rsidRPr="006F024C">
        <w:rPr>
          <w:rFonts w:ascii="Calibri" w:hAnsi="Calibri" w:cs="Consolas"/>
          <w:color w:val="0000CD"/>
          <w:sz w:val="28"/>
          <w:szCs w:val="28"/>
          <w:shd w:val="clear" w:color="auto" w:fill="FFFFFF"/>
        </w:rPr>
        <w:t>="</w:t>
      </w:r>
      <w:proofErr w:type="spellStart"/>
      <w:r w:rsidRPr="006F024C">
        <w:rPr>
          <w:rFonts w:ascii="Calibri" w:hAnsi="Calibri" w:cs="Consolas"/>
          <w:color w:val="0000CD"/>
          <w:sz w:val="28"/>
          <w:szCs w:val="28"/>
          <w:shd w:val="clear" w:color="auto" w:fill="FFFFFF"/>
        </w:rPr>
        <w:t>myVar</w:t>
      </w:r>
      <w:proofErr w:type="spellEnd"/>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rPr>
        <w:br/>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div</w:t>
      </w:r>
      <w:r w:rsidRPr="006F024C">
        <w:rPr>
          <w:rFonts w:ascii="Calibri" w:hAnsi="Calibri" w:cs="Consolas"/>
          <w:color w:val="FF0000"/>
          <w:sz w:val="28"/>
          <w:szCs w:val="28"/>
          <w:shd w:val="clear" w:color="auto" w:fill="FFFFFF"/>
        </w:rPr>
        <w:t> ng-hide</w:t>
      </w:r>
      <w:r w:rsidRPr="006F024C">
        <w:rPr>
          <w:rFonts w:ascii="Calibri" w:hAnsi="Calibri" w:cs="Consolas"/>
          <w:color w:val="0000CD"/>
          <w:sz w:val="28"/>
          <w:szCs w:val="28"/>
          <w:shd w:val="clear" w:color="auto" w:fill="FFFFFF"/>
        </w:rPr>
        <w:t>="</w:t>
      </w:r>
      <w:proofErr w:type="spellStart"/>
      <w:r w:rsidRPr="006F024C">
        <w:rPr>
          <w:rFonts w:ascii="Calibri" w:hAnsi="Calibri" w:cs="Consolas"/>
          <w:color w:val="0000CD"/>
          <w:sz w:val="28"/>
          <w:szCs w:val="28"/>
          <w:shd w:val="clear" w:color="auto" w:fill="FFFFFF"/>
        </w:rPr>
        <w:t>myVar</w:t>
      </w:r>
      <w:proofErr w:type="spellEnd"/>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rPr>
        <w:br/>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h1</w:t>
      </w:r>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shd w:val="clear" w:color="auto" w:fill="FFFFFF"/>
        </w:rPr>
        <w:t>Welcome</w:t>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/h1</w:t>
      </w:r>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rPr>
        <w:br/>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p</w:t>
      </w:r>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shd w:val="clear" w:color="auto" w:fill="FFFFFF"/>
        </w:rPr>
        <w:t xml:space="preserve">Welcome to my </w:t>
      </w:r>
      <w:proofErr w:type="gramStart"/>
      <w:r w:rsidRPr="006F024C">
        <w:rPr>
          <w:rFonts w:ascii="Calibri" w:hAnsi="Calibri" w:cs="Consolas"/>
          <w:color w:val="000000"/>
          <w:sz w:val="28"/>
          <w:szCs w:val="28"/>
          <w:shd w:val="clear" w:color="auto" w:fill="FFFFFF"/>
        </w:rPr>
        <w:t>home.</w:t>
      </w:r>
      <w:r w:rsidRPr="006F024C">
        <w:rPr>
          <w:rFonts w:ascii="Calibri" w:hAnsi="Calibri" w:cs="Consolas"/>
          <w:color w:val="0000CD"/>
          <w:sz w:val="28"/>
          <w:szCs w:val="28"/>
          <w:shd w:val="clear" w:color="auto" w:fill="FFFFFF"/>
        </w:rPr>
        <w:t>&lt;</w:t>
      </w:r>
      <w:proofErr w:type="gramEnd"/>
      <w:r w:rsidRPr="006F024C">
        <w:rPr>
          <w:rFonts w:ascii="Calibri" w:hAnsi="Calibri" w:cs="Consolas"/>
          <w:color w:val="A52A2A"/>
          <w:sz w:val="28"/>
          <w:szCs w:val="28"/>
          <w:shd w:val="clear" w:color="auto" w:fill="FFFFFF"/>
        </w:rPr>
        <w:t>/p</w:t>
      </w:r>
      <w:r w:rsidRPr="006F024C">
        <w:rPr>
          <w:rFonts w:ascii="Calibri" w:hAnsi="Calibri" w:cs="Consolas"/>
          <w:color w:val="0000CD"/>
          <w:sz w:val="28"/>
          <w:szCs w:val="28"/>
          <w:shd w:val="clear" w:color="auto" w:fill="FFFFFF"/>
        </w:rPr>
        <w:t>&gt;</w:t>
      </w:r>
      <w:r w:rsidRPr="006F024C">
        <w:rPr>
          <w:rFonts w:ascii="Calibri" w:hAnsi="Calibri" w:cs="Consolas"/>
          <w:color w:val="000000"/>
          <w:sz w:val="28"/>
          <w:szCs w:val="28"/>
        </w:rPr>
        <w:br/>
      </w:r>
      <w:r w:rsidRPr="006F024C">
        <w:rPr>
          <w:rFonts w:ascii="Calibri" w:hAnsi="Calibri" w:cs="Consolas"/>
          <w:color w:val="0000CD"/>
          <w:sz w:val="28"/>
          <w:szCs w:val="28"/>
          <w:shd w:val="clear" w:color="auto" w:fill="FFFFFF"/>
        </w:rPr>
        <w:t>&lt;</w:t>
      </w:r>
      <w:r w:rsidRPr="006F024C">
        <w:rPr>
          <w:rFonts w:ascii="Calibri" w:hAnsi="Calibri" w:cs="Consolas"/>
          <w:color w:val="A52A2A"/>
          <w:sz w:val="28"/>
          <w:szCs w:val="28"/>
          <w:shd w:val="clear" w:color="auto" w:fill="FFFFFF"/>
        </w:rPr>
        <w:t>/div</w:t>
      </w:r>
      <w:r w:rsidRPr="006F024C">
        <w:rPr>
          <w:rFonts w:ascii="Calibri" w:hAnsi="Calibri" w:cs="Consolas"/>
          <w:color w:val="0000CD"/>
          <w:sz w:val="28"/>
          <w:szCs w:val="28"/>
          <w:shd w:val="clear" w:color="auto" w:fill="FFFFFF"/>
        </w:rPr>
        <w:t>&gt;</w:t>
      </w:r>
    </w:p>
    <w:p w:rsidR="009352AE" w:rsidRPr="006F024C" w:rsidRDefault="009352AE" w:rsidP="00A95948">
      <w:pPr>
        <w:rPr>
          <w:rFonts w:ascii="Calibri" w:hAnsi="Calibri" w:cs="Consolas"/>
          <w:color w:val="0000CD"/>
          <w:sz w:val="28"/>
          <w:szCs w:val="28"/>
          <w:shd w:val="clear" w:color="auto" w:fill="FFFFFF"/>
        </w:rPr>
      </w:pPr>
    </w:p>
    <w:p w:rsidR="00F73DB9" w:rsidRPr="00061F15" w:rsidRDefault="00F73DB9" w:rsidP="00A95948">
      <w:pPr>
        <w:rPr>
          <w:rFonts w:ascii="Calibri" w:hAnsi="Calibri" w:cs="Consolas"/>
          <w:b/>
          <w:sz w:val="32"/>
          <w:szCs w:val="32"/>
          <w:shd w:val="clear" w:color="auto" w:fill="FFFFFF"/>
        </w:rPr>
      </w:pPr>
      <w:r w:rsidRPr="00061F15">
        <w:rPr>
          <w:rFonts w:ascii="Calibri" w:hAnsi="Calibri" w:cs="Consolas"/>
          <w:b/>
          <w:sz w:val="32"/>
          <w:szCs w:val="32"/>
          <w:shd w:val="clear" w:color="auto" w:fill="FFFFFF"/>
        </w:rPr>
        <w:t>Creating custom directive</w:t>
      </w:r>
    </w:p>
    <w:p w:rsidR="000D37A4" w:rsidRPr="006F024C" w:rsidRDefault="000D37A4" w:rsidP="000D37A4">
      <w:pPr>
        <w:pStyle w:val="NormalWeb"/>
        <w:shd w:val="clear" w:color="auto" w:fill="FFFFFF"/>
        <w:spacing w:before="0" w:beforeAutospacing="0" w:after="225" w:afterAutospacing="0"/>
        <w:rPr>
          <w:rFonts w:ascii="Calibri" w:hAnsi="Calibri" w:cs="Arial"/>
          <w:color w:val="394A58"/>
          <w:spacing w:val="8"/>
          <w:sz w:val="28"/>
          <w:szCs w:val="28"/>
        </w:rPr>
      </w:pPr>
      <w:r w:rsidRPr="006F024C">
        <w:rPr>
          <w:rFonts w:ascii="Calibri" w:hAnsi="Calibri" w:cs="Arial"/>
          <w:color w:val="394A58"/>
          <w:spacing w:val="8"/>
          <w:sz w:val="28"/>
          <w:szCs w:val="28"/>
        </w:rPr>
        <w:t xml:space="preserve">A directive is, thus, implemented as a function, which returns an object, called Data Definition Object (DDO), that configures the directive’s </w:t>
      </w:r>
      <w:proofErr w:type="spellStart"/>
      <w:r w:rsidRPr="006F024C">
        <w:rPr>
          <w:rFonts w:ascii="Calibri" w:hAnsi="Calibri" w:cs="Arial"/>
          <w:color w:val="394A58"/>
          <w:spacing w:val="8"/>
          <w:sz w:val="28"/>
          <w:szCs w:val="28"/>
        </w:rPr>
        <w:t>behavior</w:t>
      </w:r>
      <w:proofErr w:type="spellEnd"/>
      <w:r w:rsidRPr="006F024C">
        <w:rPr>
          <w:rFonts w:ascii="Calibri" w:hAnsi="Calibri" w:cs="Arial"/>
          <w:color w:val="394A58"/>
          <w:spacing w:val="8"/>
          <w:sz w:val="28"/>
          <w:szCs w:val="28"/>
        </w:rPr>
        <w:t xml:space="preserve"> and template. </w:t>
      </w:r>
      <w:r w:rsidRPr="006F024C">
        <w:rPr>
          <w:rStyle w:val="HTMLCode"/>
          <w:rFonts w:ascii="Calibri" w:hAnsi="Calibri" w:cs="Consolas"/>
          <w:b/>
          <w:bCs/>
          <w:color w:val="BD240D"/>
          <w:spacing w:val="8"/>
          <w:sz w:val="28"/>
          <w:szCs w:val="28"/>
        </w:rPr>
        <w:t>restrict, template, </w:t>
      </w:r>
      <w:r w:rsidRPr="006F024C">
        <w:rPr>
          <w:rFonts w:ascii="Calibri" w:hAnsi="Calibri" w:cs="Arial"/>
          <w:color w:val="394A58"/>
          <w:spacing w:val="8"/>
          <w:sz w:val="28"/>
          <w:szCs w:val="28"/>
        </w:rPr>
        <w:t>etc., are the fields of this object.</w:t>
      </w:r>
    </w:p>
    <w:p w:rsidR="00F506DF" w:rsidRPr="006F024C" w:rsidRDefault="000D37A4" w:rsidP="000D37A4">
      <w:pPr>
        <w:pStyle w:val="NormalWeb"/>
        <w:shd w:val="clear" w:color="auto" w:fill="FFFFFF"/>
        <w:spacing w:before="0" w:beforeAutospacing="0" w:after="225" w:afterAutospacing="0"/>
        <w:rPr>
          <w:rFonts w:ascii="Calibri" w:hAnsi="Calibri" w:cs="Arial"/>
          <w:color w:val="394A58"/>
          <w:spacing w:val="8"/>
          <w:sz w:val="28"/>
          <w:szCs w:val="28"/>
        </w:rPr>
      </w:pPr>
      <w:r w:rsidRPr="006F024C">
        <w:rPr>
          <w:rStyle w:val="HTMLCode"/>
          <w:rFonts w:ascii="Calibri" w:hAnsi="Calibri" w:cs="Consolas"/>
          <w:b/>
          <w:bCs/>
          <w:color w:val="BD240D"/>
          <w:spacing w:val="8"/>
          <w:sz w:val="28"/>
          <w:szCs w:val="28"/>
        </w:rPr>
        <w:t>restrict</w:t>
      </w:r>
      <w:r w:rsidRPr="006F024C">
        <w:rPr>
          <w:rFonts w:ascii="Calibri" w:hAnsi="Calibri" w:cs="Arial"/>
          <w:color w:val="394A58"/>
          <w:spacing w:val="8"/>
          <w:sz w:val="28"/>
          <w:szCs w:val="28"/>
        </w:rPr>
        <w:t>: defines the type of HTML element which can act as a trigger for the directive</w:t>
      </w:r>
    </w:p>
    <w:p w:rsidR="00F506DF" w:rsidRPr="006F024C" w:rsidRDefault="00F506DF" w:rsidP="00F506DF">
      <w:pPr>
        <w:shd w:val="clear" w:color="auto" w:fill="FFFFFF"/>
        <w:spacing w:before="100" w:beforeAutospacing="1" w:after="100" w:afterAutospacing="1" w:line="240" w:lineRule="auto"/>
        <w:rPr>
          <w:rFonts w:ascii="Calibri" w:eastAsia="Times New Roman" w:hAnsi="Calibri" w:cs="Times New Roman"/>
          <w:color w:val="000000"/>
          <w:sz w:val="28"/>
          <w:szCs w:val="28"/>
          <w:lang w:val="en-IN" w:eastAsia="en-IN"/>
        </w:rPr>
      </w:pPr>
      <w:r w:rsidRPr="006F024C">
        <w:rPr>
          <w:rFonts w:ascii="Calibri" w:eastAsia="Times New Roman" w:hAnsi="Calibri" w:cs="Times New Roman"/>
          <w:color w:val="000000"/>
          <w:sz w:val="28"/>
          <w:szCs w:val="28"/>
          <w:lang w:val="en-IN" w:eastAsia="en-IN"/>
        </w:rPr>
        <w:t>You can invoke a directive by using:</w:t>
      </w:r>
    </w:p>
    <w:p w:rsidR="00F506DF" w:rsidRPr="006F024C" w:rsidRDefault="00CF4A1E" w:rsidP="00F506DF">
      <w:pPr>
        <w:numPr>
          <w:ilvl w:val="0"/>
          <w:numId w:val="20"/>
        </w:numPr>
        <w:shd w:val="clear" w:color="auto" w:fill="FFFFFF"/>
        <w:spacing w:before="100" w:beforeAutospacing="1" w:after="100" w:afterAutospacing="1" w:line="240" w:lineRule="auto"/>
        <w:rPr>
          <w:rFonts w:ascii="Calibri" w:eastAsia="Times New Roman" w:hAnsi="Calibri" w:cs="Times New Roman"/>
          <w:color w:val="000000"/>
          <w:sz w:val="28"/>
          <w:szCs w:val="28"/>
          <w:lang w:val="en-IN" w:eastAsia="en-IN"/>
        </w:rPr>
      </w:pPr>
      <w:r w:rsidRPr="006F024C">
        <w:rPr>
          <w:rFonts w:ascii="Calibri" w:hAnsi="Calibri" w:cs="Arial"/>
          <w:color w:val="394A58"/>
          <w:sz w:val="28"/>
          <w:szCs w:val="28"/>
        </w:rPr>
        <w:t xml:space="preserve">E: </w:t>
      </w:r>
      <w:r w:rsidR="00F506DF" w:rsidRPr="006F024C">
        <w:rPr>
          <w:rFonts w:ascii="Calibri" w:eastAsia="Times New Roman" w:hAnsi="Calibri" w:cs="Times New Roman"/>
          <w:color w:val="000000"/>
          <w:sz w:val="28"/>
          <w:szCs w:val="28"/>
          <w:lang w:val="en-IN" w:eastAsia="en-IN"/>
        </w:rPr>
        <w:t>Element name</w:t>
      </w:r>
      <w:r w:rsidRPr="006F024C">
        <w:rPr>
          <w:rFonts w:ascii="Calibri" w:eastAsia="Times New Roman" w:hAnsi="Calibri" w:cs="Times New Roman"/>
          <w:color w:val="000000"/>
          <w:sz w:val="28"/>
          <w:szCs w:val="28"/>
          <w:lang w:val="en-IN" w:eastAsia="en-IN"/>
        </w:rPr>
        <w:t xml:space="preserve">   </w:t>
      </w:r>
      <w:r w:rsidRPr="006F024C">
        <w:rPr>
          <w:rFonts w:ascii="Calibri" w:hAnsi="Calibri" w:cs="Consolas"/>
          <w:color w:val="0000CD"/>
          <w:sz w:val="28"/>
          <w:szCs w:val="28"/>
          <w:shd w:val="clear" w:color="auto" w:fill="FFFFFF"/>
        </w:rPr>
        <w:t>&lt;</w:t>
      </w:r>
      <w:r w:rsidR="00BB731E" w:rsidRPr="006F024C">
        <w:rPr>
          <w:rStyle w:val="HTMLCode"/>
          <w:rFonts w:ascii="Calibri" w:hAnsi="Calibri" w:cs="Consolas"/>
          <w:color w:val="000000"/>
          <w:sz w:val="28"/>
          <w:szCs w:val="28"/>
        </w:rPr>
        <w:t>my-directive</w:t>
      </w:r>
      <w:r w:rsidR="00BB731E" w:rsidRPr="006F024C">
        <w:rPr>
          <w:rFonts w:ascii="Calibri" w:hAnsi="Calibri" w:cs="Consolas"/>
          <w:color w:val="0000CD"/>
          <w:sz w:val="28"/>
          <w:szCs w:val="28"/>
          <w:shd w:val="clear" w:color="auto" w:fill="FFFFFF"/>
        </w:rPr>
        <w:t xml:space="preserve"> </w:t>
      </w:r>
      <w:r w:rsidRPr="006F024C">
        <w:rPr>
          <w:rFonts w:ascii="Calibri" w:hAnsi="Calibri" w:cs="Consolas"/>
          <w:color w:val="0000CD"/>
          <w:sz w:val="28"/>
          <w:szCs w:val="28"/>
          <w:shd w:val="clear" w:color="auto" w:fill="FFFFFF"/>
        </w:rPr>
        <w:t>&gt;&lt;</w:t>
      </w:r>
      <w:r w:rsidRPr="006F024C">
        <w:rPr>
          <w:rFonts w:ascii="Calibri" w:hAnsi="Calibri" w:cs="Consolas"/>
          <w:color w:val="A52A2A"/>
          <w:sz w:val="28"/>
          <w:szCs w:val="28"/>
          <w:shd w:val="clear" w:color="auto" w:fill="FFFFFF"/>
        </w:rPr>
        <w:t>/</w:t>
      </w:r>
      <w:r w:rsidR="00BB731E" w:rsidRPr="006F024C">
        <w:rPr>
          <w:rStyle w:val="HTMLCode"/>
          <w:rFonts w:ascii="Calibri" w:hAnsi="Calibri" w:cs="Consolas"/>
          <w:color w:val="000000"/>
          <w:sz w:val="28"/>
          <w:szCs w:val="28"/>
        </w:rPr>
        <w:t>my-directive</w:t>
      </w:r>
      <w:r w:rsidRPr="006F024C">
        <w:rPr>
          <w:rFonts w:ascii="Calibri" w:hAnsi="Calibri" w:cs="Consolas"/>
          <w:color w:val="0000CD"/>
          <w:sz w:val="28"/>
          <w:szCs w:val="28"/>
          <w:shd w:val="clear" w:color="auto" w:fill="FFFFFF"/>
        </w:rPr>
        <w:t>&gt;</w:t>
      </w:r>
    </w:p>
    <w:p w:rsidR="00F506DF" w:rsidRPr="006F024C" w:rsidRDefault="00CF4A1E" w:rsidP="00F506DF">
      <w:pPr>
        <w:numPr>
          <w:ilvl w:val="0"/>
          <w:numId w:val="20"/>
        </w:numPr>
        <w:shd w:val="clear" w:color="auto" w:fill="FFFFFF"/>
        <w:spacing w:before="100" w:beforeAutospacing="1" w:after="100" w:afterAutospacing="1" w:line="240" w:lineRule="auto"/>
        <w:rPr>
          <w:rFonts w:ascii="Calibri" w:eastAsia="Times New Roman" w:hAnsi="Calibri" w:cs="Times New Roman"/>
          <w:color w:val="000000"/>
          <w:sz w:val="28"/>
          <w:szCs w:val="28"/>
          <w:lang w:val="en-IN" w:eastAsia="en-IN"/>
        </w:rPr>
      </w:pPr>
      <w:r w:rsidRPr="006F024C">
        <w:rPr>
          <w:rFonts w:ascii="Calibri" w:hAnsi="Calibri" w:cs="Arial"/>
          <w:color w:val="394A58"/>
          <w:sz w:val="28"/>
          <w:szCs w:val="28"/>
        </w:rPr>
        <w:t xml:space="preserve">A: </w:t>
      </w:r>
      <w:r w:rsidR="00F506DF" w:rsidRPr="006F024C">
        <w:rPr>
          <w:rFonts w:ascii="Calibri" w:eastAsia="Times New Roman" w:hAnsi="Calibri" w:cs="Times New Roman"/>
          <w:color w:val="000000"/>
          <w:sz w:val="28"/>
          <w:szCs w:val="28"/>
          <w:lang w:val="en-IN" w:eastAsia="en-IN"/>
        </w:rPr>
        <w:t>Attribute</w:t>
      </w:r>
      <w:r w:rsidR="00BB731E" w:rsidRPr="006F024C">
        <w:rPr>
          <w:rFonts w:ascii="Calibri" w:eastAsia="Times New Roman" w:hAnsi="Calibri" w:cs="Times New Roman"/>
          <w:color w:val="000000"/>
          <w:sz w:val="28"/>
          <w:szCs w:val="28"/>
          <w:lang w:val="en-IN" w:eastAsia="en-IN"/>
        </w:rPr>
        <w:tab/>
        <w:t xml:space="preserve">          &lt;div </w:t>
      </w:r>
      <w:r w:rsidR="00BB731E" w:rsidRPr="006F024C">
        <w:rPr>
          <w:rStyle w:val="HTMLCode"/>
          <w:rFonts w:ascii="Calibri" w:hAnsi="Calibri" w:cs="Consolas"/>
          <w:color w:val="000000"/>
          <w:sz w:val="28"/>
          <w:szCs w:val="28"/>
        </w:rPr>
        <w:t>my-directive</w:t>
      </w:r>
      <w:r w:rsidR="00BB731E" w:rsidRPr="006F024C">
        <w:rPr>
          <w:rFonts w:ascii="Calibri" w:eastAsia="Times New Roman" w:hAnsi="Calibri" w:cs="Times New Roman"/>
          <w:color w:val="000000"/>
          <w:sz w:val="28"/>
          <w:szCs w:val="28"/>
          <w:lang w:val="en-IN" w:eastAsia="en-IN"/>
        </w:rPr>
        <w:t>&gt;&lt;/div&gt;</w:t>
      </w:r>
    </w:p>
    <w:p w:rsidR="00F506DF" w:rsidRPr="006F024C" w:rsidRDefault="00CF4A1E" w:rsidP="00BB731E">
      <w:pPr>
        <w:numPr>
          <w:ilvl w:val="0"/>
          <w:numId w:val="20"/>
        </w:numPr>
        <w:shd w:val="clear" w:color="auto" w:fill="FFFFFF"/>
        <w:spacing w:before="100" w:beforeAutospacing="1" w:after="100" w:afterAutospacing="1" w:line="240" w:lineRule="auto"/>
        <w:rPr>
          <w:rFonts w:ascii="Calibri" w:eastAsia="Times New Roman" w:hAnsi="Calibri" w:cs="Times New Roman"/>
          <w:color w:val="000000"/>
          <w:sz w:val="28"/>
          <w:szCs w:val="28"/>
          <w:lang w:val="en-IN" w:eastAsia="en-IN"/>
        </w:rPr>
      </w:pPr>
      <w:r w:rsidRPr="006F024C">
        <w:rPr>
          <w:rFonts w:ascii="Calibri" w:hAnsi="Calibri" w:cs="Arial"/>
          <w:color w:val="394A58"/>
          <w:sz w:val="28"/>
          <w:szCs w:val="28"/>
        </w:rPr>
        <w:t xml:space="preserve">C: </w:t>
      </w:r>
      <w:r w:rsidR="00F506DF" w:rsidRPr="006F024C">
        <w:rPr>
          <w:rFonts w:ascii="Calibri" w:eastAsia="Times New Roman" w:hAnsi="Calibri" w:cs="Times New Roman"/>
          <w:color w:val="000000"/>
          <w:sz w:val="28"/>
          <w:szCs w:val="28"/>
          <w:lang w:val="en-IN" w:eastAsia="en-IN"/>
        </w:rPr>
        <w:t>Class</w:t>
      </w:r>
      <w:r w:rsidR="00BB731E" w:rsidRPr="006F024C">
        <w:rPr>
          <w:rFonts w:ascii="Calibri" w:eastAsia="Times New Roman" w:hAnsi="Calibri" w:cs="Times New Roman"/>
          <w:color w:val="000000"/>
          <w:sz w:val="28"/>
          <w:szCs w:val="28"/>
          <w:lang w:val="en-IN" w:eastAsia="en-IN"/>
        </w:rPr>
        <w:tab/>
      </w:r>
      <w:r w:rsidR="00BB731E" w:rsidRPr="006F024C">
        <w:rPr>
          <w:rFonts w:ascii="Calibri" w:eastAsia="Times New Roman" w:hAnsi="Calibri" w:cs="Times New Roman"/>
          <w:color w:val="000000"/>
          <w:sz w:val="28"/>
          <w:szCs w:val="28"/>
          <w:lang w:val="en-IN" w:eastAsia="en-IN"/>
        </w:rPr>
        <w:tab/>
        <w:t xml:space="preserve"> &lt;div class=”</w:t>
      </w:r>
      <w:r w:rsidR="00BB731E" w:rsidRPr="006F024C">
        <w:rPr>
          <w:rStyle w:val="HTMLCode"/>
          <w:rFonts w:ascii="Calibri" w:hAnsi="Calibri" w:cs="Consolas"/>
          <w:color w:val="000000"/>
          <w:sz w:val="28"/>
          <w:szCs w:val="28"/>
        </w:rPr>
        <w:t>my-directive</w:t>
      </w:r>
      <w:r w:rsidR="00BB731E" w:rsidRPr="006F024C">
        <w:rPr>
          <w:rFonts w:ascii="Calibri" w:eastAsia="Times New Roman" w:hAnsi="Calibri" w:cs="Times New Roman"/>
          <w:color w:val="000000"/>
          <w:sz w:val="28"/>
          <w:szCs w:val="28"/>
          <w:lang w:val="en-IN" w:eastAsia="en-IN"/>
        </w:rPr>
        <w:t>”&gt;&lt;/div&gt;</w:t>
      </w:r>
    </w:p>
    <w:p w:rsidR="000D37A4" w:rsidRPr="006F024C" w:rsidRDefault="00CF4A1E" w:rsidP="005069CA">
      <w:pPr>
        <w:numPr>
          <w:ilvl w:val="0"/>
          <w:numId w:val="20"/>
        </w:numPr>
        <w:shd w:val="clear" w:color="auto" w:fill="FFFFFF"/>
        <w:spacing w:before="100" w:beforeAutospacing="1" w:after="100" w:afterAutospacing="1" w:line="240" w:lineRule="auto"/>
        <w:rPr>
          <w:rFonts w:ascii="Calibri" w:eastAsia="Times New Roman" w:hAnsi="Calibri" w:cs="Times New Roman"/>
          <w:color w:val="000000"/>
          <w:sz w:val="28"/>
          <w:szCs w:val="28"/>
          <w:lang w:val="en-IN" w:eastAsia="en-IN"/>
        </w:rPr>
      </w:pPr>
      <w:r w:rsidRPr="006F024C">
        <w:rPr>
          <w:rFonts w:ascii="Calibri" w:eastAsia="Times New Roman" w:hAnsi="Calibri" w:cs="Times New Roman"/>
          <w:color w:val="000000"/>
          <w:sz w:val="28"/>
          <w:szCs w:val="28"/>
          <w:lang w:val="en-IN" w:eastAsia="en-IN"/>
        </w:rPr>
        <w:t xml:space="preserve">M: </w:t>
      </w:r>
      <w:r w:rsidR="00F506DF" w:rsidRPr="006F024C">
        <w:rPr>
          <w:rFonts w:ascii="Calibri" w:eastAsia="Times New Roman" w:hAnsi="Calibri" w:cs="Times New Roman"/>
          <w:color w:val="000000"/>
          <w:sz w:val="28"/>
          <w:szCs w:val="28"/>
          <w:lang w:val="en-IN" w:eastAsia="en-IN"/>
        </w:rPr>
        <w:t>Comment</w:t>
      </w:r>
      <w:r w:rsidR="00003BC1" w:rsidRPr="006F024C">
        <w:rPr>
          <w:rFonts w:ascii="Calibri" w:eastAsia="Times New Roman" w:hAnsi="Calibri" w:cs="Times New Roman"/>
          <w:color w:val="000000"/>
          <w:sz w:val="28"/>
          <w:szCs w:val="28"/>
          <w:lang w:val="en-IN" w:eastAsia="en-IN"/>
        </w:rPr>
        <w:tab/>
      </w:r>
      <w:proofErr w:type="gramStart"/>
      <w:r w:rsidR="00003BC1" w:rsidRPr="006F024C">
        <w:rPr>
          <w:rFonts w:ascii="Calibri" w:hAnsi="Calibri" w:cs="Consolas"/>
          <w:color w:val="008000"/>
          <w:sz w:val="28"/>
          <w:szCs w:val="28"/>
          <w:shd w:val="clear" w:color="auto" w:fill="FFFFFF"/>
        </w:rPr>
        <w:t>&lt;!--</w:t>
      </w:r>
      <w:proofErr w:type="gramEnd"/>
      <w:r w:rsidR="00003BC1" w:rsidRPr="006F024C">
        <w:rPr>
          <w:rFonts w:ascii="Calibri" w:hAnsi="Calibri" w:cs="Consolas"/>
          <w:color w:val="008000"/>
          <w:sz w:val="28"/>
          <w:szCs w:val="28"/>
          <w:shd w:val="clear" w:color="auto" w:fill="FFFFFF"/>
        </w:rPr>
        <w:t xml:space="preserve"> directive: </w:t>
      </w:r>
      <w:r w:rsidR="00003BC1" w:rsidRPr="006F024C">
        <w:rPr>
          <w:rStyle w:val="HTMLCode"/>
          <w:rFonts w:ascii="Calibri" w:hAnsi="Calibri" w:cs="Consolas"/>
          <w:color w:val="000000"/>
          <w:sz w:val="28"/>
          <w:szCs w:val="28"/>
        </w:rPr>
        <w:t>my-directive</w:t>
      </w:r>
      <w:r w:rsidR="00003BC1" w:rsidRPr="006F024C">
        <w:rPr>
          <w:rFonts w:ascii="Calibri" w:hAnsi="Calibri" w:cs="Consolas"/>
          <w:color w:val="008000"/>
          <w:sz w:val="28"/>
          <w:szCs w:val="28"/>
          <w:shd w:val="clear" w:color="auto" w:fill="FFFFFF"/>
        </w:rPr>
        <w:t xml:space="preserve"> --&gt;</w:t>
      </w:r>
    </w:p>
    <w:p w:rsidR="000D37A4" w:rsidRPr="006F024C" w:rsidRDefault="000D37A4" w:rsidP="000D37A4">
      <w:pPr>
        <w:pStyle w:val="NormalWeb"/>
        <w:shd w:val="clear" w:color="auto" w:fill="FFFFFF"/>
        <w:spacing w:before="0" w:beforeAutospacing="0" w:after="225" w:afterAutospacing="0"/>
        <w:rPr>
          <w:rFonts w:ascii="Calibri" w:hAnsi="Calibri" w:cs="Arial"/>
          <w:color w:val="394A58"/>
          <w:spacing w:val="8"/>
          <w:sz w:val="28"/>
          <w:szCs w:val="28"/>
        </w:rPr>
      </w:pPr>
      <w:proofErr w:type="spellStart"/>
      <w:r w:rsidRPr="006F024C">
        <w:rPr>
          <w:rStyle w:val="HTMLCode"/>
          <w:rFonts w:ascii="Calibri" w:hAnsi="Calibri" w:cs="Consolas"/>
          <w:b/>
          <w:bCs/>
          <w:color w:val="BD240D"/>
          <w:spacing w:val="8"/>
          <w:sz w:val="28"/>
          <w:szCs w:val="28"/>
        </w:rPr>
        <w:t>transclude</w:t>
      </w:r>
      <w:proofErr w:type="spellEnd"/>
      <w:r w:rsidRPr="006F024C">
        <w:rPr>
          <w:rFonts w:ascii="Calibri" w:hAnsi="Calibri" w:cs="Arial"/>
          <w:color w:val="394A58"/>
          <w:spacing w:val="8"/>
          <w:sz w:val="28"/>
          <w:szCs w:val="28"/>
        </w:rPr>
        <w:t xml:space="preserve">: specifies whether to transfer and include the original inner content of the directive’s HTML </w:t>
      </w:r>
      <w:proofErr w:type="spellStart"/>
      <w:r w:rsidRPr="006F024C">
        <w:rPr>
          <w:rFonts w:ascii="Calibri" w:hAnsi="Calibri" w:cs="Arial"/>
          <w:color w:val="394A58"/>
          <w:spacing w:val="8"/>
          <w:sz w:val="28"/>
          <w:szCs w:val="28"/>
        </w:rPr>
        <w:t>markup</w:t>
      </w:r>
      <w:proofErr w:type="spellEnd"/>
      <w:r w:rsidRPr="006F024C">
        <w:rPr>
          <w:rFonts w:ascii="Calibri" w:hAnsi="Calibri" w:cs="Arial"/>
          <w:color w:val="394A58"/>
          <w:spacing w:val="8"/>
          <w:sz w:val="28"/>
          <w:szCs w:val="28"/>
        </w:rPr>
        <w:t xml:space="preserve"> (‘Movie </w:t>
      </w:r>
      <w:proofErr w:type="gramStart"/>
      <w:r w:rsidRPr="006F024C">
        <w:rPr>
          <w:rFonts w:ascii="Calibri" w:hAnsi="Calibri" w:cs="Arial"/>
          <w:color w:val="394A58"/>
          <w:spacing w:val="8"/>
          <w:sz w:val="28"/>
          <w:szCs w:val="28"/>
        </w:rPr>
        <w:t>Title :</w:t>
      </w:r>
      <w:proofErr w:type="gramEnd"/>
      <w:r w:rsidRPr="006F024C">
        <w:rPr>
          <w:rFonts w:ascii="Calibri" w:hAnsi="Calibri" w:cs="Arial"/>
          <w:color w:val="394A58"/>
          <w:spacing w:val="8"/>
          <w:sz w:val="28"/>
          <w:szCs w:val="28"/>
        </w:rPr>
        <w:t xml:space="preserve">’) in the destination </w:t>
      </w:r>
      <w:proofErr w:type="spellStart"/>
      <w:r w:rsidRPr="006F024C">
        <w:rPr>
          <w:rFonts w:ascii="Calibri" w:hAnsi="Calibri" w:cs="Arial"/>
          <w:color w:val="394A58"/>
          <w:spacing w:val="8"/>
          <w:sz w:val="28"/>
          <w:szCs w:val="28"/>
        </w:rPr>
        <w:t>markup</w:t>
      </w:r>
      <w:proofErr w:type="spellEnd"/>
      <w:r w:rsidRPr="006F024C">
        <w:rPr>
          <w:rFonts w:ascii="Calibri" w:hAnsi="Calibri" w:cs="Arial"/>
          <w:color w:val="394A58"/>
          <w:spacing w:val="8"/>
          <w:sz w:val="28"/>
          <w:szCs w:val="28"/>
        </w:rPr>
        <w:t xml:space="preserve"> (which is defined in the template).</w:t>
      </w:r>
    </w:p>
    <w:p w:rsidR="000D37A4" w:rsidRPr="006F024C" w:rsidRDefault="000D37A4" w:rsidP="000D37A4">
      <w:pPr>
        <w:pStyle w:val="NormalWeb"/>
        <w:shd w:val="clear" w:color="auto" w:fill="FFFFFF"/>
        <w:spacing w:before="0" w:beforeAutospacing="0" w:after="225" w:afterAutospacing="0"/>
        <w:rPr>
          <w:rFonts w:ascii="Calibri" w:hAnsi="Calibri" w:cs="Arial"/>
          <w:color w:val="394A58"/>
          <w:spacing w:val="8"/>
          <w:sz w:val="28"/>
          <w:szCs w:val="28"/>
        </w:rPr>
      </w:pPr>
      <w:r w:rsidRPr="006F024C">
        <w:rPr>
          <w:rStyle w:val="HTMLCode"/>
          <w:rFonts w:ascii="Calibri" w:hAnsi="Calibri" w:cs="Consolas"/>
          <w:b/>
          <w:bCs/>
          <w:color w:val="BD240D"/>
          <w:spacing w:val="8"/>
          <w:sz w:val="28"/>
          <w:szCs w:val="28"/>
        </w:rPr>
        <w:t>template</w:t>
      </w:r>
      <w:r w:rsidRPr="006F024C">
        <w:rPr>
          <w:rFonts w:ascii="Calibri" w:hAnsi="Calibri" w:cs="Arial"/>
          <w:color w:val="394A58"/>
          <w:spacing w:val="8"/>
          <w:sz w:val="28"/>
          <w:szCs w:val="28"/>
        </w:rPr>
        <w:t>: specifies the HTML content that should be added to the HTML result of the directive.</w:t>
      </w:r>
    </w:p>
    <w:p w:rsidR="000D37A4" w:rsidRPr="006F024C" w:rsidRDefault="000D37A4" w:rsidP="00A95948">
      <w:pPr>
        <w:rPr>
          <w:rFonts w:ascii="Calibri" w:hAnsi="Calibri" w:cs="Consolas"/>
          <w:b/>
          <w:color w:val="0000CD"/>
          <w:sz w:val="28"/>
          <w:szCs w:val="28"/>
          <w:shd w:val="clear" w:color="auto" w:fill="FFFFFF"/>
        </w:rPr>
      </w:pPr>
    </w:p>
    <w:p w:rsidR="00F73DB9" w:rsidRPr="006F024C" w:rsidRDefault="00F73DB9" w:rsidP="00F73DB9">
      <w:pPr>
        <w:pStyle w:val="HTMLPreformatted"/>
        <w:shd w:val="clear" w:color="auto" w:fill="FBFBFC"/>
        <w:wordWrap w:val="0"/>
        <w:rPr>
          <w:rStyle w:val="HTMLCode"/>
          <w:rFonts w:ascii="Calibri" w:hAnsi="Calibri" w:cs="Consolas"/>
          <w:color w:val="000000"/>
          <w:sz w:val="28"/>
          <w:szCs w:val="28"/>
        </w:rPr>
      </w:pPr>
      <w:proofErr w:type="gramStart"/>
      <w:r w:rsidRPr="006F024C">
        <w:rPr>
          <w:rStyle w:val="kwrd"/>
          <w:rFonts w:ascii="Calibri" w:hAnsi="Calibri" w:cs="Consolas"/>
          <w:color w:val="0000FF"/>
          <w:sz w:val="28"/>
          <w:szCs w:val="28"/>
        </w:rPr>
        <w:lastRenderedPageBreak/>
        <w:t>&lt;!</w:t>
      </w:r>
      <w:r w:rsidRPr="006F024C">
        <w:rPr>
          <w:rStyle w:val="html"/>
          <w:rFonts w:ascii="Calibri" w:hAnsi="Calibri" w:cs="Consolas"/>
          <w:color w:val="800000"/>
          <w:sz w:val="28"/>
          <w:szCs w:val="28"/>
        </w:rPr>
        <w:t>DOCTYPE</w:t>
      </w:r>
      <w:proofErr w:type="gramEnd"/>
      <w:r w:rsidRPr="006F024C">
        <w:rPr>
          <w:rStyle w:val="HTMLCode"/>
          <w:rFonts w:ascii="Calibri" w:hAnsi="Calibri" w:cs="Consolas"/>
          <w:color w:val="000000"/>
          <w:sz w:val="28"/>
          <w:szCs w:val="28"/>
        </w:rPr>
        <w:t xml:space="preserve"> </w:t>
      </w:r>
      <w:r w:rsidRPr="006F024C">
        <w:rPr>
          <w:rStyle w:val="attr"/>
          <w:rFonts w:ascii="Calibri" w:hAnsi="Calibri" w:cs="Consolas"/>
          <w:color w:val="FF0000"/>
          <w:sz w:val="28"/>
          <w:szCs w:val="28"/>
        </w:rPr>
        <w:t>html</w:t>
      </w:r>
      <w:r w:rsidRPr="006F024C">
        <w:rPr>
          <w:rStyle w:val="kwrd"/>
          <w:rFonts w:ascii="Calibri" w:hAnsi="Calibri" w:cs="Consolas"/>
          <w:color w:val="0000FF"/>
          <w:sz w:val="28"/>
          <w:szCs w:val="28"/>
        </w:rPr>
        <w:t>&gt;</w:t>
      </w:r>
    </w:p>
    <w:p w:rsidR="00F73DB9" w:rsidRPr="006F024C" w:rsidRDefault="00F73DB9" w:rsidP="00F73DB9">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html</w:t>
      </w: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&gt;</w:t>
      </w:r>
    </w:p>
    <w:p w:rsidR="00F73DB9" w:rsidRPr="006F024C" w:rsidRDefault="00F73DB9" w:rsidP="00F73DB9">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head</w:t>
      </w:r>
      <w:r w:rsidRPr="006F024C">
        <w:rPr>
          <w:rStyle w:val="kwrd"/>
          <w:rFonts w:ascii="Calibri" w:hAnsi="Calibri" w:cs="Consolas"/>
          <w:color w:val="0000FF"/>
          <w:sz w:val="28"/>
          <w:szCs w:val="28"/>
        </w:rPr>
        <w:t>&gt;</w:t>
      </w:r>
    </w:p>
    <w:p w:rsidR="00F73DB9" w:rsidRPr="006F024C" w:rsidRDefault="00F73DB9" w:rsidP="00F73DB9">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title</w:t>
      </w:r>
      <w:r w:rsidRPr="006F024C">
        <w:rPr>
          <w:rStyle w:val="kwrd"/>
          <w:rFonts w:ascii="Calibri" w:hAnsi="Calibri" w:cs="Consolas"/>
          <w:color w:val="0000FF"/>
          <w:sz w:val="28"/>
          <w:szCs w:val="28"/>
        </w:rPr>
        <w:t>&gt;</w:t>
      </w:r>
      <w:r w:rsidRPr="006F024C">
        <w:rPr>
          <w:rStyle w:val="HTMLCode"/>
          <w:rFonts w:ascii="Calibri" w:hAnsi="Calibri" w:cs="Consolas"/>
          <w:color w:val="000000"/>
          <w:sz w:val="28"/>
          <w:szCs w:val="28"/>
        </w:rPr>
        <w:t xml:space="preserve">Angular </w:t>
      </w:r>
      <w:r w:rsidR="00A43A85" w:rsidRPr="006F024C">
        <w:rPr>
          <w:rStyle w:val="HTMLCode"/>
          <w:rFonts w:ascii="Calibri" w:hAnsi="Calibri" w:cs="Consolas"/>
          <w:color w:val="000000"/>
          <w:sz w:val="28"/>
          <w:szCs w:val="28"/>
        </w:rPr>
        <w:t>custom directive</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title</w:t>
      </w:r>
      <w:r w:rsidRPr="006F024C">
        <w:rPr>
          <w:rStyle w:val="kwrd"/>
          <w:rFonts w:ascii="Calibri" w:hAnsi="Calibri" w:cs="Consolas"/>
          <w:color w:val="0000FF"/>
          <w:sz w:val="28"/>
          <w:szCs w:val="28"/>
        </w:rPr>
        <w:t>&gt;</w:t>
      </w:r>
    </w:p>
    <w:p w:rsidR="00F73DB9" w:rsidRPr="006F024C" w:rsidRDefault="00F73DB9" w:rsidP="00F73DB9">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Fonts w:ascii="Calibri" w:hAnsi="Calibri" w:cs="Consolas"/>
          <w:color w:val="0000CD"/>
          <w:sz w:val="28"/>
          <w:szCs w:val="28"/>
        </w:rPr>
        <w:t>&lt;</w:t>
      </w:r>
      <w:r w:rsidRPr="006F024C">
        <w:rPr>
          <w:rFonts w:ascii="Calibri" w:hAnsi="Calibri" w:cs="Consolas"/>
          <w:color w:val="A52A2A"/>
          <w:sz w:val="28"/>
          <w:szCs w:val="28"/>
        </w:rPr>
        <w:t>script</w:t>
      </w:r>
      <w:r w:rsidRPr="006F024C">
        <w:rPr>
          <w:rFonts w:ascii="Calibri" w:hAnsi="Calibri" w:cs="Consolas"/>
          <w:color w:val="FF0000"/>
          <w:sz w:val="28"/>
          <w:szCs w:val="28"/>
        </w:rPr>
        <w:t> src</w:t>
      </w:r>
      <w:r w:rsidRPr="006F024C">
        <w:rPr>
          <w:rFonts w:ascii="Calibri" w:hAnsi="Calibri" w:cs="Consolas"/>
          <w:color w:val="0000CD"/>
          <w:sz w:val="28"/>
          <w:szCs w:val="28"/>
        </w:rPr>
        <w:t>="https://ajax.googleapis.com/ajax/libs/angularjs/1.6.4/angular.min.js"&gt;&lt;</w:t>
      </w:r>
      <w:r w:rsidRPr="006F024C">
        <w:rPr>
          <w:rFonts w:ascii="Calibri" w:hAnsi="Calibri" w:cs="Consolas"/>
          <w:color w:val="A52A2A"/>
          <w:sz w:val="28"/>
          <w:szCs w:val="28"/>
        </w:rPr>
        <w:t>/script</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head</w:t>
      </w:r>
      <w:r w:rsidRPr="006F024C">
        <w:rPr>
          <w:rStyle w:val="kwrd"/>
          <w:rFonts w:ascii="Calibri" w:hAnsi="Calibri" w:cs="Consolas"/>
          <w:color w:val="0000FF"/>
          <w:sz w:val="28"/>
          <w:szCs w:val="28"/>
        </w:rPr>
        <w:t>&gt;</w:t>
      </w:r>
    </w:p>
    <w:p w:rsidR="00F73DB9" w:rsidRPr="006F024C" w:rsidRDefault="00F73DB9" w:rsidP="00F73DB9">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body</w:t>
      </w:r>
      <w:r w:rsidRPr="006F024C">
        <w:rPr>
          <w:rStyle w:val="kwrd"/>
          <w:rFonts w:ascii="Calibri" w:hAnsi="Calibri" w:cs="Consolas"/>
          <w:color w:val="0000FF"/>
          <w:sz w:val="28"/>
          <w:szCs w:val="28"/>
        </w:rPr>
        <w:t>&gt;</w:t>
      </w:r>
    </w:p>
    <w:p w:rsidR="00F73DB9" w:rsidRPr="006F024C" w:rsidRDefault="00F73DB9" w:rsidP="00F73DB9">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div</w:t>
      </w:r>
      <w:r w:rsidR="00CE63B5" w:rsidRPr="006F024C">
        <w:rPr>
          <w:rStyle w:val="html"/>
          <w:rFonts w:ascii="Calibri" w:hAnsi="Calibri" w:cs="Consolas"/>
          <w:color w:val="800000"/>
          <w:sz w:val="28"/>
          <w:szCs w:val="28"/>
        </w:rPr>
        <w:t xml:space="preserve"> </w:t>
      </w:r>
      <w:r w:rsidR="00966F9E" w:rsidRPr="006F024C">
        <w:rPr>
          <w:rStyle w:val="html"/>
          <w:rFonts w:ascii="Calibri" w:hAnsi="Calibri" w:cs="Consolas"/>
          <w:color w:val="800000"/>
          <w:sz w:val="28"/>
          <w:szCs w:val="28"/>
        </w:rPr>
        <w:t>ng-app</w:t>
      </w:r>
      <w:proofErr w:type="gramStart"/>
      <w:r w:rsidR="00CE63B5" w:rsidRPr="006F024C">
        <w:rPr>
          <w:rStyle w:val="html"/>
          <w:rFonts w:ascii="Calibri" w:hAnsi="Calibri" w:cs="Consolas"/>
          <w:color w:val="800000"/>
          <w:sz w:val="28"/>
          <w:szCs w:val="28"/>
        </w:rPr>
        <w:t>=”</w:t>
      </w:r>
      <w:proofErr w:type="spellStart"/>
      <w:r w:rsidR="00CE63B5" w:rsidRPr="006F024C">
        <w:rPr>
          <w:rStyle w:val="html"/>
          <w:rFonts w:ascii="Calibri" w:hAnsi="Calibri" w:cs="Consolas"/>
          <w:color w:val="800000"/>
          <w:sz w:val="28"/>
          <w:szCs w:val="28"/>
        </w:rPr>
        <w:t>my</w:t>
      </w:r>
      <w:r w:rsidR="00FB2909" w:rsidRPr="006F024C">
        <w:rPr>
          <w:rStyle w:val="html"/>
          <w:rFonts w:ascii="Calibri" w:hAnsi="Calibri" w:cs="Consolas"/>
          <w:color w:val="800000"/>
          <w:sz w:val="28"/>
          <w:szCs w:val="28"/>
        </w:rPr>
        <w:t>App</w:t>
      </w:r>
      <w:proofErr w:type="spellEnd"/>
      <w:proofErr w:type="gramEnd"/>
      <w:r w:rsidR="00CE63B5" w:rsidRPr="006F024C">
        <w:rPr>
          <w:rStyle w:val="html"/>
          <w:rFonts w:ascii="Calibri" w:hAnsi="Calibri" w:cs="Consolas"/>
          <w:color w:val="800000"/>
          <w:sz w:val="28"/>
          <w:szCs w:val="28"/>
        </w:rPr>
        <w:t>”</w:t>
      </w:r>
      <w:r w:rsidRPr="006F024C">
        <w:rPr>
          <w:rStyle w:val="kwrd"/>
          <w:rFonts w:ascii="Calibri" w:hAnsi="Calibri" w:cs="Consolas"/>
          <w:color w:val="0000FF"/>
          <w:sz w:val="28"/>
          <w:szCs w:val="28"/>
        </w:rPr>
        <w:t>&gt;</w:t>
      </w:r>
    </w:p>
    <w:p w:rsidR="001627BA" w:rsidRPr="006F024C" w:rsidRDefault="00F73DB9" w:rsidP="001627BA">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ind w:left="72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Fonts w:ascii="Calibri" w:hAnsi="Calibri" w:cs="Consolas"/>
          <w:color w:val="0000CD"/>
          <w:sz w:val="28"/>
          <w:szCs w:val="28"/>
        </w:rPr>
        <w:t>&lt;</w:t>
      </w:r>
      <w:r w:rsidR="00FB2909" w:rsidRPr="006F024C">
        <w:rPr>
          <w:rStyle w:val="HTMLCode"/>
          <w:rFonts w:ascii="Calibri" w:hAnsi="Calibri" w:cs="Consolas"/>
          <w:color w:val="000000"/>
          <w:sz w:val="28"/>
          <w:szCs w:val="28"/>
        </w:rPr>
        <w:t>my</w:t>
      </w:r>
      <w:r w:rsidR="001627BA" w:rsidRPr="006F024C">
        <w:rPr>
          <w:rStyle w:val="HTMLCode"/>
          <w:rFonts w:ascii="Calibri" w:hAnsi="Calibri" w:cs="Consolas"/>
          <w:color w:val="000000"/>
          <w:sz w:val="28"/>
          <w:szCs w:val="28"/>
        </w:rPr>
        <w:t>-directive</w:t>
      </w:r>
      <w:r w:rsidRPr="006F024C">
        <w:rPr>
          <w:rFonts w:ascii="Calibri" w:hAnsi="Calibri" w:cs="Consolas"/>
          <w:color w:val="0000CD"/>
          <w:sz w:val="28"/>
          <w:szCs w:val="28"/>
        </w:rPr>
        <w:t>&gt;</w:t>
      </w:r>
      <w:r w:rsidR="001627BA" w:rsidRPr="006F024C">
        <w:rPr>
          <w:rFonts w:ascii="Calibri" w:hAnsi="Calibri" w:cs="Consolas"/>
          <w:color w:val="0000CD"/>
          <w:sz w:val="28"/>
          <w:szCs w:val="28"/>
        </w:rPr>
        <w:t>&lt;/</w:t>
      </w:r>
      <w:r w:rsidR="00FB2909" w:rsidRPr="006F024C">
        <w:rPr>
          <w:rStyle w:val="HTMLCode"/>
          <w:rFonts w:ascii="Calibri" w:hAnsi="Calibri" w:cs="Consolas"/>
          <w:color w:val="000000"/>
          <w:sz w:val="28"/>
          <w:szCs w:val="28"/>
        </w:rPr>
        <w:t>my</w:t>
      </w:r>
      <w:r w:rsidR="001627BA" w:rsidRPr="006F024C">
        <w:rPr>
          <w:rStyle w:val="HTMLCode"/>
          <w:rFonts w:ascii="Calibri" w:hAnsi="Calibri" w:cs="Consolas"/>
          <w:color w:val="000000"/>
          <w:sz w:val="28"/>
          <w:szCs w:val="28"/>
        </w:rPr>
        <w:t>-directive</w:t>
      </w:r>
      <w:r w:rsidR="001627BA" w:rsidRPr="006F024C">
        <w:rPr>
          <w:rFonts w:ascii="Calibri" w:hAnsi="Calibri" w:cs="Consolas"/>
          <w:color w:val="0000CD"/>
          <w:sz w:val="28"/>
          <w:szCs w:val="28"/>
        </w:rPr>
        <w:t>&gt;</w:t>
      </w:r>
      <w:r w:rsidRPr="006F024C">
        <w:rPr>
          <w:rStyle w:val="HTMLCode"/>
          <w:rFonts w:ascii="Calibri" w:hAnsi="Calibri" w:cs="Consolas"/>
          <w:color w:val="000000"/>
          <w:sz w:val="28"/>
          <w:szCs w:val="28"/>
        </w:rPr>
        <w:t xml:space="preserve">    </w:t>
      </w:r>
    </w:p>
    <w:p w:rsidR="00F73DB9" w:rsidRPr="006F024C" w:rsidRDefault="001627BA" w:rsidP="001627BA">
      <w:pPr>
        <w:shd w:val="clear" w:color="auto" w:fill="FB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Style w:val="HTMLCode"/>
          <w:rFonts w:ascii="Calibri" w:hAnsi="Calibri" w:cs="Consolas"/>
          <w:color w:val="000000"/>
          <w:sz w:val="28"/>
          <w:szCs w:val="28"/>
        </w:rPr>
      </w:pPr>
      <w:r w:rsidRPr="006F024C">
        <w:rPr>
          <w:rStyle w:val="kwrd"/>
          <w:rFonts w:ascii="Calibri" w:hAnsi="Calibri" w:cs="Consolas"/>
          <w:color w:val="0000FF"/>
          <w:sz w:val="28"/>
          <w:szCs w:val="28"/>
        </w:rPr>
        <w:t xml:space="preserve">      </w:t>
      </w:r>
      <w:r w:rsidR="00F73DB9" w:rsidRPr="006F024C">
        <w:rPr>
          <w:rStyle w:val="kwrd"/>
          <w:rFonts w:ascii="Calibri" w:hAnsi="Calibri" w:cs="Consolas"/>
          <w:color w:val="0000FF"/>
          <w:sz w:val="28"/>
          <w:szCs w:val="28"/>
        </w:rPr>
        <w:t>&lt;/</w:t>
      </w:r>
      <w:r w:rsidR="00F73DB9" w:rsidRPr="006F024C">
        <w:rPr>
          <w:rStyle w:val="html"/>
          <w:rFonts w:ascii="Calibri" w:hAnsi="Calibri" w:cs="Consolas"/>
          <w:color w:val="800000"/>
          <w:sz w:val="28"/>
          <w:szCs w:val="28"/>
        </w:rPr>
        <w:t>div</w:t>
      </w:r>
      <w:r w:rsidR="00F73DB9" w:rsidRPr="006F024C">
        <w:rPr>
          <w:rStyle w:val="kwrd"/>
          <w:rFonts w:ascii="Calibri" w:hAnsi="Calibri" w:cs="Consolas"/>
          <w:color w:val="0000FF"/>
          <w:sz w:val="28"/>
          <w:szCs w:val="28"/>
        </w:rPr>
        <w:t>&gt;</w:t>
      </w:r>
    </w:p>
    <w:p w:rsidR="00F73DB9" w:rsidRPr="006F024C" w:rsidRDefault="00F73DB9" w:rsidP="001627BA">
      <w:pPr>
        <w:pStyle w:val="HTMLPreformatted"/>
        <w:shd w:val="clear" w:color="auto" w:fill="FBFBFC"/>
        <w:wordWrap w:val="0"/>
        <w:ind w:left="72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script</w:t>
      </w:r>
      <w:r w:rsidRPr="006F024C">
        <w:rPr>
          <w:rStyle w:val="kwrd"/>
          <w:rFonts w:ascii="Calibri" w:hAnsi="Calibri" w:cs="Consolas"/>
          <w:color w:val="0000FF"/>
          <w:sz w:val="28"/>
          <w:szCs w:val="28"/>
        </w:rPr>
        <w:t>&gt;</w:t>
      </w:r>
      <w:r w:rsidRPr="006F024C">
        <w:rPr>
          <w:rStyle w:val="HTMLCode"/>
          <w:rFonts w:ascii="Calibri" w:hAnsi="Calibri" w:cs="Consolas"/>
          <w:color w:val="000000"/>
          <w:sz w:val="28"/>
          <w:szCs w:val="28"/>
        </w:rPr>
        <w:t xml:space="preserve">       </w:t>
      </w:r>
    </w:p>
    <w:p w:rsidR="00F73DB9" w:rsidRPr="006F024C" w:rsidRDefault="00F73DB9" w:rsidP="001627BA">
      <w:pPr>
        <w:pStyle w:val="HTMLPreformatted"/>
        <w:shd w:val="clear" w:color="auto" w:fill="FBFBFC"/>
        <w:wordWrap w:val="0"/>
        <w:ind w:left="72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proofErr w:type="spellStart"/>
      <w:r w:rsidR="00966F9E" w:rsidRPr="006F024C">
        <w:rPr>
          <w:rStyle w:val="HTMLCode"/>
          <w:rFonts w:ascii="Calibri" w:hAnsi="Calibri" w:cs="Consolas"/>
          <w:color w:val="000000"/>
          <w:sz w:val="28"/>
          <w:szCs w:val="28"/>
        </w:rPr>
        <w:t>v</w:t>
      </w:r>
      <w:r w:rsidR="00D1792D" w:rsidRPr="006F024C">
        <w:rPr>
          <w:rStyle w:val="HTMLCode"/>
          <w:rFonts w:ascii="Calibri" w:hAnsi="Calibri" w:cs="Consolas"/>
          <w:color w:val="000000"/>
          <w:sz w:val="28"/>
          <w:szCs w:val="28"/>
        </w:rPr>
        <w:t>ar</w:t>
      </w:r>
      <w:proofErr w:type="spellEnd"/>
      <w:r w:rsidR="00D1792D" w:rsidRPr="006F024C">
        <w:rPr>
          <w:rStyle w:val="HTMLCode"/>
          <w:rFonts w:ascii="Calibri" w:hAnsi="Calibri" w:cs="Consolas"/>
          <w:color w:val="000000"/>
          <w:sz w:val="28"/>
          <w:szCs w:val="28"/>
        </w:rPr>
        <w:t xml:space="preserve"> app = </w:t>
      </w:r>
      <w:proofErr w:type="spellStart"/>
      <w:proofErr w:type="gramStart"/>
      <w:r w:rsidR="00D1792D" w:rsidRPr="006F024C">
        <w:rPr>
          <w:rStyle w:val="HTMLCode"/>
          <w:rFonts w:ascii="Calibri" w:hAnsi="Calibri" w:cs="Consolas"/>
          <w:color w:val="000000"/>
          <w:sz w:val="28"/>
          <w:szCs w:val="28"/>
        </w:rPr>
        <w:t>angular.module</w:t>
      </w:r>
      <w:proofErr w:type="spellEnd"/>
      <w:proofErr w:type="gramEnd"/>
      <w:r w:rsidR="00D1792D" w:rsidRPr="006F024C">
        <w:rPr>
          <w:rStyle w:val="HTMLCode"/>
          <w:rFonts w:ascii="Calibri" w:hAnsi="Calibri" w:cs="Consolas"/>
          <w:color w:val="000000"/>
          <w:sz w:val="28"/>
          <w:szCs w:val="28"/>
        </w:rPr>
        <w:t>(‘</w:t>
      </w:r>
      <w:proofErr w:type="spellStart"/>
      <w:r w:rsidR="00FB2909" w:rsidRPr="006F024C">
        <w:rPr>
          <w:rStyle w:val="html"/>
          <w:rFonts w:ascii="Calibri" w:hAnsi="Calibri" w:cs="Consolas"/>
          <w:color w:val="800000"/>
          <w:sz w:val="28"/>
          <w:szCs w:val="28"/>
        </w:rPr>
        <w:t>myApp</w:t>
      </w:r>
      <w:proofErr w:type="spellEnd"/>
      <w:r w:rsidR="00D1792D" w:rsidRPr="006F024C">
        <w:rPr>
          <w:rStyle w:val="HTMLCode"/>
          <w:rFonts w:ascii="Calibri" w:hAnsi="Calibri" w:cs="Consolas"/>
          <w:color w:val="000000"/>
          <w:sz w:val="28"/>
          <w:szCs w:val="28"/>
        </w:rPr>
        <w:t>, []);</w:t>
      </w:r>
    </w:p>
    <w:p w:rsidR="00966F9E" w:rsidRPr="006F024C" w:rsidRDefault="00966F9E" w:rsidP="001627BA">
      <w:pPr>
        <w:pStyle w:val="HTMLPreformatted"/>
        <w:shd w:val="clear" w:color="auto" w:fill="FBFBFC"/>
        <w:wordWrap w:val="0"/>
        <w:ind w:left="720"/>
        <w:rPr>
          <w:rStyle w:val="HTMLCode"/>
          <w:rFonts w:ascii="Calibri" w:hAnsi="Calibri" w:cs="Consolas"/>
          <w:color w:val="000000"/>
          <w:sz w:val="28"/>
          <w:szCs w:val="28"/>
        </w:rPr>
      </w:pPr>
      <w:r w:rsidRPr="006F024C">
        <w:rPr>
          <w:rStyle w:val="HTMLCode"/>
          <w:rFonts w:ascii="Calibri" w:hAnsi="Calibri" w:cs="Consolas"/>
          <w:color w:val="000000"/>
          <w:sz w:val="28"/>
          <w:szCs w:val="28"/>
        </w:rPr>
        <w:tab/>
      </w:r>
      <w:proofErr w:type="spellStart"/>
      <w:proofErr w:type="gramStart"/>
      <w:r w:rsidRPr="006F024C">
        <w:rPr>
          <w:rStyle w:val="HTMLCode"/>
          <w:rFonts w:ascii="Calibri" w:hAnsi="Calibri" w:cs="Consolas"/>
          <w:color w:val="000000"/>
          <w:sz w:val="28"/>
          <w:szCs w:val="28"/>
        </w:rPr>
        <w:t>app.directive</w:t>
      </w:r>
      <w:proofErr w:type="spellEnd"/>
      <w:proofErr w:type="gramEnd"/>
      <w:r w:rsidRPr="006F024C">
        <w:rPr>
          <w:rStyle w:val="HTMLCode"/>
          <w:rFonts w:ascii="Calibri" w:hAnsi="Calibri" w:cs="Consolas"/>
          <w:color w:val="000000"/>
          <w:sz w:val="28"/>
          <w:szCs w:val="28"/>
        </w:rPr>
        <w:t>(‘</w:t>
      </w:r>
      <w:proofErr w:type="spellStart"/>
      <w:r w:rsidR="00FB2909" w:rsidRPr="006F024C">
        <w:rPr>
          <w:rStyle w:val="html"/>
          <w:rFonts w:ascii="Calibri" w:hAnsi="Calibri" w:cs="Consolas"/>
          <w:color w:val="800000"/>
          <w:sz w:val="28"/>
          <w:szCs w:val="28"/>
        </w:rPr>
        <w:t>myDirective</w:t>
      </w:r>
      <w:proofErr w:type="spellEnd"/>
      <w:r w:rsidR="00FB2909" w:rsidRPr="006F024C">
        <w:rPr>
          <w:rStyle w:val="HTMLCode"/>
          <w:rFonts w:ascii="Calibri" w:hAnsi="Calibri" w:cs="Consolas"/>
          <w:color w:val="000000"/>
          <w:sz w:val="28"/>
          <w:szCs w:val="28"/>
        </w:rPr>
        <w:t>’</w:t>
      </w:r>
      <w:r w:rsidRPr="006F024C">
        <w:rPr>
          <w:rStyle w:val="HTMLCode"/>
          <w:rFonts w:ascii="Calibri" w:hAnsi="Calibri" w:cs="Consolas"/>
          <w:color w:val="000000"/>
          <w:sz w:val="28"/>
          <w:szCs w:val="28"/>
        </w:rPr>
        <w:t>, function(){</w:t>
      </w:r>
    </w:p>
    <w:p w:rsidR="00185B37" w:rsidRPr="006F024C" w:rsidRDefault="00185B37" w:rsidP="001627BA">
      <w:pPr>
        <w:pStyle w:val="HTMLPreformatted"/>
        <w:shd w:val="clear" w:color="auto" w:fill="FBFBFC"/>
        <w:wordWrap w:val="0"/>
        <w:ind w:left="720"/>
        <w:rPr>
          <w:rStyle w:val="HTMLCode"/>
          <w:rFonts w:ascii="Calibri" w:hAnsi="Calibri" w:cs="Consolas"/>
          <w:color w:val="000000"/>
          <w:sz w:val="28"/>
          <w:szCs w:val="28"/>
        </w:rPr>
      </w:pPr>
      <w:r w:rsidRPr="006F024C">
        <w:rPr>
          <w:rStyle w:val="HTMLCode"/>
          <w:rFonts w:ascii="Calibri" w:hAnsi="Calibri" w:cs="Consolas"/>
          <w:color w:val="000000"/>
          <w:sz w:val="28"/>
          <w:szCs w:val="28"/>
        </w:rPr>
        <w:tab/>
      </w:r>
      <w:r w:rsidRPr="006F024C">
        <w:rPr>
          <w:rStyle w:val="HTMLCode"/>
          <w:rFonts w:ascii="Calibri" w:hAnsi="Calibri" w:cs="Consolas"/>
          <w:color w:val="000000"/>
          <w:sz w:val="28"/>
          <w:szCs w:val="28"/>
        </w:rPr>
        <w:tab/>
      </w:r>
      <w:r w:rsidRPr="006F024C">
        <w:rPr>
          <w:rFonts w:ascii="Calibri" w:hAnsi="Calibri" w:cs="Consolas"/>
          <w:color w:val="000000"/>
          <w:sz w:val="28"/>
          <w:szCs w:val="28"/>
          <w:shd w:val="clear" w:color="auto" w:fill="FFFFFF"/>
        </w:rPr>
        <w:t>restrict: ‘E’,</w:t>
      </w:r>
    </w:p>
    <w:p w:rsidR="00966F9E" w:rsidRPr="006F024C" w:rsidRDefault="00966F9E" w:rsidP="001627BA">
      <w:pPr>
        <w:pStyle w:val="HTMLPreformatted"/>
        <w:shd w:val="clear" w:color="auto" w:fill="FBFBFC"/>
        <w:wordWrap w:val="0"/>
        <w:ind w:left="720"/>
        <w:rPr>
          <w:rStyle w:val="HTMLCode"/>
          <w:rFonts w:ascii="Calibri" w:hAnsi="Calibri" w:cs="Consolas"/>
          <w:color w:val="000000"/>
          <w:sz w:val="28"/>
          <w:szCs w:val="28"/>
        </w:rPr>
      </w:pPr>
      <w:r w:rsidRPr="006F024C">
        <w:rPr>
          <w:rStyle w:val="HTMLCode"/>
          <w:rFonts w:ascii="Calibri" w:hAnsi="Calibri" w:cs="Consolas"/>
          <w:color w:val="000000"/>
          <w:sz w:val="28"/>
          <w:szCs w:val="28"/>
        </w:rPr>
        <w:tab/>
      </w:r>
      <w:r w:rsidRPr="006F024C">
        <w:rPr>
          <w:rStyle w:val="HTMLCode"/>
          <w:rFonts w:ascii="Calibri" w:hAnsi="Calibri" w:cs="Consolas"/>
          <w:color w:val="000000"/>
          <w:sz w:val="28"/>
          <w:szCs w:val="28"/>
        </w:rPr>
        <w:tab/>
        <w:t>return {</w:t>
      </w:r>
    </w:p>
    <w:p w:rsidR="00966F9E" w:rsidRPr="006F024C" w:rsidRDefault="000F35DC" w:rsidP="00E7643D">
      <w:pPr>
        <w:pStyle w:val="HTMLPreformatted"/>
        <w:shd w:val="clear" w:color="auto" w:fill="FBFBFC"/>
        <w:wordWrap w:val="0"/>
        <w:ind w:left="720"/>
        <w:rPr>
          <w:rStyle w:val="HTMLCode"/>
          <w:rFonts w:ascii="Calibri" w:hAnsi="Calibri" w:cs="Consolas"/>
          <w:color w:val="000000"/>
          <w:sz w:val="28"/>
          <w:szCs w:val="28"/>
        </w:rPr>
      </w:pPr>
      <w:r w:rsidRPr="006F024C">
        <w:rPr>
          <w:rStyle w:val="HTMLCode"/>
          <w:rFonts w:ascii="Calibri" w:hAnsi="Calibri" w:cs="Consolas"/>
          <w:color w:val="000000"/>
          <w:sz w:val="28"/>
          <w:szCs w:val="28"/>
        </w:rPr>
        <w:tab/>
      </w:r>
      <w:r w:rsidRPr="006F024C">
        <w:rPr>
          <w:rStyle w:val="HTMLCode"/>
          <w:rFonts w:ascii="Calibri" w:hAnsi="Calibri" w:cs="Consolas"/>
          <w:color w:val="000000"/>
          <w:sz w:val="28"/>
          <w:szCs w:val="28"/>
        </w:rPr>
        <w:tab/>
      </w:r>
      <w:r w:rsidRPr="006F024C">
        <w:rPr>
          <w:rStyle w:val="HTMLCode"/>
          <w:rFonts w:ascii="Calibri" w:hAnsi="Calibri" w:cs="Consolas"/>
          <w:color w:val="000000"/>
          <w:sz w:val="28"/>
          <w:szCs w:val="28"/>
        </w:rPr>
        <w:tab/>
        <w:t>template</w:t>
      </w:r>
      <w:r w:rsidR="000A5CC8" w:rsidRPr="006F024C">
        <w:rPr>
          <w:rStyle w:val="HTMLCode"/>
          <w:rFonts w:ascii="Calibri" w:hAnsi="Calibri" w:cs="Consolas"/>
          <w:color w:val="000000"/>
          <w:sz w:val="28"/>
          <w:szCs w:val="28"/>
        </w:rPr>
        <w:t xml:space="preserve">: </w:t>
      </w:r>
      <w:r w:rsidRPr="006F024C">
        <w:rPr>
          <w:rStyle w:val="HTMLCode"/>
          <w:rFonts w:ascii="Calibri" w:hAnsi="Calibri" w:cs="Consolas"/>
          <w:color w:val="000000"/>
          <w:sz w:val="28"/>
          <w:szCs w:val="28"/>
        </w:rPr>
        <w:t>‘&lt;h1&gt;Hi this is custom directive&lt;/h1&gt;’;</w:t>
      </w:r>
    </w:p>
    <w:p w:rsidR="00966F9E" w:rsidRPr="006F024C" w:rsidRDefault="00966F9E" w:rsidP="001627BA">
      <w:pPr>
        <w:pStyle w:val="HTMLPreformatted"/>
        <w:shd w:val="clear" w:color="auto" w:fill="FBFBFC"/>
        <w:wordWrap w:val="0"/>
        <w:ind w:left="2160"/>
        <w:rPr>
          <w:rStyle w:val="HTMLCode"/>
          <w:rFonts w:ascii="Calibri" w:hAnsi="Calibri" w:cs="Consolas"/>
          <w:color w:val="000000"/>
          <w:sz w:val="28"/>
          <w:szCs w:val="28"/>
        </w:rPr>
      </w:pPr>
      <w:r w:rsidRPr="006F024C">
        <w:rPr>
          <w:rStyle w:val="HTMLCode"/>
          <w:rFonts w:ascii="Calibri" w:hAnsi="Calibri" w:cs="Consolas"/>
          <w:color w:val="000000"/>
          <w:sz w:val="28"/>
          <w:szCs w:val="28"/>
        </w:rPr>
        <w:t>}</w:t>
      </w:r>
    </w:p>
    <w:p w:rsidR="00966F9E" w:rsidRPr="006F024C" w:rsidRDefault="00966F9E" w:rsidP="001627BA">
      <w:pPr>
        <w:pStyle w:val="HTMLPreformatted"/>
        <w:shd w:val="clear" w:color="auto" w:fill="FBFBFC"/>
        <w:wordWrap w:val="0"/>
        <w:ind w:left="720" w:firstLine="720"/>
        <w:rPr>
          <w:rStyle w:val="HTMLCode"/>
          <w:rFonts w:ascii="Calibri" w:hAnsi="Calibri" w:cs="Consolas"/>
          <w:color w:val="000000"/>
          <w:sz w:val="28"/>
          <w:szCs w:val="28"/>
        </w:rPr>
      </w:pPr>
      <w:r w:rsidRPr="006F024C">
        <w:rPr>
          <w:rStyle w:val="HTMLCode"/>
          <w:rFonts w:ascii="Calibri" w:hAnsi="Calibri" w:cs="Consolas"/>
          <w:color w:val="000000"/>
          <w:sz w:val="28"/>
          <w:szCs w:val="28"/>
        </w:rPr>
        <w:t>});</w:t>
      </w:r>
    </w:p>
    <w:p w:rsidR="00F73DB9" w:rsidRPr="006F024C" w:rsidRDefault="00F73DB9" w:rsidP="001627BA">
      <w:pPr>
        <w:pStyle w:val="HTMLPreformatted"/>
        <w:shd w:val="clear" w:color="auto" w:fill="FBFBFC"/>
        <w:wordWrap w:val="0"/>
        <w:ind w:left="72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script</w:t>
      </w:r>
      <w:r w:rsidRPr="006F024C">
        <w:rPr>
          <w:rStyle w:val="kwrd"/>
          <w:rFonts w:ascii="Calibri" w:hAnsi="Calibri" w:cs="Consolas"/>
          <w:color w:val="0000FF"/>
          <w:sz w:val="28"/>
          <w:szCs w:val="28"/>
        </w:rPr>
        <w:t>&gt;</w:t>
      </w:r>
    </w:p>
    <w:p w:rsidR="00F73DB9" w:rsidRPr="006F024C" w:rsidRDefault="00F73DB9" w:rsidP="00F73DB9">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body</w:t>
      </w:r>
      <w:r w:rsidRPr="006F024C">
        <w:rPr>
          <w:rStyle w:val="kwrd"/>
          <w:rFonts w:ascii="Calibri" w:hAnsi="Calibri" w:cs="Consolas"/>
          <w:color w:val="0000FF"/>
          <w:sz w:val="28"/>
          <w:szCs w:val="28"/>
        </w:rPr>
        <w:t>&gt;</w:t>
      </w:r>
    </w:p>
    <w:p w:rsidR="00F73DB9" w:rsidRPr="006F024C" w:rsidRDefault="00F73DB9" w:rsidP="00F73DB9">
      <w:pPr>
        <w:pStyle w:val="HTMLPreformatted"/>
        <w:shd w:val="clear" w:color="auto" w:fill="FBFBFC"/>
        <w:wordWrap w:val="0"/>
        <w:rPr>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html</w:t>
      </w:r>
      <w:r w:rsidRPr="006F024C">
        <w:rPr>
          <w:rStyle w:val="kwrd"/>
          <w:rFonts w:ascii="Calibri" w:hAnsi="Calibri" w:cs="Consolas"/>
          <w:color w:val="0000FF"/>
          <w:sz w:val="28"/>
          <w:szCs w:val="28"/>
        </w:rPr>
        <w:t>&gt;</w:t>
      </w:r>
    </w:p>
    <w:p w:rsidR="009352AE" w:rsidRPr="006F024C" w:rsidRDefault="009352AE" w:rsidP="00F73DB9">
      <w:pPr>
        <w:rPr>
          <w:rFonts w:ascii="Calibri" w:hAnsi="Calibri" w:cs="Consolas"/>
          <w:color w:val="000000"/>
          <w:sz w:val="28"/>
          <w:szCs w:val="28"/>
        </w:rPr>
      </w:pPr>
    </w:p>
    <w:p w:rsidR="00B35BD3" w:rsidRPr="006F024C" w:rsidRDefault="00B35BD3" w:rsidP="00F73DB9">
      <w:pPr>
        <w:rPr>
          <w:rFonts w:ascii="Calibri" w:hAnsi="Calibri" w:cs="Consolas"/>
          <w:color w:val="000000"/>
          <w:sz w:val="28"/>
          <w:szCs w:val="28"/>
        </w:rPr>
      </w:pPr>
      <w:proofErr w:type="spellStart"/>
      <w:r w:rsidRPr="006F024C">
        <w:rPr>
          <w:rFonts w:ascii="Calibri" w:hAnsi="Calibri" w:cs="Consolas"/>
          <w:color w:val="000000"/>
          <w:sz w:val="28"/>
          <w:szCs w:val="28"/>
        </w:rPr>
        <w:t>Eg</w:t>
      </w:r>
      <w:proofErr w:type="spellEnd"/>
      <w:r w:rsidRPr="006F024C">
        <w:rPr>
          <w:rFonts w:ascii="Calibri" w:hAnsi="Calibri" w:cs="Consolas"/>
          <w:color w:val="000000"/>
          <w:sz w:val="28"/>
          <w:szCs w:val="28"/>
        </w:rPr>
        <w:t>. 2</w:t>
      </w:r>
    </w:p>
    <w:p w:rsidR="00833C1D" w:rsidRPr="006F024C" w:rsidRDefault="00833C1D" w:rsidP="00833C1D">
      <w:pPr>
        <w:pStyle w:val="HTMLPreformatted"/>
        <w:shd w:val="clear" w:color="auto" w:fill="FBFBFC"/>
        <w:wordWrap w:val="0"/>
        <w:rPr>
          <w:rStyle w:val="HTMLCode"/>
          <w:rFonts w:ascii="Calibri" w:hAnsi="Calibri" w:cs="Consolas"/>
          <w:color w:val="000000"/>
          <w:sz w:val="28"/>
          <w:szCs w:val="28"/>
        </w:rPr>
      </w:pPr>
      <w:proofErr w:type="gramStart"/>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DOCTYPE</w:t>
      </w:r>
      <w:proofErr w:type="gramEnd"/>
      <w:r w:rsidRPr="006F024C">
        <w:rPr>
          <w:rStyle w:val="HTMLCode"/>
          <w:rFonts w:ascii="Calibri" w:hAnsi="Calibri" w:cs="Consolas"/>
          <w:color w:val="000000"/>
          <w:sz w:val="28"/>
          <w:szCs w:val="28"/>
        </w:rPr>
        <w:t xml:space="preserve"> </w:t>
      </w:r>
      <w:r w:rsidRPr="006F024C">
        <w:rPr>
          <w:rStyle w:val="attr"/>
          <w:rFonts w:ascii="Calibri" w:hAnsi="Calibri" w:cs="Consolas"/>
          <w:color w:val="FF0000"/>
          <w:sz w:val="28"/>
          <w:szCs w:val="28"/>
        </w:rPr>
        <w:t>html</w:t>
      </w:r>
      <w:r w:rsidRPr="006F024C">
        <w:rPr>
          <w:rStyle w:val="kwrd"/>
          <w:rFonts w:ascii="Calibri" w:hAnsi="Calibri" w:cs="Consolas"/>
          <w:color w:val="0000FF"/>
          <w:sz w:val="28"/>
          <w:szCs w:val="28"/>
        </w:rPr>
        <w:t>&gt;</w:t>
      </w:r>
    </w:p>
    <w:p w:rsidR="00833C1D" w:rsidRPr="006F024C" w:rsidRDefault="00833C1D" w:rsidP="00833C1D">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html</w:t>
      </w: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&gt;</w:t>
      </w:r>
    </w:p>
    <w:p w:rsidR="00833C1D" w:rsidRPr="006F024C" w:rsidRDefault="00833C1D" w:rsidP="00833C1D">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head</w:t>
      </w:r>
      <w:r w:rsidRPr="006F024C">
        <w:rPr>
          <w:rStyle w:val="kwrd"/>
          <w:rFonts w:ascii="Calibri" w:hAnsi="Calibri" w:cs="Consolas"/>
          <w:color w:val="0000FF"/>
          <w:sz w:val="28"/>
          <w:szCs w:val="28"/>
        </w:rPr>
        <w:t>&gt;</w:t>
      </w:r>
    </w:p>
    <w:p w:rsidR="00833C1D" w:rsidRPr="006F024C" w:rsidRDefault="00833C1D" w:rsidP="00833C1D">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title</w:t>
      </w:r>
      <w:r w:rsidRPr="006F024C">
        <w:rPr>
          <w:rStyle w:val="kwrd"/>
          <w:rFonts w:ascii="Calibri" w:hAnsi="Calibri" w:cs="Consolas"/>
          <w:color w:val="0000FF"/>
          <w:sz w:val="28"/>
          <w:szCs w:val="28"/>
        </w:rPr>
        <w:t>&gt;</w:t>
      </w:r>
      <w:r w:rsidRPr="006F024C">
        <w:rPr>
          <w:rStyle w:val="HTMLCode"/>
          <w:rFonts w:ascii="Calibri" w:hAnsi="Calibri" w:cs="Consolas"/>
          <w:color w:val="000000"/>
          <w:sz w:val="28"/>
          <w:szCs w:val="28"/>
        </w:rPr>
        <w:t>Angular custom directive</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title</w:t>
      </w:r>
      <w:r w:rsidRPr="006F024C">
        <w:rPr>
          <w:rStyle w:val="kwrd"/>
          <w:rFonts w:ascii="Calibri" w:hAnsi="Calibri" w:cs="Consolas"/>
          <w:color w:val="0000FF"/>
          <w:sz w:val="28"/>
          <w:szCs w:val="28"/>
        </w:rPr>
        <w:t>&gt;</w:t>
      </w:r>
    </w:p>
    <w:p w:rsidR="00833C1D" w:rsidRPr="006F024C" w:rsidRDefault="00833C1D" w:rsidP="00833C1D">
      <w:pPr>
        <w:pStyle w:val="HTMLPreformatted"/>
        <w:shd w:val="clear" w:color="auto" w:fill="FBFBFC"/>
        <w:wordWrap w:val="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Fonts w:ascii="Calibri" w:hAnsi="Calibri" w:cs="Consolas"/>
          <w:color w:val="0000CD"/>
          <w:sz w:val="28"/>
          <w:szCs w:val="28"/>
        </w:rPr>
        <w:t>&lt;</w:t>
      </w:r>
      <w:r w:rsidRPr="006F024C">
        <w:rPr>
          <w:rFonts w:ascii="Calibri" w:hAnsi="Calibri" w:cs="Consolas"/>
          <w:color w:val="A52A2A"/>
          <w:sz w:val="28"/>
          <w:szCs w:val="28"/>
        </w:rPr>
        <w:t>script</w:t>
      </w:r>
      <w:r w:rsidRPr="006F024C">
        <w:rPr>
          <w:rFonts w:ascii="Calibri" w:hAnsi="Calibri" w:cs="Consolas"/>
          <w:color w:val="FF0000"/>
          <w:sz w:val="28"/>
          <w:szCs w:val="28"/>
        </w:rPr>
        <w:t> src</w:t>
      </w:r>
      <w:r w:rsidRPr="006F024C">
        <w:rPr>
          <w:rFonts w:ascii="Calibri" w:hAnsi="Calibri" w:cs="Consolas"/>
          <w:color w:val="0000CD"/>
          <w:sz w:val="28"/>
          <w:szCs w:val="28"/>
        </w:rPr>
        <w:t>="https://ajax.googleapis.com/ajax/libs/angularjs/1.6.4/angular.min.js"&gt;&lt;</w:t>
      </w:r>
      <w:r w:rsidRPr="006F024C">
        <w:rPr>
          <w:rFonts w:ascii="Calibri" w:hAnsi="Calibri" w:cs="Consolas"/>
          <w:color w:val="A52A2A"/>
          <w:sz w:val="28"/>
          <w:szCs w:val="28"/>
        </w:rPr>
        <w:t>/script</w:t>
      </w:r>
      <w:r w:rsidRPr="006F024C">
        <w:rPr>
          <w:rFonts w:ascii="Calibri" w:hAnsi="Calibri" w:cs="Consolas"/>
          <w:color w:val="0000CD"/>
          <w:sz w:val="28"/>
          <w:szCs w:val="28"/>
        </w:rPr>
        <w:t>&gt;</w:t>
      </w:r>
      <w:r w:rsidRPr="006F024C">
        <w:rPr>
          <w:rFonts w:ascii="Calibri" w:hAnsi="Calibri" w:cs="Consolas"/>
          <w:color w:val="000000"/>
          <w:sz w:val="28"/>
          <w:szCs w:val="28"/>
        </w:rPr>
        <w:br/>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head</w:t>
      </w:r>
      <w:r w:rsidRPr="006F024C">
        <w:rPr>
          <w:rStyle w:val="kwrd"/>
          <w:rFonts w:ascii="Calibri" w:hAnsi="Calibri" w:cs="Consolas"/>
          <w:color w:val="0000FF"/>
          <w:sz w:val="28"/>
          <w:szCs w:val="28"/>
        </w:rPr>
        <w:t>&gt;</w:t>
      </w:r>
    </w:p>
    <w:p w:rsidR="00833C1D" w:rsidRPr="006F024C" w:rsidRDefault="00833C1D" w:rsidP="00833C1D">
      <w:pPr>
        <w:pStyle w:val="HTMLPreformatted"/>
        <w:shd w:val="clear" w:color="auto" w:fill="FBFBFC"/>
        <w:wordWrap w:val="0"/>
        <w:rPr>
          <w:rStyle w:val="kwrd"/>
          <w:rFonts w:ascii="Calibri" w:hAnsi="Calibri" w:cs="Consolas"/>
          <w:color w:val="0000FF"/>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body</w:t>
      </w:r>
      <w:r w:rsidRPr="006F024C">
        <w:rPr>
          <w:rStyle w:val="kwrd"/>
          <w:rFonts w:ascii="Calibri" w:hAnsi="Calibri" w:cs="Consolas"/>
          <w:color w:val="0000FF"/>
          <w:sz w:val="28"/>
          <w:szCs w:val="28"/>
        </w:rPr>
        <w:t>&gt;</w:t>
      </w:r>
    </w:p>
    <w:p w:rsidR="00EC1D0A" w:rsidRPr="006F024C" w:rsidRDefault="00EC1D0A" w:rsidP="00EC1D0A">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222222"/>
          <w:sz w:val="28"/>
          <w:szCs w:val="28"/>
          <w:lang w:val="en-IN" w:eastAsia="en-IN"/>
        </w:rPr>
        <w:t>&lt;div ng-app="myApp"</w:t>
      </w:r>
      <w:r w:rsidRPr="006F024C">
        <w:rPr>
          <w:rFonts w:ascii="Calibri" w:eastAsia="Times New Roman" w:hAnsi="Calibri" w:cs="Consolas"/>
          <w:color w:val="222222"/>
          <w:sz w:val="28"/>
          <w:szCs w:val="28"/>
          <w:lang w:val="en-IN" w:eastAsia="en-IN"/>
        </w:rPr>
        <w:t xml:space="preserve"> </w:t>
      </w:r>
      <w:r w:rsidRPr="006F024C">
        <w:rPr>
          <w:rFonts w:ascii="Calibri" w:eastAsia="Times New Roman" w:hAnsi="Calibri" w:cs="Courier New"/>
          <w:color w:val="222222"/>
          <w:sz w:val="28"/>
          <w:szCs w:val="28"/>
          <w:lang w:val="en-IN" w:eastAsia="en-IN"/>
        </w:rPr>
        <w:t>ng-controller="</w:t>
      </w:r>
      <w:proofErr w:type="spellStart"/>
      <w:r w:rsidRPr="006F024C">
        <w:rPr>
          <w:rFonts w:ascii="Calibri" w:eastAsia="Times New Roman" w:hAnsi="Calibri" w:cs="Courier New"/>
          <w:color w:val="222222"/>
          <w:sz w:val="28"/>
          <w:szCs w:val="28"/>
          <w:lang w:val="en-IN" w:eastAsia="en-IN"/>
        </w:rPr>
        <w:t>myController</w:t>
      </w:r>
      <w:proofErr w:type="spellEnd"/>
      <w:r w:rsidRPr="006F024C">
        <w:rPr>
          <w:rFonts w:ascii="Calibri" w:eastAsia="Times New Roman" w:hAnsi="Calibri" w:cs="Courier New"/>
          <w:color w:val="222222"/>
          <w:sz w:val="28"/>
          <w:szCs w:val="28"/>
          <w:lang w:val="en-IN" w:eastAsia="en-IN"/>
        </w:rPr>
        <w:t>"&gt;</w:t>
      </w:r>
    </w:p>
    <w:p w:rsidR="00EC1D0A" w:rsidRPr="006F024C" w:rsidRDefault="00EC1D0A" w:rsidP="00EC1D0A">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r w:rsidRPr="006F024C">
        <w:rPr>
          <w:rFonts w:ascii="Calibri" w:eastAsia="Times New Roman" w:hAnsi="Calibri" w:cs="Courier New"/>
          <w:color w:val="222222"/>
          <w:sz w:val="28"/>
          <w:szCs w:val="28"/>
          <w:lang w:val="en-IN" w:eastAsia="en-IN"/>
        </w:rPr>
        <w:t>&lt;div ng-repeat="movie in movies"&gt;</w:t>
      </w:r>
    </w:p>
    <w:p w:rsidR="00EC1D0A" w:rsidRPr="006F024C" w:rsidRDefault="00EC1D0A" w:rsidP="00EC1D0A">
      <w:pPr>
        <w:spacing w:before="0" w:after="0" w:line="240" w:lineRule="auto"/>
        <w:ind w:left="720"/>
        <w:rPr>
          <w:rFonts w:ascii="Calibri" w:eastAsia="Times New Roman" w:hAnsi="Calibri" w:cs="Consolas"/>
          <w:color w:val="222222"/>
          <w:sz w:val="28"/>
          <w:szCs w:val="28"/>
          <w:lang w:val="en-IN" w:eastAsia="en-IN"/>
        </w:rPr>
      </w:pPr>
      <w:r w:rsidRPr="006F024C">
        <w:rPr>
          <w:rFonts w:ascii="Calibri" w:eastAsia="Times New Roman" w:hAnsi="Calibri" w:cs="Courier New"/>
          <w:color w:val="222222"/>
          <w:sz w:val="28"/>
          <w:szCs w:val="28"/>
          <w:lang w:val="en-IN" w:eastAsia="en-IN"/>
        </w:rPr>
        <w:t>&lt;my-movie title="{{movie}}"&gt;</w:t>
      </w:r>
    </w:p>
    <w:p w:rsidR="00EC1D0A" w:rsidRPr="006F024C" w:rsidRDefault="00EC1D0A" w:rsidP="00EC1D0A">
      <w:pPr>
        <w:spacing w:before="0" w:after="0" w:line="240" w:lineRule="auto"/>
        <w:ind w:left="720"/>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r w:rsidRPr="006F024C">
        <w:rPr>
          <w:rFonts w:ascii="Calibri" w:eastAsia="Times New Roman" w:hAnsi="Calibri" w:cs="Courier New"/>
          <w:color w:val="222222"/>
          <w:sz w:val="28"/>
          <w:szCs w:val="28"/>
          <w:lang w:val="en-IN" w:eastAsia="en-IN"/>
        </w:rPr>
        <w:t xml:space="preserve">Movie </w:t>
      </w:r>
      <w:proofErr w:type="gramStart"/>
      <w:r w:rsidRPr="006F024C">
        <w:rPr>
          <w:rFonts w:ascii="Calibri" w:eastAsia="Times New Roman" w:hAnsi="Calibri" w:cs="Courier New"/>
          <w:color w:val="222222"/>
          <w:sz w:val="28"/>
          <w:szCs w:val="28"/>
          <w:lang w:val="en-IN" w:eastAsia="en-IN"/>
        </w:rPr>
        <w:t>Title :</w:t>
      </w:r>
      <w:proofErr w:type="gramEnd"/>
      <w:r w:rsidRPr="006F024C">
        <w:rPr>
          <w:rFonts w:ascii="Calibri" w:eastAsia="Times New Roman" w:hAnsi="Calibri" w:cs="Courier New"/>
          <w:color w:val="222222"/>
          <w:sz w:val="28"/>
          <w:szCs w:val="28"/>
          <w:lang w:val="en-IN" w:eastAsia="en-IN"/>
        </w:rPr>
        <w:t xml:space="preserve">  </w:t>
      </w:r>
    </w:p>
    <w:p w:rsidR="00EC1D0A" w:rsidRPr="006F024C" w:rsidRDefault="00EC1D0A" w:rsidP="00EC1D0A">
      <w:pPr>
        <w:spacing w:before="0" w:after="0" w:line="240" w:lineRule="auto"/>
        <w:ind w:left="720"/>
        <w:rPr>
          <w:rFonts w:ascii="Calibri" w:eastAsia="Times New Roman" w:hAnsi="Calibri" w:cs="Consolas"/>
          <w:color w:val="222222"/>
          <w:sz w:val="28"/>
          <w:szCs w:val="28"/>
          <w:lang w:val="en-IN" w:eastAsia="en-IN"/>
        </w:rPr>
      </w:pPr>
      <w:r w:rsidRPr="006F024C">
        <w:rPr>
          <w:rFonts w:ascii="Calibri" w:eastAsia="Times New Roman" w:hAnsi="Calibri" w:cs="Courier New"/>
          <w:color w:val="222222"/>
          <w:sz w:val="28"/>
          <w:szCs w:val="28"/>
          <w:lang w:val="en-IN" w:eastAsia="en-IN"/>
        </w:rPr>
        <w:lastRenderedPageBreak/>
        <w:t>&lt;/my-movie&gt;</w:t>
      </w:r>
    </w:p>
    <w:p w:rsidR="00EC1D0A" w:rsidRPr="006F024C" w:rsidRDefault="00EC1D0A" w:rsidP="00EC1D0A">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r w:rsidRPr="006F024C">
        <w:rPr>
          <w:rFonts w:ascii="Calibri" w:eastAsia="Times New Roman" w:hAnsi="Calibri" w:cs="Courier New"/>
          <w:color w:val="222222"/>
          <w:sz w:val="28"/>
          <w:szCs w:val="28"/>
          <w:lang w:val="en-IN" w:eastAsia="en-IN"/>
        </w:rPr>
        <w:t>&lt;/div&gt;</w:t>
      </w:r>
    </w:p>
    <w:p w:rsidR="00EC1D0A" w:rsidRPr="006F024C" w:rsidRDefault="00EC1D0A" w:rsidP="00EC1D0A">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222222"/>
          <w:sz w:val="28"/>
          <w:szCs w:val="28"/>
          <w:lang w:val="en-IN" w:eastAsia="en-IN"/>
        </w:rPr>
        <w:t>&lt;/div&gt;</w:t>
      </w:r>
    </w:p>
    <w:p w:rsidR="00554144" w:rsidRPr="006F024C" w:rsidRDefault="00554144" w:rsidP="00833C1D">
      <w:pPr>
        <w:pStyle w:val="HTMLPreformatted"/>
        <w:shd w:val="clear" w:color="auto" w:fill="FBFBFC"/>
        <w:wordWrap w:val="0"/>
        <w:rPr>
          <w:rStyle w:val="HTMLCode"/>
          <w:rFonts w:ascii="Calibri" w:hAnsi="Calibri" w:cs="Consolas"/>
          <w:color w:val="000000"/>
          <w:sz w:val="28"/>
          <w:szCs w:val="28"/>
        </w:rPr>
      </w:pPr>
    </w:p>
    <w:p w:rsidR="00833C1D" w:rsidRPr="006F024C" w:rsidRDefault="00833C1D" w:rsidP="00833C1D">
      <w:pPr>
        <w:pStyle w:val="HTMLPreformatted"/>
        <w:shd w:val="clear" w:color="auto" w:fill="FBFBFC"/>
        <w:wordWrap w:val="0"/>
        <w:ind w:left="72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script</w:t>
      </w:r>
      <w:r w:rsidRPr="006F024C">
        <w:rPr>
          <w:rStyle w:val="kwrd"/>
          <w:rFonts w:ascii="Calibri" w:hAnsi="Calibri" w:cs="Consolas"/>
          <w:color w:val="0000FF"/>
          <w:sz w:val="28"/>
          <w:szCs w:val="28"/>
        </w:rPr>
        <w:t>&gt;</w:t>
      </w:r>
      <w:r w:rsidRPr="006F024C">
        <w:rPr>
          <w:rStyle w:val="HTMLCode"/>
          <w:rFonts w:ascii="Calibri" w:hAnsi="Calibri" w:cs="Consolas"/>
          <w:color w:val="000000"/>
          <w:sz w:val="28"/>
          <w:szCs w:val="28"/>
        </w:rPr>
        <w:t xml:space="preserve">       </w:t>
      </w:r>
    </w:p>
    <w:p w:rsidR="00B35BD3" w:rsidRPr="006F024C" w:rsidRDefault="00B35BD3" w:rsidP="00F73DB9">
      <w:pPr>
        <w:rPr>
          <w:rFonts w:ascii="Calibri" w:hAnsi="Calibri" w:cs="Consolas"/>
          <w:color w:val="000000"/>
          <w:sz w:val="28"/>
          <w:szCs w:val="28"/>
        </w:rPr>
      </w:pPr>
    </w:p>
    <w:p w:rsidR="00B35BD3" w:rsidRPr="006F024C" w:rsidRDefault="00B35BD3" w:rsidP="00B35BD3">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222222"/>
          <w:sz w:val="28"/>
          <w:szCs w:val="28"/>
          <w:lang w:val="en-IN" w:eastAsia="en-IN"/>
        </w:rPr>
        <w:t>var</w:t>
      </w:r>
      <w:r w:rsidRPr="006F024C">
        <w:rPr>
          <w:rFonts w:ascii="Calibri" w:eastAsia="Times New Roman" w:hAnsi="Calibri" w:cs="Consolas"/>
          <w:color w:val="222222"/>
          <w:sz w:val="28"/>
          <w:szCs w:val="28"/>
          <w:lang w:val="en-IN" w:eastAsia="en-IN"/>
        </w:rPr>
        <w:t xml:space="preserve"> </w:t>
      </w:r>
      <w:r w:rsidRPr="006F024C">
        <w:rPr>
          <w:rFonts w:ascii="Calibri" w:eastAsia="Times New Roman" w:hAnsi="Calibri" w:cs="Courier New"/>
          <w:color w:val="222222"/>
          <w:sz w:val="28"/>
          <w:szCs w:val="28"/>
          <w:lang w:val="en-IN" w:eastAsia="en-IN"/>
        </w:rPr>
        <w:t xml:space="preserve">myApp = </w:t>
      </w:r>
      <w:proofErr w:type="gramStart"/>
      <w:r w:rsidRPr="006F024C">
        <w:rPr>
          <w:rFonts w:ascii="Calibri" w:eastAsia="Times New Roman" w:hAnsi="Calibri" w:cs="Courier New"/>
          <w:color w:val="222222"/>
          <w:sz w:val="28"/>
          <w:szCs w:val="28"/>
          <w:lang w:val="en-IN" w:eastAsia="en-IN"/>
        </w:rPr>
        <w:t>angular.module</w:t>
      </w:r>
      <w:proofErr w:type="gramEnd"/>
      <w:r w:rsidRPr="006F024C">
        <w:rPr>
          <w:rFonts w:ascii="Calibri" w:eastAsia="Times New Roman" w:hAnsi="Calibri" w:cs="Courier New"/>
          <w:color w:val="222222"/>
          <w:sz w:val="28"/>
          <w:szCs w:val="28"/>
          <w:lang w:val="en-IN" w:eastAsia="en-IN"/>
        </w:rPr>
        <w:t>('myApp', []);</w:t>
      </w:r>
    </w:p>
    <w:p w:rsidR="00B35BD3" w:rsidRPr="006F024C" w:rsidRDefault="00B35BD3" w:rsidP="00B35BD3">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nsolas"/>
          <w:color w:val="222222"/>
          <w:sz w:val="28"/>
          <w:szCs w:val="28"/>
          <w:lang w:val="en-IN" w:eastAsia="en-IN"/>
        </w:rPr>
        <w:t> </w:t>
      </w:r>
    </w:p>
    <w:p w:rsidR="00B35BD3" w:rsidRPr="006F024C" w:rsidRDefault="00B35BD3" w:rsidP="00B35BD3">
      <w:pPr>
        <w:spacing w:before="0" w:after="0" w:line="240" w:lineRule="auto"/>
        <w:rPr>
          <w:rFonts w:ascii="Calibri" w:eastAsia="Times New Roman" w:hAnsi="Calibri" w:cs="Consolas"/>
          <w:color w:val="222222"/>
          <w:sz w:val="28"/>
          <w:szCs w:val="28"/>
          <w:lang w:val="en-IN" w:eastAsia="en-IN"/>
        </w:rPr>
      </w:pPr>
      <w:proofErr w:type="spellStart"/>
      <w:r w:rsidRPr="006F024C">
        <w:rPr>
          <w:rFonts w:ascii="Calibri" w:eastAsia="Times New Roman" w:hAnsi="Calibri" w:cs="Courier New"/>
          <w:color w:val="222222"/>
          <w:sz w:val="28"/>
          <w:szCs w:val="28"/>
          <w:lang w:val="en-IN" w:eastAsia="en-IN"/>
        </w:rPr>
        <w:t>myApp.controller</w:t>
      </w:r>
      <w:proofErr w:type="spellEnd"/>
      <w:r w:rsidRPr="006F024C">
        <w:rPr>
          <w:rFonts w:ascii="Calibri" w:eastAsia="Times New Roman" w:hAnsi="Calibri" w:cs="Courier New"/>
          <w:color w:val="222222"/>
          <w:sz w:val="28"/>
          <w:szCs w:val="28"/>
          <w:lang w:val="en-IN" w:eastAsia="en-IN"/>
        </w:rPr>
        <w:t>('</w:t>
      </w:r>
      <w:proofErr w:type="spellStart"/>
      <w:r w:rsidRPr="006F024C">
        <w:rPr>
          <w:rFonts w:ascii="Calibri" w:eastAsia="Times New Roman" w:hAnsi="Calibri" w:cs="Courier New"/>
          <w:color w:val="222222"/>
          <w:sz w:val="28"/>
          <w:szCs w:val="28"/>
          <w:lang w:val="en-IN" w:eastAsia="en-IN"/>
        </w:rPr>
        <w:t>myController</w:t>
      </w:r>
      <w:proofErr w:type="spellEnd"/>
      <w:r w:rsidRPr="006F024C">
        <w:rPr>
          <w:rFonts w:ascii="Calibri" w:eastAsia="Times New Roman" w:hAnsi="Calibri" w:cs="Courier New"/>
          <w:color w:val="222222"/>
          <w:sz w:val="28"/>
          <w:szCs w:val="28"/>
          <w:lang w:val="en-IN" w:eastAsia="en-IN"/>
        </w:rPr>
        <w:t>', function($scope) {</w:t>
      </w:r>
    </w:p>
    <w:p w:rsidR="00B35BD3" w:rsidRPr="006F024C" w:rsidRDefault="00B35BD3" w:rsidP="00B35BD3">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r w:rsidRPr="006F024C">
        <w:rPr>
          <w:rFonts w:ascii="Calibri" w:eastAsia="Times New Roman" w:hAnsi="Calibri" w:cs="Courier New"/>
          <w:color w:val="222222"/>
          <w:sz w:val="28"/>
          <w:szCs w:val="28"/>
          <w:lang w:val="en-IN" w:eastAsia="en-IN"/>
        </w:rPr>
        <w:t>$</w:t>
      </w:r>
      <w:proofErr w:type="spellStart"/>
      <w:proofErr w:type="gramStart"/>
      <w:r w:rsidRPr="006F024C">
        <w:rPr>
          <w:rFonts w:ascii="Calibri" w:eastAsia="Times New Roman" w:hAnsi="Calibri" w:cs="Courier New"/>
          <w:color w:val="222222"/>
          <w:sz w:val="28"/>
          <w:szCs w:val="28"/>
          <w:lang w:val="en-IN" w:eastAsia="en-IN"/>
        </w:rPr>
        <w:t>scope.movies</w:t>
      </w:r>
      <w:proofErr w:type="spellEnd"/>
      <w:proofErr w:type="gramEnd"/>
      <w:r w:rsidRPr="006F024C">
        <w:rPr>
          <w:rFonts w:ascii="Calibri" w:eastAsia="Times New Roman" w:hAnsi="Calibri" w:cs="Courier New"/>
          <w:color w:val="222222"/>
          <w:sz w:val="28"/>
          <w:szCs w:val="28"/>
          <w:lang w:val="en-IN" w:eastAsia="en-IN"/>
        </w:rPr>
        <w:t xml:space="preserve"> = ['Ice Age', 'Frozen'</w:t>
      </w:r>
      <w:r w:rsidR="002F6B2F" w:rsidRPr="006F024C">
        <w:rPr>
          <w:rFonts w:ascii="Calibri" w:eastAsia="Times New Roman" w:hAnsi="Calibri" w:cs="Courier New"/>
          <w:color w:val="222222"/>
          <w:sz w:val="28"/>
          <w:szCs w:val="28"/>
          <w:lang w:val="en-IN" w:eastAsia="en-IN"/>
        </w:rPr>
        <w:t>,</w:t>
      </w:r>
      <w:r w:rsidR="002F6B2F" w:rsidRPr="006F024C">
        <w:rPr>
          <w:rFonts w:ascii="Calibri" w:hAnsi="Calibri" w:cs="Courier New"/>
          <w:sz w:val="28"/>
          <w:szCs w:val="28"/>
        </w:rPr>
        <w:t>'Aladdin', 'Tangled', 'Cars'</w:t>
      </w:r>
      <w:r w:rsidRPr="006F024C">
        <w:rPr>
          <w:rFonts w:ascii="Calibri" w:eastAsia="Times New Roman" w:hAnsi="Calibri" w:cs="Courier New"/>
          <w:color w:val="222222"/>
          <w:sz w:val="28"/>
          <w:szCs w:val="28"/>
          <w:lang w:val="en-IN" w:eastAsia="en-IN"/>
        </w:rPr>
        <w:t>];</w:t>
      </w:r>
    </w:p>
    <w:p w:rsidR="00B35BD3" w:rsidRPr="006F024C" w:rsidRDefault="00B35BD3" w:rsidP="00B35BD3">
      <w:pPr>
        <w:spacing w:before="0" w:after="0" w:line="240" w:lineRule="auto"/>
        <w:rPr>
          <w:rFonts w:ascii="Calibri" w:eastAsia="Times New Roman" w:hAnsi="Calibri" w:cs="Courier New"/>
          <w:color w:val="222222"/>
          <w:sz w:val="28"/>
          <w:szCs w:val="28"/>
          <w:lang w:val="en-IN" w:eastAsia="en-IN"/>
        </w:rPr>
      </w:pPr>
      <w:r w:rsidRPr="006F024C">
        <w:rPr>
          <w:rFonts w:ascii="Calibri" w:eastAsia="Times New Roman" w:hAnsi="Calibri" w:cs="Courier New"/>
          <w:color w:val="222222"/>
          <w:sz w:val="28"/>
          <w:szCs w:val="28"/>
          <w:lang w:val="en-IN" w:eastAsia="en-IN"/>
        </w:rPr>
        <w:t>});</w:t>
      </w:r>
    </w:p>
    <w:p w:rsidR="00B35BD3" w:rsidRPr="006F024C" w:rsidRDefault="00B35BD3" w:rsidP="00B35BD3">
      <w:pPr>
        <w:spacing w:before="0" w:after="0" w:line="240" w:lineRule="auto"/>
        <w:rPr>
          <w:rFonts w:ascii="Calibri" w:eastAsia="Times New Roman" w:hAnsi="Calibri" w:cs="Consolas"/>
          <w:color w:val="222222"/>
          <w:sz w:val="28"/>
          <w:szCs w:val="28"/>
          <w:lang w:val="en-IN" w:eastAsia="en-IN"/>
        </w:rPr>
      </w:pPr>
    </w:p>
    <w:p w:rsidR="00B35BD3" w:rsidRPr="006F024C" w:rsidRDefault="00B35BD3" w:rsidP="00B35BD3">
      <w:pPr>
        <w:spacing w:before="0" w:after="0" w:line="240" w:lineRule="auto"/>
        <w:rPr>
          <w:rFonts w:ascii="Calibri" w:eastAsia="Times New Roman" w:hAnsi="Calibri" w:cs="Consolas"/>
          <w:color w:val="222222"/>
          <w:sz w:val="28"/>
          <w:szCs w:val="28"/>
          <w:lang w:val="en-IN" w:eastAsia="en-IN"/>
        </w:rPr>
      </w:pPr>
      <w:proofErr w:type="spellStart"/>
      <w:r w:rsidRPr="006F024C">
        <w:rPr>
          <w:rFonts w:ascii="Calibri" w:eastAsia="Times New Roman" w:hAnsi="Calibri" w:cs="Courier New"/>
          <w:color w:val="222222"/>
          <w:sz w:val="28"/>
          <w:szCs w:val="28"/>
          <w:lang w:val="en-IN" w:eastAsia="en-IN"/>
        </w:rPr>
        <w:t>myApp.directive</w:t>
      </w:r>
      <w:proofErr w:type="spellEnd"/>
      <w:r w:rsidRPr="006F024C">
        <w:rPr>
          <w:rFonts w:ascii="Calibri" w:eastAsia="Times New Roman" w:hAnsi="Calibri" w:cs="Courier New"/>
          <w:color w:val="222222"/>
          <w:sz w:val="28"/>
          <w:szCs w:val="28"/>
          <w:lang w:val="en-IN" w:eastAsia="en-IN"/>
        </w:rPr>
        <w:t>('</w:t>
      </w:r>
      <w:proofErr w:type="spellStart"/>
      <w:r w:rsidRPr="006F024C">
        <w:rPr>
          <w:rFonts w:ascii="Calibri" w:eastAsia="Times New Roman" w:hAnsi="Calibri" w:cs="Courier New"/>
          <w:color w:val="222222"/>
          <w:sz w:val="28"/>
          <w:szCs w:val="28"/>
          <w:lang w:val="en-IN" w:eastAsia="en-IN"/>
        </w:rPr>
        <w:t>myMovie</w:t>
      </w:r>
      <w:proofErr w:type="spellEnd"/>
      <w:r w:rsidRPr="006F024C">
        <w:rPr>
          <w:rFonts w:ascii="Calibri" w:eastAsia="Times New Roman" w:hAnsi="Calibri" w:cs="Courier New"/>
          <w:color w:val="222222"/>
          <w:sz w:val="28"/>
          <w:szCs w:val="28"/>
          <w:lang w:val="en-IN" w:eastAsia="en-IN"/>
        </w:rPr>
        <w:t xml:space="preserve">', </w:t>
      </w:r>
      <w:proofErr w:type="gramStart"/>
      <w:r w:rsidRPr="006F024C">
        <w:rPr>
          <w:rFonts w:ascii="Calibri" w:eastAsia="Times New Roman" w:hAnsi="Calibri" w:cs="Courier New"/>
          <w:color w:val="222222"/>
          <w:sz w:val="28"/>
          <w:szCs w:val="28"/>
          <w:lang w:val="en-IN" w:eastAsia="en-IN"/>
        </w:rPr>
        <w:t>function(</w:t>
      </w:r>
      <w:proofErr w:type="gramEnd"/>
      <w:r w:rsidRPr="006F024C">
        <w:rPr>
          <w:rFonts w:ascii="Calibri" w:eastAsia="Times New Roman" w:hAnsi="Calibri" w:cs="Courier New"/>
          <w:color w:val="222222"/>
          <w:sz w:val="28"/>
          <w:szCs w:val="28"/>
          <w:lang w:val="en-IN" w:eastAsia="en-IN"/>
        </w:rPr>
        <w:t>) {</w:t>
      </w:r>
    </w:p>
    <w:p w:rsidR="00B35BD3" w:rsidRPr="006F024C" w:rsidRDefault="00B35BD3" w:rsidP="00B35BD3">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r w:rsidRPr="006F024C">
        <w:rPr>
          <w:rFonts w:ascii="Calibri" w:eastAsia="Times New Roman" w:hAnsi="Calibri" w:cs="Courier New"/>
          <w:color w:val="222222"/>
          <w:sz w:val="28"/>
          <w:szCs w:val="28"/>
          <w:lang w:val="en-IN" w:eastAsia="en-IN"/>
        </w:rPr>
        <w:t>return</w:t>
      </w:r>
      <w:r w:rsidRPr="006F024C">
        <w:rPr>
          <w:rFonts w:ascii="Calibri" w:eastAsia="Times New Roman" w:hAnsi="Calibri" w:cs="Consolas"/>
          <w:color w:val="222222"/>
          <w:sz w:val="28"/>
          <w:szCs w:val="28"/>
          <w:lang w:val="en-IN" w:eastAsia="en-IN"/>
        </w:rPr>
        <w:t xml:space="preserve"> </w:t>
      </w:r>
      <w:r w:rsidRPr="006F024C">
        <w:rPr>
          <w:rFonts w:ascii="Calibri" w:eastAsia="Times New Roman" w:hAnsi="Calibri" w:cs="Courier New"/>
          <w:color w:val="222222"/>
          <w:sz w:val="28"/>
          <w:szCs w:val="28"/>
          <w:lang w:val="en-IN" w:eastAsia="en-IN"/>
        </w:rPr>
        <w:t>{</w:t>
      </w:r>
    </w:p>
    <w:p w:rsidR="00B35BD3" w:rsidRPr="006F024C" w:rsidRDefault="00B35BD3" w:rsidP="00B35BD3">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r w:rsidRPr="006F024C">
        <w:rPr>
          <w:rFonts w:ascii="Calibri" w:eastAsia="Times New Roman" w:hAnsi="Calibri" w:cs="Courier New"/>
          <w:color w:val="222222"/>
          <w:sz w:val="28"/>
          <w:szCs w:val="28"/>
          <w:lang w:val="en-IN" w:eastAsia="en-IN"/>
        </w:rPr>
        <w:t>restrict: 'E',</w:t>
      </w:r>
    </w:p>
    <w:p w:rsidR="00B35BD3" w:rsidRPr="006F024C" w:rsidRDefault="00B35BD3" w:rsidP="00B35BD3">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proofErr w:type="spellStart"/>
      <w:r w:rsidRPr="006F024C">
        <w:rPr>
          <w:rFonts w:ascii="Calibri" w:eastAsia="Times New Roman" w:hAnsi="Calibri" w:cs="Courier New"/>
          <w:color w:val="222222"/>
          <w:sz w:val="28"/>
          <w:szCs w:val="28"/>
          <w:lang w:val="en-IN" w:eastAsia="en-IN"/>
        </w:rPr>
        <w:t>transclude</w:t>
      </w:r>
      <w:proofErr w:type="spellEnd"/>
      <w:r w:rsidRPr="006F024C">
        <w:rPr>
          <w:rFonts w:ascii="Calibri" w:eastAsia="Times New Roman" w:hAnsi="Calibri" w:cs="Courier New"/>
          <w:color w:val="222222"/>
          <w:sz w:val="28"/>
          <w:szCs w:val="28"/>
          <w:lang w:val="en-IN" w:eastAsia="en-IN"/>
        </w:rPr>
        <w:t>: 'true',</w:t>
      </w:r>
    </w:p>
    <w:p w:rsidR="004219FE" w:rsidRPr="006F024C" w:rsidRDefault="00B35BD3" w:rsidP="004219FE">
      <w:pPr>
        <w:spacing w:before="0" w:after="0" w:line="240" w:lineRule="auto"/>
        <w:rPr>
          <w:rFonts w:ascii="Calibri" w:eastAsia="Times New Roman" w:hAnsi="Calibri" w:cs="Courier New"/>
          <w:color w:val="222222"/>
          <w:sz w:val="28"/>
          <w:szCs w:val="28"/>
          <w:lang w:val="en-IN" w:eastAsia="en-IN"/>
        </w:rPr>
      </w:pPr>
      <w:r w:rsidRPr="006F024C">
        <w:rPr>
          <w:rFonts w:ascii="Calibri" w:eastAsia="Times New Roman" w:hAnsi="Calibri" w:cs="Courier New"/>
          <w:color w:val="BD240D"/>
          <w:sz w:val="28"/>
          <w:szCs w:val="28"/>
          <w:lang w:val="en-IN" w:eastAsia="en-IN"/>
        </w:rPr>
        <w:t>    </w:t>
      </w:r>
      <w:r w:rsidRPr="006F024C">
        <w:rPr>
          <w:rFonts w:ascii="Calibri" w:eastAsia="Times New Roman" w:hAnsi="Calibri" w:cs="Courier New"/>
          <w:color w:val="222222"/>
          <w:sz w:val="28"/>
          <w:szCs w:val="28"/>
          <w:lang w:val="en-IN" w:eastAsia="en-IN"/>
        </w:rPr>
        <w:t>template: '&lt;span ng-</w:t>
      </w:r>
      <w:proofErr w:type="spellStart"/>
      <w:r w:rsidRPr="006F024C">
        <w:rPr>
          <w:rFonts w:ascii="Calibri" w:eastAsia="Times New Roman" w:hAnsi="Calibri" w:cs="Courier New"/>
          <w:color w:val="222222"/>
          <w:sz w:val="28"/>
          <w:szCs w:val="28"/>
          <w:lang w:val="en-IN" w:eastAsia="en-IN"/>
        </w:rPr>
        <w:t>transclude</w:t>
      </w:r>
      <w:proofErr w:type="spellEnd"/>
      <w:r w:rsidRPr="006F024C">
        <w:rPr>
          <w:rFonts w:ascii="Calibri" w:eastAsia="Times New Roman" w:hAnsi="Calibri" w:cs="Courier New"/>
          <w:color w:val="222222"/>
          <w:sz w:val="28"/>
          <w:szCs w:val="28"/>
          <w:lang w:val="en-IN" w:eastAsia="en-IN"/>
        </w:rPr>
        <w:t>&gt;&lt;/span&gt;',</w:t>
      </w:r>
    </w:p>
    <w:p w:rsidR="001720DB" w:rsidRPr="006F024C" w:rsidRDefault="00B35BD3" w:rsidP="004219FE">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r w:rsidR="001720DB" w:rsidRPr="006F024C">
        <w:rPr>
          <w:rFonts w:ascii="Calibri" w:eastAsia="Times New Roman" w:hAnsi="Calibri" w:cs="Courier New"/>
          <w:color w:val="222222"/>
          <w:sz w:val="28"/>
          <w:szCs w:val="28"/>
          <w:lang w:val="en-IN" w:eastAsia="en-IN"/>
        </w:rPr>
        <w:t xml:space="preserve">link: </w:t>
      </w:r>
      <w:proofErr w:type="gramStart"/>
      <w:r w:rsidR="001720DB" w:rsidRPr="006F024C">
        <w:rPr>
          <w:rFonts w:ascii="Calibri" w:eastAsia="Times New Roman" w:hAnsi="Calibri" w:cs="Courier New"/>
          <w:color w:val="222222"/>
          <w:sz w:val="28"/>
          <w:szCs w:val="28"/>
          <w:lang w:val="en-IN" w:eastAsia="en-IN"/>
        </w:rPr>
        <w:t>function(</w:t>
      </w:r>
      <w:proofErr w:type="gramEnd"/>
      <w:r w:rsidR="001720DB" w:rsidRPr="006F024C">
        <w:rPr>
          <w:rFonts w:ascii="Calibri" w:eastAsia="Times New Roman" w:hAnsi="Calibri" w:cs="Courier New"/>
          <w:color w:val="222222"/>
          <w:sz w:val="28"/>
          <w:szCs w:val="28"/>
          <w:lang w:val="en-IN" w:eastAsia="en-IN"/>
        </w:rPr>
        <w:t xml:space="preserve">scope, element, </w:t>
      </w:r>
      <w:proofErr w:type="spellStart"/>
      <w:r w:rsidR="001720DB" w:rsidRPr="006F024C">
        <w:rPr>
          <w:rFonts w:ascii="Calibri" w:eastAsia="Times New Roman" w:hAnsi="Calibri" w:cs="Courier New"/>
          <w:color w:val="222222"/>
          <w:sz w:val="28"/>
          <w:szCs w:val="28"/>
          <w:lang w:val="en-IN" w:eastAsia="en-IN"/>
        </w:rPr>
        <w:t>attr</w:t>
      </w:r>
      <w:proofErr w:type="spellEnd"/>
      <w:r w:rsidR="001720DB" w:rsidRPr="006F024C">
        <w:rPr>
          <w:rFonts w:ascii="Calibri" w:eastAsia="Times New Roman" w:hAnsi="Calibri" w:cs="Courier New"/>
          <w:color w:val="222222"/>
          <w:sz w:val="28"/>
          <w:szCs w:val="28"/>
          <w:lang w:val="en-IN" w:eastAsia="en-IN"/>
        </w:rPr>
        <w:t>){</w:t>
      </w:r>
    </w:p>
    <w:p w:rsidR="001720DB" w:rsidRPr="006F024C" w:rsidRDefault="001720DB" w:rsidP="001720DB">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proofErr w:type="spellStart"/>
      <w:proofErr w:type="gramStart"/>
      <w:r w:rsidRPr="006F024C">
        <w:rPr>
          <w:rFonts w:ascii="Calibri" w:eastAsia="Times New Roman" w:hAnsi="Calibri" w:cs="Courier New"/>
          <w:color w:val="222222"/>
          <w:sz w:val="28"/>
          <w:szCs w:val="28"/>
          <w:lang w:val="en-IN" w:eastAsia="en-IN"/>
        </w:rPr>
        <w:t>element.append</w:t>
      </w:r>
      <w:proofErr w:type="spellEnd"/>
      <w:proofErr w:type="gramEnd"/>
      <w:r w:rsidRPr="006F024C">
        <w:rPr>
          <w:rFonts w:ascii="Calibri" w:eastAsia="Times New Roman" w:hAnsi="Calibri" w:cs="Courier New"/>
          <w:color w:val="222222"/>
          <w:sz w:val="28"/>
          <w:szCs w:val="28"/>
          <w:lang w:val="en-IN" w:eastAsia="en-IN"/>
        </w:rPr>
        <w:t>("&lt;strong&gt;"+</w:t>
      </w:r>
      <w:proofErr w:type="spellStart"/>
      <w:r w:rsidRPr="006F024C">
        <w:rPr>
          <w:rFonts w:ascii="Calibri" w:eastAsia="Times New Roman" w:hAnsi="Calibri" w:cs="Courier New"/>
          <w:color w:val="222222"/>
          <w:sz w:val="28"/>
          <w:szCs w:val="28"/>
          <w:lang w:val="en-IN" w:eastAsia="en-IN"/>
        </w:rPr>
        <w:t>attr.title</w:t>
      </w:r>
      <w:proofErr w:type="spellEnd"/>
      <w:r w:rsidRPr="006F024C">
        <w:rPr>
          <w:rFonts w:ascii="Calibri" w:eastAsia="Times New Roman" w:hAnsi="Calibri" w:cs="Courier New"/>
          <w:color w:val="222222"/>
          <w:sz w:val="28"/>
          <w:szCs w:val="28"/>
          <w:lang w:val="en-IN" w:eastAsia="en-IN"/>
        </w:rPr>
        <w:t>+"&lt;/strong&gt;");</w:t>
      </w:r>
    </w:p>
    <w:p w:rsidR="001720DB" w:rsidRPr="006F024C" w:rsidRDefault="001720DB" w:rsidP="001720DB">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proofErr w:type="gramStart"/>
      <w:r w:rsidRPr="006F024C">
        <w:rPr>
          <w:rFonts w:ascii="Calibri" w:eastAsia="Times New Roman" w:hAnsi="Calibri" w:cs="Courier New"/>
          <w:color w:val="222222"/>
          <w:sz w:val="28"/>
          <w:szCs w:val="28"/>
          <w:lang w:val="en-IN" w:eastAsia="en-IN"/>
        </w:rPr>
        <w:t>if(</w:t>
      </w:r>
      <w:proofErr w:type="spellStart"/>
      <w:proofErr w:type="gramEnd"/>
      <w:r w:rsidRPr="006F024C">
        <w:rPr>
          <w:rFonts w:ascii="Calibri" w:eastAsia="Times New Roman" w:hAnsi="Calibri" w:cs="Courier New"/>
          <w:color w:val="222222"/>
          <w:sz w:val="28"/>
          <w:szCs w:val="28"/>
          <w:lang w:val="en-IN" w:eastAsia="en-IN"/>
        </w:rPr>
        <w:t>attr.title</w:t>
      </w:r>
      <w:proofErr w:type="spellEnd"/>
      <w:r w:rsidRPr="006F024C">
        <w:rPr>
          <w:rFonts w:ascii="Calibri" w:eastAsia="Times New Roman" w:hAnsi="Calibri" w:cs="Courier New"/>
          <w:color w:val="222222"/>
          <w:sz w:val="28"/>
          <w:szCs w:val="28"/>
          <w:lang w:val="en-IN" w:eastAsia="en-IN"/>
        </w:rPr>
        <w:t xml:space="preserve"> === 'Ice Age'){</w:t>
      </w:r>
    </w:p>
    <w:p w:rsidR="001720DB" w:rsidRPr="006F024C" w:rsidRDefault="001720DB" w:rsidP="001720DB">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proofErr w:type="spellStart"/>
      <w:proofErr w:type="gramStart"/>
      <w:r w:rsidRPr="006F024C">
        <w:rPr>
          <w:rFonts w:ascii="Calibri" w:eastAsia="Times New Roman" w:hAnsi="Calibri" w:cs="Courier New"/>
          <w:color w:val="222222"/>
          <w:sz w:val="28"/>
          <w:szCs w:val="28"/>
          <w:lang w:val="en-IN" w:eastAsia="en-IN"/>
        </w:rPr>
        <w:t>element.append</w:t>
      </w:r>
      <w:proofErr w:type="spellEnd"/>
      <w:proofErr w:type="gramEnd"/>
      <w:r w:rsidRPr="006F024C">
        <w:rPr>
          <w:rFonts w:ascii="Calibri" w:eastAsia="Times New Roman" w:hAnsi="Calibri" w:cs="Courier New"/>
          <w:color w:val="222222"/>
          <w:sz w:val="28"/>
          <w:szCs w:val="28"/>
          <w:lang w:val="en-IN" w:eastAsia="en-IN"/>
        </w:rPr>
        <w:t>("&lt;</w:t>
      </w:r>
      <w:proofErr w:type="spellStart"/>
      <w:r w:rsidRPr="006F024C">
        <w:rPr>
          <w:rFonts w:ascii="Calibri" w:eastAsia="Times New Roman" w:hAnsi="Calibri" w:cs="Courier New"/>
          <w:color w:val="222222"/>
          <w:sz w:val="28"/>
          <w:szCs w:val="28"/>
          <w:lang w:val="en-IN" w:eastAsia="en-IN"/>
        </w:rPr>
        <w:t>br</w:t>
      </w:r>
      <w:proofErr w:type="spellEnd"/>
      <w:r w:rsidRPr="006F024C">
        <w:rPr>
          <w:rFonts w:ascii="Calibri" w:eastAsia="Times New Roman" w:hAnsi="Calibri" w:cs="Courier New"/>
          <w:color w:val="222222"/>
          <w:sz w:val="28"/>
          <w:szCs w:val="28"/>
          <w:lang w:val="en-IN" w:eastAsia="en-IN"/>
        </w:rPr>
        <w:t>&gt; say hi to Manny!");</w:t>
      </w:r>
    </w:p>
    <w:p w:rsidR="001720DB" w:rsidRPr="006F024C" w:rsidRDefault="001720DB" w:rsidP="001720DB">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r w:rsidRPr="006F024C">
        <w:rPr>
          <w:rFonts w:ascii="Calibri" w:eastAsia="Times New Roman" w:hAnsi="Calibri" w:cs="Courier New"/>
          <w:color w:val="222222"/>
          <w:sz w:val="28"/>
          <w:szCs w:val="28"/>
          <w:lang w:val="en-IN" w:eastAsia="en-IN"/>
        </w:rPr>
        <w:t>}</w:t>
      </w:r>
    </w:p>
    <w:p w:rsidR="001720DB" w:rsidRPr="006F024C" w:rsidRDefault="001720DB" w:rsidP="001720DB">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r w:rsidRPr="006F024C">
        <w:rPr>
          <w:rFonts w:ascii="Calibri" w:eastAsia="Times New Roman" w:hAnsi="Calibri" w:cs="Courier New"/>
          <w:color w:val="222222"/>
          <w:sz w:val="28"/>
          <w:szCs w:val="28"/>
          <w:lang w:val="en-IN" w:eastAsia="en-IN"/>
        </w:rPr>
        <w:t>else</w:t>
      </w:r>
      <w:r w:rsidRPr="006F024C">
        <w:rPr>
          <w:rFonts w:ascii="Calibri" w:eastAsia="Times New Roman" w:hAnsi="Calibri" w:cs="Consolas"/>
          <w:color w:val="222222"/>
          <w:sz w:val="28"/>
          <w:szCs w:val="28"/>
          <w:lang w:val="en-IN" w:eastAsia="en-IN"/>
        </w:rPr>
        <w:t xml:space="preserve"> </w:t>
      </w:r>
      <w:r w:rsidRPr="006F024C">
        <w:rPr>
          <w:rFonts w:ascii="Calibri" w:eastAsia="Times New Roman" w:hAnsi="Calibri" w:cs="Courier New"/>
          <w:color w:val="222222"/>
          <w:sz w:val="28"/>
          <w:szCs w:val="28"/>
          <w:lang w:val="en-IN" w:eastAsia="en-IN"/>
        </w:rPr>
        <w:t>{</w:t>
      </w:r>
    </w:p>
    <w:p w:rsidR="001720DB" w:rsidRPr="006F024C" w:rsidRDefault="001720DB" w:rsidP="001720DB">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proofErr w:type="spellStart"/>
      <w:proofErr w:type="gramStart"/>
      <w:r w:rsidRPr="006F024C">
        <w:rPr>
          <w:rFonts w:ascii="Calibri" w:eastAsia="Times New Roman" w:hAnsi="Calibri" w:cs="Courier New"/>
          <w:color w:val="222222"/>
          <w:sz w:val="28"/>
          <w:szCs w:val="28"/>
          <w:lang w:val="en-IN" w:eastAsia="en-IN"/>
        </w:rPr>
        <w:t>element.append</w:t>
      </w:r>
      <w:proofErr w:type="spellEnd"/>
      <w:proofErr w:type="gramEnd"/>
      <w:r w:rsidRPr="006F024C">
        <w:rPr>
          <w:rFonts w:ascii="Calibri" w:eastAsia="Times New Roman" w:hAnsi="Calibri" w:cs="Courier New"/>
          <w:color w:val="222222"/>
          <w:sz w:val="28"/>
          <w:szCs w:val="28"/>
          <w:lang w:val="en-IN" w:eastAsia="en-IN"/>
        </w:rPr>
        <w:t>("&lt;</w:t>
      </w:r>
      <w:proofErr w:type="spellStart"/>
      <w:r w:rsidRPr="006F024C">
        <w:rPr>
          <w:rFonts w:ascii="Calibri" w:eastAsia="Times New Roman" w:hAnsi="Calibri" w:cs="Courier New"/>
          <w:color w:val="222222"/>
          <w:sz w:val="28"/>
          <w:szCs w:val="28"/>
          <w:lang w:val="en-IN" w:eastAsia="en-IN"/>
        </w:rPr>
        <w:t>br</w:t>
      </w:r>
      <w:proofErr w:type="spellEnd"/>
      <w:r w:rsidRPr="006F024C">
        <w:rPr>
          <w:rFonts w:ascii="Calibri" w:eastAsia="Times New Roman" w:hAnsi="Calibri" w:cs="Courier New"/>
          <w:color w:val="222222"/>
          <w:sz w:val="28"/>
          <w:szCs w:val="28"/>
          <w:lang w:val="en-IN" w:eastAsia="en-IN"/>
        </w:rPr>
        <w:t>&gt; all hail the Snow Queen!");</w:t>
      </w:r>
    </w:p>
    <w:p w:rsidR="001720DB" w:rsidRPr="006F024C" w:rsidRDefault="001720DB" w:rsidP="001720DB">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r w:rsidRPr="006F024C">
        <w:rPr>
          <w:rFonts w:ascii="Calibri" w:eastAsia="Times New Roman" w:hAnsi="Calibri" w:cs="Courier New"/>
          <w:color w:val="222222"/>
          <w:sz w:val="28"/>
          <w:szCs w:val="28"/>
          <w:lang w:val="en-IN" w:eastAsia="en-IN"/>
        </w:rPr>
        <w:t>}</w:t>
      </w:r>
    </w:p>
    <w:p w:rsidR="001720DB" w:rsidRPr="006F024C" w:rsidRDefault="001720DB" w:rsidP="001720DB">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r w:rsidRPr="006F024C">
        <w:rPr>
          <w:rFonts w:ascii="Calibri" w:eastAsia="Times New Roman" w:hAnsi="Calibri" w:cs="Courier New"/>
          <w:color w:val="222222"/>
          <w:sz w:val="28"/>
          <w:szCs w:val="28"/>
          <w:lang w:val="en-IN" w:eastAsia="en-IN"/>
        </w:rPr>
        <w:t>}</w:t>
      </w:r>
    </w:p>
    <w:p w:rsidR="00B35BD3" w:rsidRPr="006F024C" w:rsidRDefault="00B35BD3" w:rsidP="001720DB">
      <w:pPr>
        <w:spacing w:before="0" w:after="0" w:line="240" w:lineRule="auto"/>
        <w:rPr>
          <w:rFonts w:ascii="Calibri" w:eastAsia="Times New Roman" w:hAnsi="Calibri" w:cs="Consolas"/>
          <w:color w:val="222222"/>
          <w:sz w:val="28"/>
          <w:szCs w:val="28"/>
          <w:lang w:val="en-IN" w:eastAsia="en-IN"/>
        </w:rPr>
      </w:pPr>
      <w:r w:rsidRPr="006F024C">
        <w:rPr>
          <w:rFonts w:ascii="Calibri" w:eastAsia="Times New Roman" w:hAnsi="Calibri" w:cs="Courier New"/>
          <w:color w:val="BD240D"/>
          <w:sz w:val="28"/>
          <w:szCs w:val="28"/>
          <w:lang w:val="en-IN" w:eastAsia="en-IN"/>
        </w:rPr>
        <w:t>  </w:t>
      </w:r>
      <w:r w:rsidRPr="006F024C">
        <w:rPr>
          <w:rFonts w:ascii="Calibri" w:eastAsia="Times New Roman" w:hAnsi="Calibri" w:cs="Courier New"/>
          <w:color w:val="222222"/>
          <w:sz w:val="28"/>
          <w:szCs w:val="28"/>
          <w:lang w:val="en-IN" w:eastAsia="en-IN"/>
        </w:rPr>
        <w:t>};</w:t>
      </w:r>
    </w:p>
    <w:p w:rsidR="00B35BD3" w:rsidRPr="006F024C" w:rsidRDefault="00B35BD3" w:rsidP="00B35BD3">
      <w:pPr>
        <w:spacing w:before="0" w:after="0" w:line="240" w:lineRule="auto"/>
        <w:rPr>
          <w:rFonts w:ascii="Calibri" w:eastAsia="Times New Roman" w:hAnsi="Calibri" w:cs="Courier New"/>
          <w:color w:val="222222"/>
          <w:sz w:val="28"/>
          <w:szCs w:val="28"/>
          <w:lang w:val="en-IN" w:eastAsia="en-IN"/>
        </w:rPr>
      </w:pPr>
      <w:r w:rsidRPr="006F024C">
        <w:rPr>
          <w:rFonts w:ascii="Calibri" w:eastAsia="Times New Roman" w:hAnsi="Calibri" w:cs="Courier New"/>
          <w:color w:val="222222"/>
          <w:sz w:val="28"/>
          <w:szCs w:val="28"/>
          <w:lang w:val="en-IN" w:eastAsia="en-IN"/>
        </w:rPr>
        <w:t>});</w:t>
      </w:r>
    </w:p>
    <w:p w:rsidR="005D58CF" w:rsidRPr="006F024C" w:rsidRDefault="00833C1D" w:rsidP="00833C1D">
      <w:pPr>
        <w:pStyle w:val="HTMLPreformatted"/>
        <w:shd w:val="clear" w:color="auto" w:fill="FBFBFC"/>
        <w:wordWrap w:val="0"/>
        <w:ind w:left="72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script</w:t>
      </w:r>
      <w:r w:rsidRPr="006F024C">
        <w:rPr>
          <w:rStyle w:val="kwrd"/>
          <w:rFonts w:ascii="Calibri" w:hAnsi="Calibri" w:cs="Consolas"/>
          <w:color w:val="0000FF"/>
          <w:sz w:val="28"/>
          <w:szCs w:val="28"/>
        </w:rPr>
        <w:t>&gt;</w:t>
      </w:r>
      <w:r w:rsidRPr="006F024C">
        <w:rPr>
          <w:rStyle w:val="HTMLCode"/>
          <w:rFonts w:ascii="Calibri" w:hAnsi="Calibri" w:cs="Consolas"/>
          <w:color w:val="000000"/>
          <w:sz w:val="28"/>
          <w:szCs w:val="28"/>
        </w:rPr>
        <w:t xml:space="preserve">  </w:t>
      </w:r>
    </w:p>
    <w:p w:rsidR="005D58CF" w:rsidRPr="006F024C" w:rsidRDefault="005D58CF" w:rsidP="005D58CF">
      <w:pPr>
        <w:pStyle w:val="HTMLPreformatted"/>
        <w:shd w:val="clear" w:color="auto" w:fill="FBFBFC"/>
        <w:wordWrap w:val="0"/>
        <w:rPr>
          <w:rStyle w:val="HTMLCode"/>
          <w:rFonts w:ascii="Calibri" w:hAnsi="Calibri" w:cs="Consolas"/>
          <w:color w:val="000000"/>
          <w:sz w:val="28"/>
          <w:szCs w:val="28"/>
        </w:rPr>
      </w:pP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body</w:t>
      </w:r>
      <w:r w:rsidRPr="006F024C">
        <w:rPr>
          <w:rStyle w:val="kwrd"/>
          <w:rFonts w:ascii="Calibri" w:hAnsi="Calibri" w:cs="Consolas"/>
          <w:color w:val="0000FF"/>
          <w:sz w:val="28"/>
          <w:szCs w:val="28"/>
        </w:rPr>
        <w:t>&gt;</w:t>
      </w:r>
    </w:p>
    <w:p w:rsidR="005D58CF" w:rsidRPr="006F024C" w:rsidRDefault="005D58CF" w:rsidP="005D58CF">
      <w:pPr>
        <w:pStyle w:val="HTMLPreformatted"/>
        <w:shd w:val="clear" w:color="auto" w:fill="FBFBFC"/>
        <w:wordWrap w:val="0"/>
        <w:rPr>
          <w:rFonts w:ascii="Calibri" w:hAnsi="Calibri" w:cs="Consolas"/>
          <w:color w:val="000000"/>
          <w:sz w:val="28"/>
          <w:szCs w:val="28"/>
        </w:rPr>
      </w:pPr>
      <w:r w:rsidRPr="006F024C">
        <w:rPr>
          <w:rStyle w:val="HTMLCode"/>
          <w:rFonts w:ascii="Calibri" w:hAnsi="Calibri" w:cs="Consolas"/>
          <w:color w:val="000000"/>
          <w:sz w:val="28"/>
          <w:szCs w:val="28"/>
        </w:rPr>
        <w:t xml:space="preserve"> </w:t>
      </w:r>
      <w:r w:rsidRPr="006F024C">
        <w:rPr>
          <w:rStyle w:val="kwrd"/>
          <w:rFonts w:ascii="Calibri" w:hAnsi="Calibri" w:cs="Consolas"/>
          <w:color w:val="0000FF"/>
          <w:sz w:val="28"/>
          <w:szCs w:val="28"/>
        </w:rPr>
        <w:t>&lt;/</w:t>
      </w:r>
      <w:r w:rsidRPr="006F024C">
        <w:rPr>
          <w:rStyle w:val="html"/>
          <w:rFonts w:ascii="Calibri" w:hAnsi="Calibri" w:cs="Consolas"/>
          <w:color w:val="800000"/>
          <w:sz w:val="28"/>
          <w:szCs w:val="28"/>
        </w:rPr>
        <w:t>html</w:t>
      </w:r>
      <w:r w:rsidRPr="006F024C">
        <w:rPr>
          <w:rStyle w:val="kwrd"/>
          <w:rFonts w:ascii="Calibri" w:hAnsi="Calibri" w:cs="Consolas"/>
          <w:color w:val="0000FF"/>
          <w:sz w:val="28"/>
          <w:szCs w:val="28"/>
        </w:rPr>
        <w:t>&gt;</w:t>
      </w:r>
    </w:p>
    <w:p w:rsidR="00833C1D" w:rsidRPr="006F024C" w:rsidRDefault="00833C1D" w:rsidP="00833C1D">
      <w:pPr>
        <w:pStyle w:val="HTMLPreformatted"/>
        <w:shd w:val="clear" w:color="auto" w:fill="FBFBFC"/>
        <w:wordWrap w:val="0"/>
        <w:ind w:left="720"/>
        <w:rPr>
          <w:rStyle w:val="HTMLCode"/>
          <w:rFonts w:ascii="Calibri" w:hAnsi="Calibri" w:cs="Consolas"/>
          <w:color w:val="000000"/>
          <w:sz w:val="28"/>
          <w:szCs w:val="28"/>
        </w:rPr>
      </w:pPr>
      <w:r w:rsidRPr="006F024C">
        <w:rPr>
          <w:rStyle w:val="HTMLCode"/>
          <w:rFonts w:ascii="Calibri" w:hAnsi="Calibri" w:cs="Consolas"/>
          <w:color w:val="000000"/>
          <w:sz w:val="28"/>
          <w:szCs w:val="28"/>
        </w:rPr>
        <w:t xml:space="preserve">     </w:t>
      </w:r>
    </w:p>
    <w:p w:rsidR="00833C1D" w:rsidRPr="006F024C" w:rsidRDefault="00833C1D" w:rsidP="00B35BD3">
      <w:pPr>
        <w:spacing w:before="0" w:after="0" w:line="240" w:lineRule="auto"/>
        <w:rPr>
          <w:rFonts w:ascii="Calibri" w:eastAsia="Times New Roman" w:hAnsi="Calibri" w:cs="Courier New"/>
          <w:color w:val="222222"/>
          <w:sz w:val="28"/>
          <w:szCs w:val="28"/>
          <w:lang w:val="en-IN" w:eastAsia="en-IN"/>
        </w:rPr>
      </w:pPr>
    </w:p>
    <w:p w:rsidR="00C453A6" w:rsidRPr="006F024C" w:rsidRDefault="00C453A6" w:rsidP="00B35BD3">
      <w:pPr>
        <w:spacing w:before="0" w:after="0" w:line="240" w:lineRule="auto"/>
        <w:rPr>
          <w:rFonts w:ascii="Calibri" w:eastAsia="Times New Roman" w:hAnsi="Calibri" w:cs="Consolas"/>
          <w:color w:val="222222"/>
          <w:sz w:val="28"/>
          <w:szCs w:val="28"/>
          <w:lang w:val="en-IN" w:eastAsia="en-IN"/>
        </w:rPr>
      </w:pPr>
    </w:p>
    <w:p w:rsidR="00371154" w:rsidRPr="00061F15" w:rsidRDefault="00371154" w:rsidP="00371154">
      <w:pPr>
        <w:rPr>
          <w:rFonts w:ascii="Calibri" w:hAnsi="Calibri" w:cs="Consolas"/>
          <w:b/>
          <w:color w:val="000000"/>
          <w:sz w:val="32"/>
          <w:szCs w:val="28"/>
        </w:rPr>
      </w:pPr>
      <w:r w:rsidRPr="00061F15">
        <w:rPr>
          <w:rFonts w:ascii="Calibri" w:hAnsi="Calibri" w:cs="Consolas"/>
          <w:b/>
          <w:color w:val="000000"/>
          <w:sz w:val="32"/>
          <w:szCs w:val="28"/>
        </w:rPr>
        <w:t>Two-way Binding</w:t>
      </w:r>
    </w:p>
    <w:p w:rsidR="00371154" w:rsidRPr="006F024C" w:rsidRDefault="00371154" w:rsidP="00371154">
      <w:pPr>
        <w:rPr>
          <w:rFonts w:ascii="Calibri" w:hAnsi="Calibri" w:cs="Consolas"/>
          <w:color w:val="000000"/>
          <w:sz w:val="28"/>
          <w:szCs w:val="28"/>
        </w:rPr>
      </w:pPr>
      <w:r w:rsidRPr="006F024C">
        <w:rPr>
          <w:rFonts w:ascii="Calibri" w:hAnsi="Calibri" w:cs="Consolas"/>
          <w:color w:val="000000"/>
          <w:sz w:val="28"/>
          <w:szCs w:val="28"/>
        </w:rPr>
        <w:lastRenderedPageBreak/>
        <w:t xml:space="preserve">Data binding in AngularJS is the synchronization </w:t>
      </w:r>
      <w:r w:rsidR="00C70FD3" w:rsidRPr="006F024C">
        <w:rPr>
          <w:rFonts w:ascii="Calibri" w:hAnsi="Calibri" w:cs="Consolas"/>
          <w:color w:val="000000"/>
          <w:sz w:val="28"/>
          <w:szCs w:val="28"/>
        </w:rPr>
        <w:t>between the model and the view.</w:t>
      </w:r>
    </w:p>
    <w:p w:rsidR="00B35BD3" w:rsidRPr="006F024C" w:rsidRDefault="00371154" w:rsidP="00371154">
      <w:pPr>
        <w:rPr>
          <w:rFonts w:ascii="Calibri" w:hAnsi="Calibri" w:cs="Consolas"/>
          <w:color w:val="000000"/>
          <w:sz w:val="28"/>
          <w:szCs w:val="28"/>
        </w:rPr>
      </w:pPr>
      <w:r w:rsidRPr="006F024C">
        <w:rPr>
          <w:rFonts w:ascii="Calibri" w:hAnsi="Calibri" w:cs="Consolas"/>
          <w:color w:val="000000"/>
          <w:sz w:val="28"/>
          <w:szCs w:val="28"/>
        </w:rPr>
        <w:t xml:space="preserve">When data in the model changes, the view reflects the change, and when data in the view changes, the model is updated as well. This happens immediately and automatically, which makes sure that the model and the view is updated </w:t>
      </w:r>
      <w:proofErr w:type="gramStart"/>
      <w:r w:rsidRPr="006F024C">
        <w:rPr>
          <w:rFonts w:ascii="Calibri" w:hAnsi="Calibri" w:cs="Consolas"/>
          <w:color w:val="000000"/>
          <w:sz w:val="28"/>
          <w:szCs w:val="28"/>
        </w:rPr>
        <w:t>at all times</w:t>
      </w:r>
      <w:proofErr w:type="gramEnd"/>
      <w:r w:rsidRPr="006F024C">
        <w:rPr>
          <w:rFonts w:ascii="Calibri" w:hAnsi="Calibri" w:cs="Consolas"/>
          <w:color w:val="000000"/>
          <w:sz w:val="28"/>
          <w:szCs w:val="28"/>
        </w:rPr>
        <w:t>.</w:t>
      </w:r>
    </w:p>
    <w:p w:rsidR="00B011B1" w:rsidRPr="006F024C" w:rsidRDefault="00B011B1" w:rsidP="00371154">
      <w:pPr>
        <w:rPr>
          <w:rFonts w:ascii="Calibri" w:hAnsi="Calibri" w:cs="Consolas"/>
          <w:color w:val="000000"/>
          <w:sz w:val="28"/>
          <w:szCs w:val="28"/>
        </w:rPr>
      </w:pPr>
    </w:p>
    <w:p w:rsidR="00B011B1" w:rsidRPr="006F024C" w:rsidRDefault="00B011B1" w:rsidP="00B011B1">
      <w:pPr>
        <w:spacing w:before="0" w:after="0" w:line="240" w:lineRule="auto"/>
        <w:rPr>
          <w:rFonts w:ascii="Calibri" w:eastAsia="Times New Roman" w:hAnsi="Calibri" w:cs="Consolas"/>
          <w:color w:val="000000"/>
          <w:sz w:val="28"/>
          <w:szCs w:val="28"/>
          <w:lang w:val="en-IN" w:eastAsia="en-IN"/>
        </w:rPr>
      </w:pPr>
      <w:r w:rsidRPr="006F024C">
        <w:rPr>
          <w:rFonts w:ascii="Calibri" w:eastAsia="Times New Roman" w:hAnsi="Calibri" w:cs="Consolas"/>
          <w:color w:val="0000CD"/>
          <w:sz w:val="28"/>
          <w:szCs w:val="28"/>
          <w:lang w:val="en-IN" w:eastAsia="en-IN"/>
        </w:rPr>
        <w:t>&lt;</w:t>
      </w:r>
      <w:r w:rsidRPr="006F024C">
        <w:rPr>
          <w:rFonts w:ascii="Calibri" w:eastAsia="Times New Roman" w:hAnsi="Calibri" w:cs="Consolas"/>
          <w:color w:val="A52A2A"/>
          <w:sz w:val="28"/>
          <w:szCs w:val="28"/>
          <w:lang w:val="en-IN" w:eastAsia="en-IN"/>
        </w:rPr>
        <w:t>div</w:t>
      </w:r>
      <w:r w:rsidRPr="006F024C">
        <w:rPr>
          <w:rFonts w:ascii="Calibri" w:eastAsia="Times New Roman" w:hAnsi="Calibri" w:cs="Consolas"/>
          <w:color w:val="FF0000"/>
          <w:sz w:val="28"/>
          <w:szCs w:val="28"/>
          <w:lang w:val="en-IN" w:eastAsia="en-IN"/>
        </w:rPr>
        <w:t> ng-app</w:t>
      </w:r>
      <w:r w:rsidRPr="006F024C">
        <w:rPr>
          <w:rFonts w:ascii="Calibri" w:eastAsia="Times New Roman" w:hAnsi="Calibri" w:cs="Consolas"/>
          <w:color w:val="0000CD"/>
          <w:sz w:val="28"/>
          <w:szCs w:val="28"/>
          <w:lang w:val="en-IN" w:eastAsia="en-IN"/>
        </w:rPr>
        <w:t>="myApp"</w:t>
      </w:r>
      <w:r w:rsidRPr="006F024C">
        <w:rPr>
          <w:rFonts w:ascii="Calibri" w:eastAsia="Times New Roman" w:hAnsi="Calibri" w:cs="Consolas"/>
          <w:color w:val="FF0000"/>
          <w:sz w:val="28"/>
          <w:szCs w:val="28"/>
          <w:lang w:val="en-IN" w:eastAsia="en-IN"/>
        </w:rPr>
        <w:t> ng-controller</w:t>
      </w:r>
      <w:r w:rsidRPr="006F024C">
        <w:rPr>
          <w:rFonts w:ascii="Calibri" w:eastAsia="Times New Roman" w:hAnsi="Calibri" w:cs="Consolas"/>
          <w:color w:val="0000CD"/>
          <w:sz w:val="28"/>
          <w:szCs w:val="28"/>
          <w:lang w:val="en-IN" w:eastAsia="en-IN"/>
        </w:rPr>
        <w:t>="myCtrl"&gt;</w:t>
      </w:r>
      <w:r w:rsidRPr="006F024C">
        <w:rPr>
          <w:rFonts w:ascii="Calibri" w:eastAsia="Times New Roman" w:hAnsi="Calibri" w:cs="Consolas"/>
          <w:color w:val="000000"/>
          <w:sz w:val="28"/>
          <w:szCs w:val="28"/>
          <w:lang w:val="en-IN" w:eastAsia="en-IN"/>
        </w:rPr>
        <w:br/>
        <w:t xml:space="preserve">    </w:t>
      </w:r>
      <w:r w:rsidR="00F81DC3">
        <w:rPr>
          <w:rFonts w:ascii="Calibri" w:eastAsia="Times New Roman" w:hAnsi="Calibri" w:cs="Consolas"/>
          <w:color w:val="000000"/>
          <w:sz w:val="28"/>
          <w:szCs w:val="28"/>
          <w:lang w:val="en-IN" w:eastAsia="en-IN"/>
        </w:rPr>
        <w:tab/>
      </w:r>
      <w:r w:rsidRPr="006F024C">
        <w:rPr>
          <w:rFonts w:ascii="Calibri" w:eastAsia="Times New Roman" w:hAnsi="Calibri" w:cs="Consolas"/>
          <w:color w:val="000000"/>
          <w:sz w:val="28"/>
          <w:szCs w:val="28"/>
          <w:lang w:val="en-IN" w:eastAsia="en-IN"/>
        </w:rPr>
        <w:t>Name: </w:t>
      </w:r>
      <w:r w:rsidRPr="006F024C">
        <w:rPr>
          <w:rFonts w:ascii="Calibri" w:eastAsia="Times New Roman" w:hAnsi="Calibri" w:cs="Consolas"/>
          <w:color w:val="0000CD"/>
          <w:sz w:val="28"/>
          <w:szCs w:val="28"/>
          <w:lang w:val="en-IN" w:eastAsia="en-IN"/>
        </w:rPr>
        <w:t>&lt;</w:t>
      </w:r>
      <w:r w:rsidRPr="006F024C">
        <w:rPr>
          <w:rFonts w:ascii="Calibri" w:eastAsia="Times New Roman" w:hAnsi="Calibri" w:cs="Consolas"/>
          <w:color w:val="A52A2A"/>
          <w:sz w:val="28"/>
          <w:szCs w:val="28"/>
          <w:lang w:val="en-IN" w:eastAsia="en-IN"/>
        </w:rPr>
        <w:t>input</w:t>
      </w:r>
      <w:r w:rsidRPr="006F024C">
        <w:rPr>
          <w:rFonts w:ascii="Calibri" w:eastAsia="Times New Roman" w:hAnsi="Calibri" w:cs="Consolas"/>
          <w:color w:val="FF0000"/>
          <w:sz w:val="28"/>
          <w:szCs w:val="28"/>
          <w:lang w:val="en-IN" w:eastAsia="en-IN"/>
        </w:rPr>
        <w:t> ng-model</w:t>
      </w:r>
      <w:r w:rsidRPr="006F024C">
        <w:rPr>
          <w:rFonts w:ascii="Calibri" w:eastAsia="Times New Roman" w:hAnsi="Calibri" w:cs="Consolas"/>
          <w:color w:val="0000CD"/>
          <w:sz w:val="28"/>
          <w:szCs w:val="28"/>
          <w:lang w:val="en-IN" w:eastAsia="en-IN"/>
        </w:rPr>
        <w:t>="</w:t>
      </w:r>
      <w:proofErr w:type="spellStart"/>
      <w:r w:rsidRPr="006F024C">
        <w:rPr>
          <w:rFonts w:ascii="Calibri" w:eastAsia="Times New Roman" w:hAnsi="Calibri" w:cs="Consolas"/>
          <w:color w:val="0000CD"/>
          <w:sz w:val="28"/>
          <w:szCs w:val="28"/>
          <w:lang w:val="en-IN" w:eastAsia="en-IN"/>
        </w:rPr>
        <w:t>firstname</w:t>
      </w:r>
      <w:proofErr w:type="spellEnd"/>
      <w:r w:rsidRPr="006F024C">
        <w:rPr>
          <w:rFonts w:ascii="Calibri" w:eastAsia="Times New Roman" w:hAnsi="Calibri" w:cs="Consolas"/>
          <w:color w:val="0000CD"/>
          <w:sz w:val="28"/>
          <w:szCs w:val="28"/>
          <w:lang w:val="en-IN" w:eastAsia="en-IN"/>
        </w:rPr>
        <w:t>"&gt;</w:t>
      </w:r>
      <w:r w:rsidRPr="006F024C">
        <w:rPr>
          <w:rFonts w:ascii="Calibri" w:eastAsia="Times New Roman" w:hAnsi="Calibri" w:cs="Consolas"/>
          <w:color w:val="000000"/>
          <w:sz w:val="28"/>
          <w:szCs w:val="28"/>
          <w:lang w:val="en-IN" w:eastAsia="en-IN"/>
        </w:rPr>
        <w:br/>
        <w:t>   </w:t>
      </w:r>
      <w:r w:rsidR="00F81DC3">
        <w:rPr>
          <w:rFonts w:ascii="Calibri" w:eastAsia="Times New Roman" w:hAnsi="Calibri" w:cs="Consolas"/>
          <w:color w:val="000000"/>
          <w:sz w:val="28"/>
          <w:szCs w:val="28"/>
          <w:lang w:val="en-IN" w:eastAsia="en-IN"/>
        </w:rPr>
        <w:tab/>
      </w:r>
      <w:r w:rsidRPr="006F024C">
        <w:rPr>
          <w:rFonts w:ascii="Calibri" w:eastAsia="Times New Roman" w:hAnsi="Calibri" w:cs="Consolas"/>
          <w:color w:val="000000"/>
          <w:sz w:val="28"/>
          <w:szCs w:val="28"/>
          <w:lang w:val="en-IN" w:eastAsia="en-IN"/>
        </w:rPr>
        <w:t> </w:t>
      </w:r>
      <w:r w:rsidRPr="006F024C">
        <w:rPr>
          <w:rFonts w:ascii="Calibri" w:eastAsia="Times New Roman" w:hAnsi="Calibri" w:cs="Consolas"/>
          <w:color w:val="0000CD"/>
          <w:sz w:val="28"/>
          <w:szCs w:val="28"/>
          <w:lang w:val="en-IN" w:eastAsia="en-IN"/>
        </w:rPr>
        <w:t>&lt;</w:t>
      </w:r>
      <w:r w:rsidRPr="006F024C">
        <w:rPr>
          <w:rFonts w:ascii="Calibri" w:eastAsia="Times New Roman" w:hAnsi="Calibri" w:cs="Consolas"/>
          <w:color w:val="A52A2A"/>
          <w:sz w:val="28"/>
          <w:szCs w:val="28"/>
          <w:lang w:val="en-IN" w:eastAsia="en-IN"/>
        </w:rPr>
        <w:t>h1</w:t>
      </w:r>
      <w:r w:rsidRPr="006F024C">
        <w:rPr>
          <w:rFonts w:ascii="Calibri" w:eastAsia="Times New Roman" w:hAnsi="Calibri" w:cs="Consolas"/>
          <w:color w:val="0000CD"/>
          <w:sz w:val="28"/>
          <w:szCs w:val="28"/>
          <w:lang w:val="en-IN" w:eastAsia="en-IN"/>
        </w:rPr>
        <w:t>&gt;</w:t>
      </w:r>
      <w:r w:rsidRPr="006F024C">
        <w:rPr>
          <w:rFonts w:ascii="Calibri" w:eastAsia="Times New Roman" w:hAnsi="Calibri" w:cs="Consolas"/>
          <w:color w:val="FF0000"/>
          <w:sz w:val="28"/>
          <w:szCs w:val="28"/>
          <w:lang w:val="en-IN" w:eastAsia="en-IN"/>
        </w:rPr>
        <w:t>{{</w:t>
      </w:r>
      <w:proofErr w:type="spellStart"/>
      <w:r w:rsidRPr="006F024C">
        <w:rPr>
          <w:rFonts w:ascii="Calibri" w:eastAsia="Times New Roman" w:hAnsi="Calibri" w:cs="Consolas"/>
          <w:color w:val="FF0000"/>
          <w:sz w:val="28"/>
          <w:szCs w:val="28"/>
          <w:lang w:val="en-IN" w:eastAsia="en-IN"/>
        </w:rPr>
        <w:t>firstname</w:t>
      </w:r>
      <w:proofErr w:type="spellEnd"/>
      <w:r w:rsidRPr="006F024C">
        <w:rPr>
          <w:rFonts w:ascii="Calibri" w:eastAsia="Times New Roman" w:hAnsi="Calibri" w:cs="Consolas"/>
          <w:color w:val="FF0000"/>
          <w:sz w:val="28"/>
          <w:szCs w:val="28"/>
          <w:lang w:val="en-IN" w:eastAsia="en-IN"/>
        </w:rPr>
        <w:t>}}</w:t>
      </w:r>
      <w:r w:rsidRPr="006F024C">
        <w:rPr>
          <w:rFonts w:ascii="Calibri" w:eastAsia="Times New Roman" w:hAnsi="Calibri" w:cs="Consolas"/>
          <w:color w:val="0000CD"/>
          <w:sz w:val="28"/>
          <w:szCs w:val="28"/>
          <w:lang w:val="en-IN" w:eastAsia="en-IN"/>
        </w:rPr>
        <w:t>&lt;</w:t>
      </w:r>
      <w:r w:rsidRPr="006F024C">
        <w:rPr>
          <w:rFonts w:ascii="Calibri" w:eastAsia="Times New Roman" w:hAnsi="Calibri" w:cs="Consolas"/>
          <w:color w:val="A52A2A"/>
          <w:sz w:val="28"/>
          <w:szCs w:val="28"/>
          <w:lang w:val="en-IN" w:eastAsia="en-IN"/>
        </w:rPr>
        <w:t>/h1</w:t>
      </w:r>
      <w:r w:rsidRPr="006F024C">
        <w:rPr>
          <w:rFonts w:ascii="Calibri" w:eastAsia="Times New Roman" w:hAnsi="Calibri" w:cs="Consolas"/>
          <w:color w:val="0000CD"/>
          <w:sz w:val="28"/>
          <w:szCs w:val="28"/>
          <w:lang w:val="en-IN" w:eastAsia="en-IN"/>
        </w:rPr>
        <w:t>&gt;</w:t>
      </w:r>
      <w:r w:rsidRPr="006F024C">
        <w:rPr>
          <w:rFonts w:ascii="Calibri" w:eastAsia="Times New Roman" w:hAnsi="Calibri" w:cs="Consolas"/>
          <w:color w:val="000000"/>
          <w:sz w:val="28"/>
          <w:szCs w:val="28"/>
          <w:lang w:val="en-IN" w:eastAsia="en-IN"/>
        </w:rPr>
        <w:br/>
      </w:r>
      <w:r w:rsidRPr="006F024C">
        <w:rPr>
          <w:rFonts w:ascii="Calibri" w:eastAsia="Times New Roman" w:hAnsi="Calibri" w:cs="Consolas"/>
          <w:color w:val="0000CD"/>
          <w:sz w:val="28"/>
          <w:szCs w:val="28"/>
          <w:lang w:val="en-IN" w:eastAsia="en-IN"/>
        </w:rPr>
        <w:t>&lt;</w:t>
      </w:r>
      <w:r w:rsidRPr="006F024C">
        <w:rPr>
          <w:rFonts w:ascii="Calibri" w:eastAsia="Times New Roman" w:hAnsi="Calibri" w:cs="Consolas"/>
          <w:color w:val="A52A2A"/>
          <w:sz w:val="28"/>
          <w:szCs w:val="28"/>
          <w:lang w:val="en-IN" w:eastAsia="en-IN"/>
        </w:rPr>
        <w:t>/div</w:t>
      </w:r>
      <w:r w:rsidRPr="006F024C">
        <w:rPr>
          <w:rFonts w:ascii="Calibri" w:eastAsia="Times New Roman" w:hAnsi="Calibri" w:cs="Consolas"/>
          <w:color w:val="0000CD"/>
          <w:sz w:val="28"/>
          <w:szCs w:val="28"/>
          <w:lang w:val="en-IN" w:eastAsia="en-IN"/>
        </w:rPr>
        <w:t>&gt;</w:t>
      </w:r>
      <w:r w:rsidRPr="006F024C">
        <w:rPr>
          <w:rFonts w:ascii="Calibri" w:eastAsia="Times New Roman" w:hAnsi="Calibri" w:cs="Consolas"/>
          <w:color w:val="000000"/>
          <w:sz w:val="28"/>
          <w:szCs w:val="28"/>
          <w:lang w:val="en-IN" w:eastAsia="en-IN"/>
        </w:rPr>
        <w:br/>
      </w:r>
      <w:bookmarkStart w:id="0" w:name="_GoBack"/>
      <w:bookmarkEnd w:id="0"/>
      <w:r w:rsidRPr="006F024C">
        <w:rPr>
          <w:rFonts w:ascii="Calibri" w:eastAsia="Times New Roman" w:hAnsi="Calibri" w:cs="Consolas"/>
          <w:color w:val="000000"/>
          <w:sz w:val="28"/>
          <w:szCs w:val="28"/>
          <w:lang w:val="en-IN" w:eastAsia="en-IN"/>
        </w:rPr>
        <w:br/>
      </w:r>
      <w:r w:rsidRPr="006F024C">
        <w:rPr>
          <w:rFonts w:ascii="Calibri" w:eastAsia="Times New Roman" w:hAnsi="Calibri" w:cs="Consolas"/>
          <w:color w:val="0000CD"/>
          <w:sz w:val="28"/>
          <w:szCs w:val="28"/>
          <w:lang w:val="en-IN" w:eastAsia="en-IN"/>
        </w:rPr>
        <w:t>&lt;</w:t>
      </w:r>
      <w:r w:rsidRPr="006F024C">
        <w:rPr>
          <w:rFonts w:ascii="Calibri" w:eastAsia="Times New Roman" w:hAnsi="Calibri" w:cs="Consolas"/>
          <w:color w:val="A52A2A"/>
          <w:sz w:val="28"/>
          <w:szCs w:val="28"/>
          <w:lang w:val="en-IN" w:eastAsia="en-IN"/>
        </w:rPr>
        <w:t>script</w:t>
      </w:r>
      <w:r w:rsidRPr="006F024C">
        <w:rPr>
          <w:rFonts w:ascii="Calibri" w:eastAsia="Times New Roman" w:hAnsi="Calibri" w:cs="Consolas"/>
          <w:color w:val="0000CD"/>
          <w:sz w:val="28"/>
          <w:szCs w:val="28"/>
          <w:lang w:val="en-IN" w:eastAsia="en-IN"/>
        </w:rPr>
        <w:t>&gt;</w:t>
      </w:r>
    </w:p>
    <w:p w:rsidR="00B011B1" w:rsidRPr="006F024C" w:rsidRDefault="00B011B1" w:rsidP="00F81DC3">
      <w:pPr>
        <w:spacing w:before="0" w:after="0" w:line="240" w:lineRule="auto"/>
        <w:ind w:left="720"/>
        <w:rPr>
          <w:rFonts w:ascii="Calibri" w:eastAsia="Times New Roman" w:hAnsi="Calibri" w:cs="Consolas"/>
          <w:color w:val="000000"/>
          <w:sz w:val="28"/>
          <w:szCs w:val="28"/>
          <w:lang w:val="en-IN" w:eastAsia="en-IN"/>
        </w:rPr>
      </w:pPr>
      <w:r w:rsidRPr="006F024C">
        <w:rPr>
          <w:rFonts w:ascii="Calibri" w:eastAsia="Times New Roman" w:hAnsi="Calibri" w:cs="Consolas"/>
          <w:color w:val="0000CD"/>
          <w:sz w:val="28"/>
          <w:szCs w:val="28"/>
          <w:lang w:val="en-IN" w:eastAsia="en-IN"/>
        </w:rPr>
        <w:t>var</w:t>
      </w:r>
      <w:r w:rsidRPr="006F024C">
        <w:rPr>
          <w:rFonts w:ascii="Calibri" w:eastAsia="Times New Roman" w:hAnsi="Calibri" w:cs="Consolas"/>
          <w:color w:val="000000"/>
          <w:sz w:val="28"/>
          <w:szCs w:val="28"/>
          <w:lang w:val="en-IN" w:eastAsia="en-IN"/>
        </w:rPr>
        <w:t xml:space="preserve"> app = </w:t>
      </w:r>
      <w:proofErr w:type="gramStart"/>
      <w:r w:rsidRPr="006F024C">
        <w:rPr>
          <w:rFonts w:ascii="Calibri" w:eastAsia="Times New Roman" w:hAnsi="Calibri" w:cs="Consolas"/>
          <w:color w:val="000000"/>
          <w:sz w:val="28"/>
          <w:szCs w:val="28"/>
          <w:lang w:val="en-IN" w:eastAsia="en-IN"/>
        </w:rPr>
        <w:t>angular.module</w:t>
      </w:r>
      <w:proofErr w:type="gramEnd"/>
      <w:r w:rsidRPr="006F024C">
        <w:rPr>
          <w:rFonts w:ascii="Calibri" w:eastAsia="Times New Roman" w:hAnsi="Calibri" w:cs="Consolas"/>
          <w:color w:val="000000"/>
          <w:sz w:val="28"/>
          <w:szCs w:val="28"/>
          <w:lang w:val="en-IN" w:eastAsia="en-IN"/>
        </w:rPr>
        <w:t>(</w:t>
      </w:r>
      <w:r w:rsidRPr="006F024C">
        <w:rPr>
          <w:rFonts w:ascii="Calibri" w:eastAsia="Times New Roman" w:hAnsi="Calibri" w:cs="Consolas"/>
          <w:color w:val="A52A2A"/>
          <w:sz w:val="28"/>
          <w:szCs w:val="28"/>
          <w:lang w:val="en-IN" w:eastAsia="en-IN"/>
        </w:rPr>
        <w:t>'myApp'</w:t>
      </w:r>
      <w:r w:rsidRPr="006F024C">
        <w:rPr>
          <w:rFonts w:ascii="Calibri" w:eastAsia="Times New Roman" w:hAnsi="Calibri" w:cs="Consolas"/>
          <w:color w:val="000000"/>
          <w:sz w:val="28"/>
          <w:szCs w:val="28"/>
          <w:lang w:val="en-IN" w:eastAsia="en-IN"/>
        </w:rPr>
        <w:t>, []);</w:t>
      </w:r>
      <w:r w:rsidRPr="006F024C">
        <w:rPr>
          <w:rFonts w:ascii="Calibri" w:eastAsia="Times New Roman" w:hAnsi="Calibri" w:cs="Consolas"/>
          <w:color w:val="000000"/>
          <w:sz w:val="28"/>
          <w:szCs w:val="28"/>
          <w:lang w:val="en-IN" w:eastAsia="en-IN"/>
        </w:rPr>
        <w:br/>
        <w:t>app.controller(</w:t>
      </w:r>
      <w:r w:rsidRPr="006F024C">
        <w:rPr>
          <w:rFonts w:ascii="Calibri" w:eastAsia="Times New Roman" w:hAnsi="Calibri" w:cs="Consolas"/>
          <w:color w:val="A52A2A"/>
          <w:sz w:val="28"/>
          <w:szCs w:val="28"/>
          <w:lang w:val="en-IN" w:eastAsia="en-IN"/>
        </w:rPr>
        <w:t>'myCtrl'</w:t>
      </w:r>
      <w:r w:rsidRPr="006F024C">
        <w:rPr>
          <w:rFonts w:ascii="Calibri" w:eastAsia="Times New Roman" w:hAnsi="Calibri" w:cs="Consolas"/>
          <w:color w:val="000000"/>
          <w:sz w:val="28"/>
          <w:szCs w:val="28"/>
          <w:lang w:val="en-IN" w:eastAsia="en-IN"/>
        </w:rPr>
        <w:t>, </w:t>
      </w:r>
      <w:r w:rsidRPr="006F024C">
        <w:rPr>
          <w:rFonts w:ascii="Calibri" w:eastAsia="Times New Roman" w:hAnsi="Calibri" w:cs="Consolas"/>
          <w:color w:val="0000CD"/>
          <w:sz w:val="28"/>
          <w:szCs w:val="28"/>
          <w:lang w:val="en-IN" w:eastAsia="en-IN"/>
        </w:rPr>
        <w:t>function</w:t>
      </w:r>
      <w:r w:rsidR="00F81DC3">
        <w:rPr>
          <w:rFonts w:ascii="Calibri" w:eastAsia="Times New Roman" w:hAnsi="Calibri" w:cs="Consolas"/>
          <w:color w:val="000000"/>
          <w:sz w:val="28"/>
          <w:szCs w:val="28"/>
          <w:lang w:val="en-IN" w:eastAsia="en-IN"/>
        </w:rPr>
        <w:t>($scope) {</w:t>
      </w:r>
      <w:r w:rsidR="00F81DC3">
        <w:rPr>
          <w:rFonts w:ascii="Calibri" w:eastAsia="Times New Roman" w:hAnsi="Calibri" w:cs="Consolas"/>
          <w:color w:val="000000"/>
          <w:sz w:val="28"/>
          <w:szCs w:val="28"/>
          <w:lang w:val="en-IN" w:eastAsia="en-IN"/>
        </w:rPr>
        <w:br/>
        <w:t> </w:t>
      </w:r>
      <w:r w:rsidR="00F81DC3">
        <w:rPr>
          <w:rFonts w:ascii="Calibri" w:eastAsia="Times New Roman" w:hAnsi="Calibri" w:cs="Consolas"/>
          <w:color w:val="000000"/>
          <w:sz w:val="28"/>
          <w:szCs w:val="28"/>
          <w:lang w:val="en-IN" w:eastAsia="en-IN"/>
        </w:rPr>
        <w:tab/>
      </w:r>
      <w:r w:rsidRPr="006F024C">
        <w:rPr>
          <w:rFonts w:ascii="Calibri" w:eastAsia="Times New Roman" w:hAnsi="Calibri" w:cs="Consolas"/>
          <w:color w:val="000000"/>
          <w:sz w:val="28"/>
          <w:szCs w:val="28"/>
          <w:lang w:val="en-IN" w:eastAsia="en-IN"/>
        </w:rPr>
        <w:t>$scope.firstname = </w:t>
      </w:r>
      <w:r w:rsidRPr="006F024C">
        <w:rPr>
          <w:rFonts w:ascii="Calibri" w:eastAsia="Times New Roman" w:hAnsi="Calibri" w:cs="Consolas"/>
          <w:color w:val="A52A2A"/>
          <w:sz w:val="28"/>
          <w:szCs w:val="28"/>
          <w:lang w:val="en-IN" w:eastAsia="en-IN"/>
        </w:rPr>
        <w:t>"John"</w:t>
      </w:r>
      <w:r w:rsidR="00F81DC3">
        <w:rPr>
          <w:rFonts w:ascii="Calibri" w:eastAsia="Times New Roman" w:hAnsi="Calibri" w:cs="Consolas"/>
          <w:color w:val="000000"/>
          <w:sz w:val="28"/>
          <w:szCs w:val="28"/>
          <w:lang w:val="en-IN" w:eastAsia="en-IN"/>
        </w:rPr>
        <w:t>;</w:t>
      </w:r>
      <w:r w:rsidR="00F81DC3">
        <w:rPr>
          <w:rFonts w:ascii="Calibri" w:eastAsia="Times New Roman" w:hAnsi="Calibri" w:cs="Consolas"/>
          <w:color w:val="000000"/>
          <w:sz w:val="28"/>
          <w:szCs w:val="28"/>
          <w:lang w:val="en-IN" w:eastAsia="en-IN"/>
        </w:rPr>
        <w:br/>
        <w:t> </w:t>
      </w:r>
      <w:r w:rsidR="00F81DC3">
        <w:rPr>
          <w:rFonts w:ascii="Calibri" w:eastAsia="Times New Roman" w:hAnsi="Calibri" w:cs="Consolas"/>
          <w:color w:val="000000"/>
          <w:sz w:val="28"/>
          <w:szCs w:val="28"/>
          <w:lang w:val="en-IN" w:eastAsia="en-IN"/>
        </w:rPr>
        <w:tab/>
      </w:r>
      <w:r w:rsidRPr="006F024C">
        <w:rPr>
          <w:rFonts w:ascii="Calibri" w:eastAsia="Times New Roman" w:hAnsi="Calibri" w:cs="Consolas"/>
          <w:color w:val="000000"/>
          <w:sz w:val="28"/>
          <w:szCs w:val="28"/>
          <w:lang w:val="en-IN" w:eastAsia="en-IN"/>
        </w:rPr>
        <w:t>$scope.lastname = </w:t>
      </w:r>
      <w:r w:rsidRPr="006F024C">
        <w:rPr>
          <w:rFonts w:ascii="Calibri" w:eastAsia="Times New Roman" w:hAnsi="Calibri" w:cs="Consolas"/>
          <w:color w:val="A52A2A"/>
          <w:sz w:val="28"/>
          <w:szCs w:val="28"/>
          <w:lang w:val="en-IN" w:eastAsia="en-IN"/>
        </w:rPr>
        <w:t>"Doe"</w:t>
      </w:r>
      <w:r w:rsidRPr="006F024C">
        <w:rPr>
          <w:rFonts w:ascii="Calibri" w:eastAsia="Times New Roman" w:hAnsi="Calibri" w:cs="Consolas"/>
          <w:color w:val="000000"/>
          <w:sz w:val="28"/>
          <w:szCs w:val="28"/>
          <w:lang w:val="en-IN" w:eastAsia="en-IN"/>
        </w:rPr>
        <w:t>;</w:t>
      </w:r>
      <w:r w:rsidRPr="006F024C">
        <w:rPr>
          <w:rFonts w:ascii="Calibri" w:eastAsia="Times New Roman" w:hAnsi="Calibri" w:cs="Consolas"/>
          <w:color w:val="000000"/>
          <w:sz w:val="28"/>
          <w:szCs w:val="28"/>
          <w:lang w:val="en-IN" w:eastAsia="en-IN"/>
        </w:rPr>
        <w:br/>
        <w:t>});</w:t>
      </w:r>
    </w:p>
    <w:p w:rsidR="00B011B1" w:rsidRPr="006F024C" w:rsidRDefault="00B011B1" w:rsidP="00B011B1">
      <w:pPr>
        <w:spacing w:before="0" w:after="0" w:line="240" w:lineRule="auto"/>
        <w:rPr>
          <w:rFonts w:ascii="Calibri" w:eastAsia="Times New Roman" w:hAnsi="Calibri" w:cs="Consolas"/>
          <w:color w:val="000000"/>
          <w:sz w:val="28"/>
          <w:szCs w:val="28"/>
          <w:lang w:val="en-IN" w:eastAsia="en-IN"/>
        </w:rPr>
      </w:pPr>
      <w:r w:rsidRPr="006F024C">
        <w:rPr>
          <w:rFonts w:ascii="Calibri" w:eastAsia="Times New Roman" w:hAnsi="Calibri" w:cs="Consolas"/>
          <w:color w:val="0000CD"/>
          <w:sz w:val="28"/>
          <w:szCs w:val="28"/>
          <w:lang w:val="en-IN" w:eastAsia="en-IN"/>
        </w:rPr>
        <w:t>&lt;</w:t>
      </w:r>
      <w:r w:rsidRPr="006F024C">
        <w:rPr>
          <w:rFonts w:ascii="Calibri" w:eastAsia="Times New Roman" w:hAnsi="Calibri" w:cs="Consolas"/>
          <w:color w:val="A52A2A"/>
          <w:sz w:val="28"/>
          <w:szCs w:val="28"/>
          <w:lang w:val="en-IN" w:eastAsia="en-IN"/>
        </w:rPr>
        <w:t>/script</w:t>
      </w:r>
      <w:r w:rsidRPr="006F024C">
        <w:rPr>
          <w:rFonts w:ascii="Calibri" w:eastAsia="Times New Roman" w:hAnsi="Calibri" w:cs="Consolas"/>
          <w:color w:val="0000CD"/>
          <w:sz w:val="28"/>
          <w:szCs w:val="28"/>
          <w:lang w:val="en-IN" w:eastAsia="en-IN"/>
        </w:rPr>
        <w:t>&gt;</w:t>
      </w:r>
    </w:p>
    <w:p w:rsidR="00B011B1" w:rsidRPr="00E9633B" w:rsidRDefault="00B011B1" w:rsidP="00371154">
      <w:pPr>
        <w:rPr>
          <w:rFonts w:ascii="Consolas" w:hAnsi="Consolas" w:cs="Consolas"/>
          <w:color w:val="000000"/>
        </w:rPr>
      </w:pPr>
    </w:p>
    <w:sectPr w:rsidR="00B011B1" w:rsidRPr="00E9633B" w:rsidSect="004E1AED">
      <w:footerReference w:type="defaul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4BD" w:rsidRDefault="00D214BD">
      <w:pPr>
        <w:spacing w:after="0" w:line="240" w:lineRule="auto"/>
      </w:pPr>
      <w:r>
        <w:separator/>
      </w:r>
    </w:p>
  </w:endnote>
  <w:endnote w:type="continuationSeparator" w:id="0">
    <w:p w:rsidR="00D214BD" w:rsidRDefault="00D2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9352AE" w:rsidRDefault="009352AE">
        <w:pPr>
          <w:pStyle w:val="Footer"/>
        </w:pPr>
        <w:r>
          <w:fldChar w:fldCharType="begin"/>
        </w:r>
        <w:r>
          <w:instrText xml:space="preserve"> PAGE   \* MERGEFORMAT </w:instrText>
        </w:r>
        <w:r>
          <w:fldChar w:fldCharType="separate"/>
        </w:r>
        <w:r w:rsidR="00F81DC3">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4BD" w:rsidRDefault="00D214BD">
      <w:pPr>
        <w:spacing w:after="0" w:line="240" w:lineRule="auto"/>
      </w:pPr>
      <w:r>
        <w:separator/>
      </w:r>
    </w:p>
  </w:footnote>
  <w:footnote w:type="continuationSeparator" w:id="0">
    <w:p w:rsidR="00D214BD" w:rsidRDefault="00D214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3C0597"/>
    <w:multiLevelType w:val="multilevel"/>
    <w:tmpl w:val="1FCE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94D9F"/>
    <w:multiLevelType w:val="multilevel"/>
    <w:tmpl w:val="0A50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0"/>
  </w:num>
  <w:num w:numId="3">
    <w:abstractNumId w:val="13"/>
  </w:num>
  <w:num w:numId="4">
    <w:abstractNumId w:val="11"/>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ED"/>
    <w:rsid w:val="00003BC1"/>
    <w:rsid w:val="00044E50"/>
    <w:rsid w:val="0005379A"/>
    <w:rsid w:val="00061F15"/>
    <w:rsid w:val="00083488"/>
    <w:rsid w:val="000A0FC1"/>
    <w:rsid w:val="000A5CC8"/>
    <w:rsid w:val="000D37A4"/>
    <w:rsid w:val="000D52BF"/>
    <w:rsid w:val="000F35DC"/>
    <w:rsid w:val="00145960"/>
    <w:rsid w:val="001627BA"/>
    <w:rsid w:val="00166FE2"/>
    <w:rsid w:val="001720DB"/>
    <w:rsid w:val="00185B37"/>
    <w:rsid w:val="00194DF6"/>
    <w:rsid w:val="001C47FB"/>
    <w:rsid w:val="001F0121"/>
    <w:rsid w:val="00211408"/>
    <w:rsid w:val="0029260B"/>
    <w:rsid w:val="002C2B5C"/>
    <w:rsid w:val="002E20B2"/>
    <w:rsid w:val="002F6B2F"/>
    <w:rsid w:val="00371154"/>
    <w:rsid w:val="003A115B"/>
    <w:rsid w:val="00413B52"/>
    <w:rsid w:val="004219FE"/>
    <w:rsid w:val="00421C66"/>
    <w:rsid w:val="00467EED"/>
    <w:rsid w:val="004930BC"/>
    <w:rsid w:val="004C191C"/>
    <w:rsid w:val="004E1AED"/>
    <w:rsid w:val="004F417E"/>
    <w:rsid w:val="005069CA"/>
    <w:rsid w:val="00554144"/>
    <w:rsid w:val="005C12A5"/>
    <w:rsid w:val="005C3578"/>
    <w:rsid w:val="005C627B"/>
    <w:rsid w:val="005D32DD"/>
    <w:rsid w:val="005D58CF"/>
    <w:rsid w:val="005E4BAA"/>
    <w:rsid w:val="005E65F5"/>
    <w:rsid w:val="005E675A"/>
    <w:rsid w:val="00616485"/>
    <w:rsid w:val="0064735A"/>
    <w:rsid w:val="00654008"/>
    <w:rsid w:val="006B5C9A"/>
    <w:rsid w:val="006F024C"/>
    <w:rsid w:val="00704DA1"/>
    <w:rsid w:val="00712F85"/>
    <w:rsid w:val="007912B0"/>
    <w:rsid w:val="007A0382"/>
    <w:rsid w:val="007D1B9E"/>
    <w:rsid w:val="007E3544"/>
    <w:rsid w:val="007F1577"/>
    <w:rsid w:val="00833C1D"/>
    <w:rsid w:val="00857376"/>
    <w:rsid w:val="00864FD3"/>
    <w:rsid w:val="00870F52"/>
    <w:rsid w:val="008715EF"/>
    <w:rsid w:val="008830C1"/>
    <w:rsid w:val="008873F8"/>
    <w:rsid w:val="00920FF4"/>
    <w:rsid w:val="00933A3D"/>
    <w:rsid w:val="009352AE"/>
    <w:rsid w:val="009419CE"/>
    <w:rsid w:val="00966F9E"/>
    <w:rsid w:val="009776B8"/>
    <w:rsid w:val="009911DE"/>
    <w:rsid w:val="009B4A8B"/>
    <w:rsid w:val="00A01507"/>
    <w:rsid w:val="00A1310C"/>
    <w:rsid w:val="00A3359F"/>
    <w:rsid w:val="00A43A85"/>
    <w:rsid w:val="00A95948"/>
    <w:rsid w:val="00AE1942"/>
    <w:rsid w:val="00B011B1"/>
    <w:rsid w:val="00B11517"/>
    <w:rsid w:val="00B35BD3"/>
    <w:rsid w:val="00B64CCA"/>
    <w:rsid w:val="00BB731E"/>
    <w:rsid w:val="00C453A6"/>
    <w:rsid w:val="00C467E5"/>
    <w:rsid w:val="00C70FD3"/>
    <w:rsid w:val="00CA1981"/>
    <w:rsid w:val="00CC4505"/>
    <w:rsid w:val="00CE63B5"/>
    <w:rsid w:val="00CF4A1E"/>
    <w:rsid w:val="00D007EF"/>
    <w:rsid w:val="00D121C6"/>
    <w:rsid w:val="00D1792D"/>
    <w:rsid w:val="00D214BD"/>
    <w:rsid w:val="00D47A97"/>
    <w:rsid w:val="00D8596A"/>
    <w:rsid w:val="00D911D3"/>
    <w:rsid w:val="00DC0E45"/>
    <w:rsid w:val="00E10F9A"/>
    <w:rsid w:val="00E46CDF"/>
    <w:rsid w:val="00E7643D"/>
    <w:rsid w:val="00E91BE5"/>
    <w:rsid w:val="00E9633B"/>
    <w:rsid w:val="00EC1D0A"/>
    <w:rsid w:val="00EE625D"/>
    <w:rsid w:val="00EF0FEA"/>
    <w:rsid w:val="00EF1893"/>
    <w:rsid w:val="00F45010"/>
    <w:rsid w:val="00F506DF"/>
    <w:rsid w:val="00F633B9"/>
    <w:rsid w:val="00F73DB9"/>
    <w:rsid w:val="00F81DC3"/>
    <w:rsid w:val="00FB29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A208D"/>
  <w15:docId w15:val="{C504260B-6AAD-48CA-A99B-7C359A9A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semiHidden/>
    <w:unhideWhenUsed/>
    <w:rsid w:val="00B64CCA"/>
    <w:rPr>
      <w:color w:val="0000FF"/>
      <w:u w:val="single"/>
    </w:rPr>
  </w:style>
  <w:style w:type="character" w:customStyle="1" w:styleId="kwrd">
    <w:name w:val="kwrd"/>
    <w:basedOn w:val="DefaultParagraphFont"/>
    <w:rsid w:val="007E3544"/>
  </w:style>
  <w:style w:type="character" w:customStyle="1" w:styleId="html">
    <w:name w:val="html"/>
    <w:basedOn w:val="DefaultParagraphFont"/>
    <w:rsid w:val="007E3544"/>
  </w:style>
  <w:style w:type="character" w:customStyle="1" w:styleId="attr">
    <w:name w:val="attr"/>
    <w:basedOn w:val="DefaultParagraphFont"/>
    <w:rsid w:val="007E3544"/>
  </w:style>
  <w:style w:type="character" w:styleId="Strong">
    <w:name w:val="Strong"/>
    <w:basedOn w:val="DefaultParagraphFont"/>
    <w:uiPriority w:val="22"/>
    <w:qFormat/>
    <w:rsid w:val="009776B8"/>
    <w:rPr>
      <w:b/>
      <w:bCs/>
    </w:rPr>
  </w:style>
  <w:style w:type="paragraph" w:styleId="NormalWeb">
    <w:name w:val="Normal (Web)"/>
    <w:basedOn w:val="Normal"/>
    <w:uiPriority w:val="99"/>
    <w:unhideWhenUsed/>
    <w:rsid w:val="00D911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tr">
    <w:name w:val="str"/>
    <w:basedOn w:val="DefaultParagraphFont"/>
    <w:rsid w:val="00044E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9211657">
      <w:bodyDiv w:val="1"/>
      <w:marLeft w:val="0"/>
      <w:marRight w:val="0"/>
      <w:marTop w:val="0"/>
      <w:marBottom w:val="0"/>
      <w:divBdr>
        <w:top w:val="none" w:sz="0" w:space="0" w:color="auto"/>
        <w:left w:val="none" w:sz="0" w:space="0" w:color="auto"/>
        <w:bottom w:val="none" w:sz="0" w:space="0" w:color="auto"/>
        <w:right w:val="none" w:sz="0" w:space="0" w:color="auto"/>
      </w:divBdr>
    </w:div>
    <w:div w:id="208223648">
      <w:bodyDiv w:val="1"/>
      <w:marLeft w:val="0"/>
      <w:marRight w:val="0"/>
      <w:marTop w:val="0"/>
      <w:marBottom w:val="0"/>
      <w:divBdr>
        <w:top w:val="none" w:sz="0" w:space="0" w:color="auto"/>
        <w:left w:val="none" w:sz="0" w:space="0" w:color="auto"/>
        <w:bottom w:val="none" w:sz="0" w:space="0" w:color="auto"/>
        <w:right w:val="none" w:sz="0" w:space="0" w:color="auto"/>
      </w:divBdr>
    </w:div>
    <w:div w:id="319162667">
      <w:bodyDiv w:val="1"/>
      <w:marLeft w:val="0"/>
      <w:marRight w:val="0"/>
      <w:marTop w:val="0"/>
      <w:marBottom w:val="0"/>
      <w:divBdr>
        <w:top w:val="none" w:sz="0" w:space="0" w:color="auto"/>
        <w:left w:val="none" w:sz="0" w:space="0" w:color="auto"/>
        <w:bottom w:val="none" w:sz="0" w:space="0" w:color="auto"/>
        <w:right w:val="none" w:sz="0" w:space="0" w:color="auto"/>
      </w:divBdr>
    </w:div>
    <w:div w:id="335696253">
      <w:bodyDiv w:val="1"/>
      <w:marLeft w:val="0"/>
      <w:marRight w:val="0"/>
      <w:marTop w:val="0"/>
      <w:marBottom w:val="0"/>
      <w:divBdr>
        <w:top w:val="none" w:sz="0" w:space="0" w:color="auto"/>
        <w:left w:val="none" w:sz="0" w:space="0" w:color="auto"/>
        <w:bottom w:val="none" w:sz="0" w:space="0" w:color="auto"/>
        <w:right w:val="none" w:sz="0" w:space="0" w:color="auto"/>
      </w:divBdr>
    </w:div>
    <w:div w:id="389691591">
      <w:bodyDiv w:val="1"/>
      <w:marLeft w:val="0"/>
      <w:marRight w:val="0"/>
      <w:marTop w:val="0"/>
      <w:marBottom w:val="0"/>
      <w:divBdr>
        <w:top w:val="none" w:sz="0" w:space="0" w:color="auto"/>
        <w:left w:val="none" w:sz="0" w:space="0" w:color="auto"/>
        <w:bottom w:val="none" w:sz="0" w:space="0" w:color="auto"/>
        <w:right w:val="none" w:sz="0" w:space="0" w:color="auto"/>
      </w:divBdr>
    </w:div>
    <w:div w:id="404499894">
      <w:bodyDiv w:val="1"/>
      <w:marLeft w:val="0"/>
      <w:marRight w:val="0"/>
      <w:marTop w:val="0"/>
      <w:marBottom w:val="0"/>
      <w:divBdr>
        <w:top w:val="none" w:sz="0" w:space="0" w:color="auto"/>
        <w:left w:val="none" w:sz="0" w:space="0" w:color="auto"/>
        <w:bottom w:val="none" w:sz="0" w:space="0" w:color="auto"/>
        <w:right w:val="none" w:sz="0" w:space="0" w:color="auto"/>
      </w:divBdr>
    </w:div>
    <w:div w:id="456142164">
      <w:bodyDiv w:val="1"/>
      <w:marLeft w:val="0"/>
      <w:marRight w:val="0"/>
      <w:marTop w:val="0"/>
      <w:marBottom w:val="0"/>
      <w:divBdr>
        <w:top w:val="none" w:sz="0" w:space="0" w:color="auto"/>
        <w:left w:val="none" w:sz="0" w:space="0" w:color="auto"/>
        <w:bottom w:val="none" w:sz="0" w:space="0" w:color="auto"/>
        <w:right w:val="none" w:sz="0" w:space="0" w:color="auto"/>
      </w:divBdr>
      <w:divsChild>
        <w:div w:id="1307666898">
          <w:marLeft w:val="0"/>
          <w:marRight w:val="0"/>
          <w:marTop w:val="0"/>
          <w:marBottom w:val="0"/>
          <w:divBdr>
            <w:top w:val="none" w:sz="0" w:space="8" w:color="DDDDDD"/>
            <w:left w:val="none" w:sz="0" w:space="11" w:color="DDDDDD"/>
            <w:bottom w:val="single" w:sz="6" w:space="8" w:color="DDDDDD"/>
            <w:right w:val="none" w:sz="0" w:space="11" w:color="DDDDDD"/>
          </w:divBdr>
        </w:div>
        <w:div w:id="1442187669">
          <w:marLeft w:val="0"/>
          <w:marRight w:val="0"/>
          <w:marTop w:val="0"/>
          <w:marBottom w:val="0"/>
          <w:divBdr>
            <w:top w:val="none" w:sz="0" w:space="0" w:color="auto"/>
            <w:left w:val="none" w:sz="0" w:space="0" w:color="auto"/>
            <w:bottom w:val="none" w:sz="0" w:space="0" w:color="auto"/>
            <w:right w:val="none" w:sz="0" w:space="0" w:color="auto"/>
          </w:divBdr>
        </w:div>
      </w:divsChild>
    </w:div>
    <w:div w:id="527253751">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77547060">
      <w:bodyDiv w:val="1"/>
      <w:marLeft w:val="0"/>
      <w:marRight w:val="0"/>
      <w:marTop w:val="0"/>
      <w:marBottom w:val="0"/>
      <w:divBdr>
        <w:top w:val="none" w:sz="0" w:space="0" w:color="auto"/>
        <w:left w:val="none" w:sz="0" w:space="0" w:color="auto"/>
        <w:bottom w:val="none" w:sz="0" w:space="0" w:color="auto"/>
        <w:right w:val="none" w:sz="0" w:space="0" w:color="auto"/>
      </w:divBdr>
    </w:div>
    <w:div w:id="934947411">
      <w:bodyDiv w:val="1"/>
      <w:marLeft w:val="0"/>
      <w:marRight w:val="0"/>
      <w:marTop w:val="0"/>
      <w:marBottom w:val="0"/>
      <w:divBdr>
        <w:top w:val="none" w:sz="0" w:space="0" w:color="auto"/>
        <w:left w:val="none" w:sz="0" w:space="0" w:color="auto"/>
        <w:bottom w:val="none" w:sz="0" w:space="0" w:color="auto"/>
        <w:right w:val="none" w:sz="0" w:space="0" w:color="auto"/>
      </w:divBdr>
    </w:div>
    <w:div w:id="958606310">
      <w:bodyDiv w:val="1"/>
      <w:marLeft w:val="0"/>
      <w:marRight w:val="0"/>
      <w:marTop w:val="0"/>
      <w:marBottom w:val="0"/>
      <w:divBdr>
        <w:top w:val="none" w:sz="0" w:space="0" w:color="auto"/>
        <w:left w:val="none" w:sz="0" w:space="0" w:color="auto"/>
        <w:bottom w:val="none" w:sz="0" w:space="0" w:color="auto"/>
        <w:right w:val="none" w:sz="0" w:space="0" w:color="auto"/>
      </w:divBdr>
      <w:divsChild>
        <w:div w:id="901064895">
          <w:marLeft w:val="0"/>
          <w:marRight w:val="0"/>
          <w:marTop w:val="0"/>
          <w:marBottom w:val="0"/>
          <w:divBdr>
            <w:top w:val="none" w:sz="0" w:space="8" w:color="DDDDDD"/>
            <w:left w:val="none" w:sz="0" w:space="11" w:color="DDDDDD"/>
            <w:bottom w:val="single" w:sz="6" w:space="8" w:color="DDDDDD"/>
            <w:right w:val="none" w:sz="0" w:space="11" w:color="DDDDDD"/>
          </w:divBdr>
        </w:div>
        <w:div w:id="1295335640">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5252089">
      <w:bodyDiv w:val="1"/>
      <w:marLeft w:val="0"/>
      <w:marRight w:val="0"/>
      <w:marTop w:val="0"/>
      <w:marBottom w:val="0"/>
      <w:divBdr>
        <w:top w:val="none" w:sz="0" w:space="0" w:color="auto"/>
        <w:left w:val="none" w:sz="0" w:space="0" w:color="auto"/>
        <w:bottom w:val="none" w:sz="0" w:space="0" w:color="auto"/>
        <w:right w:val="none" w:sz="0" w:space="0" w:color="auto"/>
      </w:divBdr>
    </w:div>
    <w:div w:id="1261141593">
      <w:bodyDiv w:val="1"/>
      <w:marLeft w:val="0"/>
      <w:marRight w:val="0"/>
      <w:marTop w:val="0"/>
      <w:marBottom w:val="0"/>
      <w:divBdr>
        <w:top w:val="none" w:sz="0" w:space="0" w:color="auto"/>
        <w:left w:val="none" w:sz="0" w:space="0" w:color="auto"/>
        <w:bottom w:val="none" w:sz="0" w:space="0" w:color="auto"/>
        <w:right w:val="none" w:sz="0" w:space="0" w:color="auto"/>
      </w:divBdr>
    </w:div>
    <w:div w:id="1458141731">
      <w:bodyDiv w:val="1"/>
      <w:marLeft w:val="0"/>
      <w:marRight w:val="0"/>
      <w:marTop w:val="0"/>
      <w:marBottom w:val="0"/>
      <w:divBdr>
        <w:top w:val="none" w:sz="0" w:space="0" w:color="auto"/>
        <w:left w:val="none" w:sz="0" w:space="0" w:color="auto"/>
        <w:bottom w:val="none" w:sz="0" w:space="0" w:color="auto"/>
        <w:right w:val="none" w:sz="0" w:space="0" w:color="auto"/>
      </w:divBdr>
    </w:div>
    <w:div w:id="1522091753">
      <w:bodyDiv w:val="1"/>
      <w:marLeft w:val="0"/>
      <w:marRight w:val="0"/>
      <w:marTop w:val="0"/>
      <w:marBottom w:val="0"/>
      <w:divBdr>
        <w:top w:val="none" w:sz="0" w:space="0" w:color="auto"/>
        <w:left w:val="none" w:sz="0" w:space="0" w:color="auto"/>
        <w:bottom w:val="none" w:sz="0" w:space="0" w:color="auto"/>
        <w:right w:val="none" w:sz="0" w:space="0" w:color="auto"/>
      </w:divBdr>
      <w:divsChild>
        <w:div w:id="1308777180">
          <w:marLeft w:val="0"/>
          <w:marRight w:val="0"/>
          <w:marTop w:val="0"/>
          <w:marBottom w:val="0"/>
          <w:divBdr>
            <w:top w:val="none" w:sz="0" w:space="0" w:color="auto"/>
            <w:left w:val="none" w:sz="0" w:space="0" w:color="auto"/>
            <w:bottom w:val="none" w:sz="0" w:space="0" w:color="auto"/>
            <w:right w:val="none" w:sz="0" w:space="0" w:color="auto"/>
          </w:divBdr>
        </w:div>
        <w:div w:id="1012805784">
          <w:marLeft w:val="0"/>
          <w:marRight w:val="0"/>
          <w:marTop w:val="0"/>
          <w:marBottom w:val="0"/>
          <w:divBdr>
            <w:top w:val="none" w:sz="0" w:space="0" w:color="auto"/>
            <w:left w:val="none" w:sz="0" w:space="0" w:color="auto"/>
            <w:bottom w:val="none" w:sz="0" w:space="0" w:color="auto"/>
            <w:right w:val="none" w:sz="0" w:space="0" w:color="auto"/>
          </w:divBdr>
        </w:div>
        <w:div w:id="1488478330">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93396372">
      <w:bodyDiv w:val="1"/>
      <w:marLeft w:val="0"/>
      <w:marRight w:val="0"/>
      <w:marTop w:val="0"/>
      <w:marBottom w:val="0"/>
      <w:divBdr>
        <w:top w:val="none" w:sz="0" w:space="0" w:color="auto"/>
        <w:left w:val="none" w:sz="0" w:space="0" w:color="auto"/>
        <w:bottom w:val="none" w:sz="0" w:space="0" w:color="auto"/>
        <w:right w:val="none" w:sz="0" w:space="0" w:color="auto"/>
      </w:divBdr>
      <w:divsChild>
        <w:div w:id="1914508936">
          <w:marLeft w:val="0"/>
          <w:marRight w:val="0"/>
          <w:marTop w:val="150"/>
          <w:marBottom w:val="300"/>
          <w:divBdr>
            <w:top w:val="single" w:sz="6" w:space="0" w:color="DDDDDD"/>
            <w:left w:val="single" w:sz="6" w:space="0" w:color="DDDDDD"/>
            <w:bottom w:val="single" w:sz="6" w:space="0" w:color="DDDDDD"/>
            <w:right w:val="single" w:sz="6" w:space="0" w:color="DDDDDD"/>
          </w:divBdr>
          <w:divsChild>
            <w:div w:id="681904316">
              <w:marLeft w:val="0"/>
              <w:marRight w:val="0"/>
              <w:marTop w:val="0"/>
              <w:marBottom w:val="0"/>
              <w:divBdr>
                <w:top w:val="none" w:sz="0" w:space="8" w:color="DDDDDD"/>
                <w:left w:val="none" w:sz="0" w:space="11" w:color="DDDDDD"/>
                <w:bottom w:val="single" w:sz="6" w:space="8" w:color="DDDDDD"/>
                <w:right w:val="none" w:sz="0" w:space="11" w:color="DDDDDD"/>
              </w:divBdr>
            </w:div>
            <w:div w:id="3531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27">
      <w:bodyDiv w:val="1"/>
      <w:marLeft w:val="0"/>
      <w:marRight w:val="0"/>
      <w:marTop w:val="0"/>
      <w:marBottom w:val="0"/>
      <w:divBdr>
        <w:top w:val="none" w:sz="0" w:space="0" w:color="auto"/>
        <w:left w:val="none" w:sz="0" w:space="0" w:color="auto"/>
        <w:bottom w:val="none" w:sz="0" w:space="0" w:color="auto"/>
        <w:right w:val="none" w:sz="0" w:space="0" w:color="auto"/>
      </w:divBdr>
    </w:div>
    <w:div w:id="1697197014">
      <w:bodyDiv w:val="1"/>
      <w:marLeft w:val="0"/>
      <w:marRight w:val="0"/>
      <w:marTop w:val="0"/>
      <w:marBottom w:val="0"/>
      <w:divBdr>
        <w:top w:val="none" w:sz="0" w:space="0" w:color="auto"/>
        <w:left w:val="none" w:sz="0" w:space="0" w:color="auto"/>
        <w:bottom w:val="none" w:sz="0" w:space="0" w:color="auto"/>
        <w:right w:val="none" w:sz="0" w:space="0" w:color="auto"/>
      </w:divBdr>
      <w:divsChild>
        <w:div w:id="1326859813">
          <w:marLeft w:val="0"/>
          <w:marRight w:val="0"/>
          <w:marTop w:val="0"/>
          <w:marBottom w:val="0"/>
          <w:divBdr>
            <w:top w:val="none" w:sz="0" w:space="8" w:color="DDDDDD"/>
            <w:left w:val="none" w:sz="0" w:space="11" w:color="DDDDDD"/>
            <w:bottom w:val="single" w:sz="6" w:space="8" w:color="DDDDDD"/>
            <w:right w:val="none" w:sz="0" w:space="11" w:color="DDDDDD"/>
          </w:divBdr>
        </w:div>
        <w:div w:id="517618678">
          <w:marLeft w:val="0"/>
          <w:marRight w:val="0"/>
          <w:marTop w:val="0"/>
          <w:marBottom w:val="0"/>
          <w:divBdr>
            <w:top w:val="none" w:sz="0" w:space="0" w:color="auto"/>
            <w:left w:val="none" w:sz="0" w:space="0" w:color="auto"/>
            <w:bottom w:val="none" w:sz="0" w:space="0" w:color="auto"/>
            <w:right w:val="none" w:sz="0" w:space="0" w:color="auto"/>
          </w:divBdr>
        </w:div>
      </w:divsChild>
    </w:div>
    <w:div w:id="192040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ngularjs.org/"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yoti.jagtap\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E641A3AD-6DAE-40D7-B768-37D58702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453</TotalTime>
  <Pages>11</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Jagtap Jyoti Bhimrao</dc:creator>
  <cp:lastModifiedBy>Jagtap Jyoti Bhimrao</cp:lastModifiedBy>
  <cp:revision>107</cp:revision>
  <dcterms:created xsi:type="dcterms:W3CDTF">2017-11-17T03:41:00Z</dcterms:created>
  <dcterms:modified xsi:type="dcterms:W3CDTF">2017-11-20T06:06:00Z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